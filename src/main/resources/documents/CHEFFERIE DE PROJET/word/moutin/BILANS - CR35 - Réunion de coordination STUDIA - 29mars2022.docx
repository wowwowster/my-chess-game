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96D9" w14:textId="77777777" w:rsidR="00EC0E25" w:rsidRDefault="00EC0E25" w:rsidP="00EC0E25">
      <w:pPr>
        <w:ind w:firstLine="2268"/>
        <w:rPr>
          <w:rFonts w:ascii="Arial" w:hAnsi="Arial" w:cs="Arial"/>
          <w:noProof/>
        </w:rPr>
      </w:pPr>
    </w:p>
    <w:p w14:paraId="48BEE703" w14:textId="77777777" w:rsidR="00EC0E25" w:rsidRPr="001012A1" w:rsidRDefault="00EC0E25" w:rsidP="00F21A4D">
      <w:pPr>
        <w:rPr>
          <w:rFonts w:ascii="Arial" w:hAnsi="Arial" w:cs="Arial"/>
          <w:b/>
          <w:bCs/>
          <w:caps/>
          <w:noProof/>
          <w:color w:val="0070C0"/>
          <w:szCs w:val="36"/>
        </w:rPr>
      </w:pPr>
    </w:p>
    <w:p w14:paraId="5EB13262" w14:textId="77777777" w:rsidR="00C120F3" w:rsidRDefault="00C120F3" w:rsidP="00EC0E2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before="0" w:after="0"/>
        <w:rPr>
          <w:rFonts w:ascii="Arial" w:hAnsi="Arial" w:cs="Arial"/>
          <w:noProof/>
          <w:color w:val="0070C0"/>
          <w:sz w:val="28"/>
          <w:szCs w:val="36"/>
        </w:rPr>
      </w:pPr>
    </w:p>
    <w:p w14:paraId="4EE6C0B4" w14:textId="77777777" w:rsidR="00EC0E25" w:rsidRPr="004F16F6" w:rsidRDefault="00A9632D" w:rsidP="00EC0E2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before="0" w:after="0"/>
        <w:rPr>
          <w:rFonts w:ascii="Arial" w:hAnsi="Arial" w:cs="Arial"/>
          <w:noProof/>
          <w:color w:val="0070C0"/>
          <w:sz w:val="32"/>
          <w:szCs w:val="36"/>
          <w:lang w:val="en-US"/>
        </w:rPr>
      </w:pPr>
      <w:r w:rsidRPr="004F16F6">
        <w:rPr>
          <w:rFonts w:ascii="Arial" w:hAnsi="Arial" w:cs="Arial"/>
          <w:noProof/>
          <w:color w:val="0070C0"/>
          <w:sz w:val="32"/>
          <w:szCs w:val="36"/>
          <w:lang w:val="en-US"/>
        </w:rPr>
        <w:t>S.I.A.A.P.</w:t>
      </w:r>
    </w:p>
    <w:p w14:paraId="057B90D6" w14:textId="77777777" w:rsidR="00210C25" w:rsidRPr="004F16F6" w:rsidRDefault="00210C25" w:rsidP="00EC0E2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before="0" w:after="0"/>
        <w:rPr>
          <w:rFonts w:ascii="Arial" w:hAnsi="Arial" w:cs="Arial"/>
          <w:noProof/>
          <w:color w:val="0070C0"/>
          <w:sz w:val="28"/>
          <w:szCs w:val="36"/>
          <w:lang w:val="en-US"/>
        </w:rPr>
      </w:pPr>
      <w:r w:rsidRPr="004F16F6">
        <w:rPr>
          <w:rFonts w:ascii="Arial" w:hAnsi="Arial" w:cs="Arial"/>
          <w:noProof/>
          <w:color w:val="0070C0"/>
          <w:sz w:val="28"/>
          <w:szCs w:val="36"/>
          <w:lang w:val="en-US"/>
        </w:rPr>
        <w:t>-</w:t>
      </w:r>
    </w:p>
    <w:p w14:paraId="7070143E" w14:textId="2C628C05" w:rsidR="00AB53AA" w:rsidRPr="004F16F6" w:rsidRDefault="000C160F" w:rsidP="00EC0E2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before="0" w:after="0"/>
        <w:rPr>
          <w:rFonts w:ascii="Arial" w:hAnsi="Arial" w:cs="Arial"/>
          <w:noProof/>
          <w:color w:val="0070C0"/>
          <w:sz w:val="28"/>
          <w:szCs w:val="36"/>
          <w:lang w:val="en-US"/>
        </w:rPr>
      </w:pPr>
      <w:r>
        <w:rPr>
          <w:rFonts w:ascii="Arial" w:hAnsi="Arial" w:cs="Arial"/>
          <w:noProof/>
          <w:color w:val="0070C0"/>
          <w:sz w:val="28"/>
          <w:szCs w:val="36"/>
          <w:lang w:val="en-US"/>
        </w:rPr>
        <w:t xml:space="preserve">AMOA </w:t>
      </w:r>
      <w:r w:rsidR="00D5742B">
        <w:rPr>
          <w:rFonts w:ascii="Arial" w:hAnsi="Arial" w:cs="Arial"/>
          <w:noProof/>
          <w:color w:val="0070C0"/>
          <w:sz w:val="28"/>
          <w:szCs w:val="36"/>
          <w:lang w:val="en-US"/>
        </w:rPr>
        <w:t>BILAN</w:t>
      </w:r>
      <w:r w:rsidR="0001293D">
        <w:rPr>
          <w:rFonts w:ascii="Arial" w:hAnsi="Arial" w:cs="Arial"/>
          <w:noProof/>
          <w:color w:val="0070C0"/>
          <w:sz w:val="28"/>
          <w:szCs w:val="36"/>
          <w:lang w:val="en-US"/>
        </w:rPr>
        <w:t xml:space="preserve"> UNIQUE</w:t>
      </w:r>
    </w:p>
    <w:p w14:paraId="16C578B3" w14:textId="6D646251" w:rsidR="001012A1" w:rsidRDefault="00EC0E25" w:rsidP="00EC0E2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before="0" w:after="0"/>
        <w:rPr>
          <w:rFonts w:ascii="Arial" w:hAnsi="Arial" w:cs="Arial"/>
          <w:noProof/>
          <w:color w:val="0070C0"/>
          <w:sz w:val="28"/>
          <w:szCs w:val="36"/>
        </w:rPr>
      </w:pPr>
      <w:r w:rsidRPr="008F318A">
        <w:rPr>
          <w:rFonts w:ascii="Arial" w:hAnsi="Arial" w:cs="Arial"/>
          <w:noProof/>
          <w:color w:val="0070C0"/>
          <w:sz w:val="28"/>
          <w:szCs w:val="36"/>
        </w:rPr>
        <w:t>-</w:t>
      </w:r>
      <w:r w:rsidR="001012A1" w:rsidRPr="008F318A">
        <w:rPr>
          <w:rFonts w:ascii="Arial" w:hAnsi="Arial" w:cs="Arial"/>
          <w:noProof/>
          <w:color w:val="0070C0"/>
          <w:sz w:val="28"/>
          <w:szCs w:val="36"/>
        </w:rPr>
        <w:t xml:space="preserve"> </w:t>
      </w:r>
    </w:p>
    <w:p w14:paraId="3F1CB34A" w14:textId="7CBF6212" w:rsidR="00954CDA" w:rsidRDefault="00CC5BC5" w:rsidP="00EC0E2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before="0" w:after="0"/>
        <w:rPr>
          <w:rFonts w:ascii="Arial" w:hAnsi="Arial" w:cs="Arial"/>
          <w:noProof/>
          <w:color w:val="0070C0"/>
          <w:sz w:val="28"/>
          <w:szCs w:val="36"/>
        </w:rPr>
      </w:pPr>
      <w:r>
        <w:rPr>
          <w:rFonts w:ascii="Arial" w:hAnsi="Arial" w:cs="Arial"/>
          <w:noProof/>
          <w:color w:val="0070C0"/>
          <w:sz w:val="28"/>
          <w:szCs w:val="36"/>
        </w:rPr>
        <w:t>MIGRATION BASTA vERS AQUEDI</w:t>
      </w:r>
    </w:p>
    <w:p w14:paraId="30B42D57" w14:textId="08493181" w:rsidR="00B43D9B" w:rsidRDefault="001012A1" w:rsidP="00A1736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before="0" w:after="0"/>
        <w:rPr>
          <w:rFonts w:ascii="Arial" w:hAnsi="Arial" w:cs="Arial"/>
          <w:noProof/>
          <w:color w:val="0070C0"/>
          <w:sz w:val="28"/>
          <w:szCs w:val="36"/>
        </w:rPr>
      </w:pPr>
      <w:r w:rsidRPr="008F318A">
        <w:rPr>
          <w:rFonts w:ascii="Arial" w:hAnsi="Arial" w:cs="Arial"/>
          <w:noProof/>
          <w:color w:val="0070C0"/>
          <w:sz w:val="28"/>
          <w:szCs w:val="36"/>
        </w:rPr>
        <w:t xml:space="preserve">Compte-rendu </w:t>
      </w:r>
      <w:r w:rsidR="00A17365">
        <w:rPr>
          <w:rFonts w:ascii="Arial" w:hAnsi="Arial" w:cs="Arial"/>
          <w:noProof/>
          <w:color w:val="0070C0"/>
          <w:sz w:val="28"/>
          <w:szCs w:val="36"/>
        </w:rPr>
        <w:t xml:space="preserve">DE LA REUNION </w:t>
      </w:r>
      <w:r w:rsidR="00526D8B">
        <w:rPr>
          <w:rFonts w:ascii="Arial" w:hAnsi="Arial" w:cs="Arial"/>
          <w:noProof/>
          <w:color w:val="0070C0"/>
          <w:sz w:val="28"/>
          <w:szCs w:val="36"/>
        </w:rPr>
        <w:br/>
      </w:r>
      <w:r w:rsidR="009D79FD">
        <w:rPr>
          <w:rFonts w:ascii="Arial" w:hAnsi="Arial" w:cs="Arial"/>
          <w:noProof/>
          <w:color w:val="0070C0"/>
          <w:sz w:val="28"/>
          <w:szCs w:val="36"/>
        </w:rPr>
        <w:t>COORDINATION STUDIA DU 29/03/2022</w:t>
      </w:r>
    </w:p>
    <w:p w14:paraId="0B3C32EF" w14:textId="77777777" w:rsidR="001012A1" w:rsidRPr="00EC0E25" w:rsidRDefault="001012A1" w:rsidP="00EC0E25">
      <w:pPr>
        <w:pStyle w:val="Stylegrostitre20ptBlancEncadrementSimpleCouleurper"/>
        <w:pBdr>
          <w:top w:val="single" w:sz="24" w:space="1" w:color="0070C0"/>
          <w:left w:val="single" w:sz="24" w:space="4" w:color="0070C0"/>
          <w:bottom w:val="single" w:sz="24" w:space="1" w:color="0070C0"/>
          <w:right w:val="single" w:sz="24" w:space="4" w:color="0070C0"/>
        </w:pBdr>
        <w:shd w:val="clear" w:color="auto" w:fill="auto"/>
        <w:spacing w:after="120"/>
        <w:rPr>
          <w:rFonts w:ascii="Arial" w:hAnsi="Arial" w:cs="Arial"/>
          <w:noProof/>
          <w:color w:val="0070C0"/>
          <w:sz w:val="24"/>
          <w:szCs w:val="24"/>
        </w:rPr>
      </w:pPr>
    </w:p>
    <w:p w14:paraId="1F7AA383" w14:textId="77777777" w:rsidR="00A04D09" w:rsidRDefault="00A04D09" w:rsidP="00F21A4D">
      <w:pPr>
        <w:rPr>
          <w:rFonts w:ascii="Arial" w:hAnsi="Arial" w:cs="Arial"/>
        </w:rPr>
      </w:pPr>
    </w:p>
    <w:p w14:paraId="3EDFA445" w14:textId="1E05626C" w:rsidR="000474C8" w:rsidRPr="000474C8" w:rsidRDefault="000474C8" w:rsidP="000474C8">
      <w:pPr>
        <w:jc w:val="center"/>
        <w:rPr>
          <w:b/>
        </w:rPr>
      </w:pPr>
      <w:r w:rsidRPr="00830402">
        <w:rPr>
          <w:b/>
        </w:rPr>
        <w:t xml:space="preserve">Référence : </w:t>
      </w:r>
      <w:r w:rsidR="005C4DE4">
        <w:rPr>
          <w:b/>
          <w:color w:val="0070C0"/>
        </w:rPr>
        <w:t>BASTA</w:t>
      </w:r>
      <w:r w:rsidR="005155D2">
        <w:rPr>
          <w:b/>
          <w:color w:val="0070C0"/>
        </w:rPr>
        <w:t>–</w:t>
      </w:r>
      <w:r w:rsidR="00C120F3" w:rsidRPr="00830402">
        <w:rPr>
          <w:b/>
          <w:color w:val="0070C0"/>
        </w:rPr>
        <w:t xml:space="preserve"> </w:t>
      </w:r>
      <w:r w:rsidR="001012A1" w:rsidRPr="00830402">
        <w:rPr>
          <w:b/>
          <w:color w:val="0070C0"/>
        </w:rPr>
        <w:t>C</w:t>
      </w:r>
      <w:r w:rsidR="008F318A" w:rsidRPr="00830402">
        <w:rPr>
          <w:b/>
          <w:color w:val="0070C0"/>
        </w:rPr>
        <w:t>R</w:t>
      </w:r>
      <w:r w:rsidR="00F253C9">
        <w:rPr>
          <w:b/>
          <w:color w:val="0070C0"/>
        </w:rPr>
        <w:t>3</w:t>
      </w:r>
      <w:r w:rsidR="009D79FD">
        <w:rPr>
          <w:b/>
          <w:color w:val="0070C0"/>
        </w:rPr>
        <w:t>5</w:t>
      </w:r>
    </w:p>
    <w:p w14:paraId="24ADB014" w14:textId="62A9DE6D" w:rsidR="000474C8" w:rsidRPr="000474C8" w:rsidRDefault="000474C8" w:rsidP="000474C8">
      <w:pPr>
        <w:jc w:val="center"/>
        <w:rPr>
          <w:b/>
        </w:rPr>
      </w:pPr>
      <w:r w:rsidRPr="000474C8">
        <w:rPr>
          <w:b/>
        </w:rPr>
        <w:t>Etat du document :</w:t>
      </w:r>
      <w:r w:rsidR="00A17365">
        <w:rPr>
          <w:b/>
        </w:rPr>
        <w:t xml:space="preserve"> </w:t>
      </w:r>
      <w:r w:rsidR="00D705CC">
        <w:rPr>
          <w:b/>
          <w:color w:val="0070C0"/>
        </w:rPr>
        <w:t>A valider</w:t>
      </w:r>
    </w:p>
    <w:p w14:paraId="3648ADE8" w14:textId="77777777" w:rsidR="000474C8" w:rsidRDefault="000474C8" w:rsidP="00F21A4D">
      <w:pPr>
        <w:rPr>
          <w:rFonts w:ascii="Arial" w:hAnsi="Arial" w:cs="Arial"/>
        </w:rPr>
      </w:pPr>
    </w:p>
    <w:tbl>
      <w:tblPr>
        <w:tblpPr w:leftFromText="141" w:rightFromText="141" w:vertAnchor="text" w:horzAnchor="margin" w:tblpY="136"/>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923"/>
        <w:gridCol w:w="1279"/>
        <w:gridCol w:w="3023"/>
        <w:gridCol w:w="3831"/>
      </w:tblGrid>
      <w:tr w:rsidR="00EC0E25" w:rsidRPr="000474C8" w14:paraId="74C717F6" w14:textId="77777777" w:rsidTr="00A9632D">
        <w:trPr>
          <w:trHeight w:val="360"/>
        </w:trPr>
        <w:tc>
          <w:tcPr>
            <w:tcW w:w="510" w:type="pct"/>
            <w:shd w:val="clear" w:color="auto" w:fill="E6E6E6"/>
            <w:vAlign w:val="center"/>
          </w:tcPr>
          <w:p w14:paraId="1D44716E" w14:textId="77777777" w:rsidR="00EC0E25" w:rsidRPr="000474C8" w:rsidRDefault="00EC0E25" w:rsidP="00E2550A">
            <w:pPr>
              <w:spacing w:before="0"/>
              <w:jc w:val="center"/>
              <w:rPr>
                <w:rFonts w:cs="Arial"/>
                <w:b/>
                <w:sz w:val="20"/>
                <w:szCs w:val="20"/>
              </w:rPr>
            </w:pPr>
            <w:r w:rsidRPr="000474C8">
              <w:rPr>
                <w:rFonts w:cs="Arial"/>
                <w:b/>
                <w:sz w:val="20"/>
                <w:szCs w:val="20"/>
              </w:rPr>
              <w:t>Version</w:t>
            </w:r>
          </w:p>
        </w:tc>
        <w:tc>
          <w:tcPr>
            <w:tcW w:w="706" w:type="pct"/>
            <w:shd w:val="clear" w:color="auto" w:fill="E6E6E6"/>
            <w:vAlign w:val="center"/>
          </w:tcPr>
          <w:p w14:paraId="65C03BC3" w14:textId="77777777" w:rsidR="00EC0E25" w:rsidRPr="000474C8" w:rsidRDefault="00EC0E25" w:rsidP="00E2550A">
            <w:pPr>
              <w:spacing w:before="0"/>
              <w:jc w:val="center"/>
              <w:rPr>
                <w:rFonts w:cs="Arial"/>
                <w:b/>
                <w:sz w:val="20"/>
                <w:szCs w:val="20"/>
              </w:rPr>
            </w:pPr>
            <w:r w:rsidRPr="000474C8">
              <w:rPr>
                <w:rFonts w:cs="Arial"/>
                <w:b/>
                <w:sz w:val="20"/>
                <w:szCs w:val="20"/>
              </w:rPr>
              <w:t>Date</w:t>
            </w:r>
          </w:p>
        </w:tc>
        <w:tc>
          <w:tcPr>
            <w:tcW w:w="1669" w:type="pct"/>
            <w:shd w:val="clear" w:color="auto" w:fill="E6E6E6"/>
            <w:vAlign w:val="center"/>
          </w:tcPr>
          <w:p w14:paraId="1AC18787" w14:textId="77777777" w:rsidR="00EC0E25" w:rsidRPr="000474C8" w:rsidRDefault="00EC0E25" w:rsidP="00E2550A">
            <w:pPr>
              <w:spacing w:before="0"/>
              <w:jc w:val="center"/>
              <w:rPr>
                <w:rFonts w:cs="Arial"/>
                <w:b/>
                <w:sz w:val="20"/>
                <w:szCs w:val="20"/>
              </w:rPr>
            </w:pPr>
            <w:r w:rsidRPr="000474C8">
              <w:rPr>
                <w:rFonts w:cs="Arial"/>
                <w:b/>
                <w:sz w:val="20"/>
                <w:szCs w:val="20"/>
              </w:rPr>
              <w:t>Rédacteur(s)</w:t>
            </w:r>
          </w:p>
        </w:tc>
        <w:tc>
          <w:tcPr>
            <w:tcW w:w="2115" w:type="pct"/>
            <w:shd w:val="clear" w:color="auto" w:fill="E6E6E6"/>
            <w:vAlign w:val="center"/>
          </w:tcPr>
          <w:p w14:paraId="0D78F7CC" w14:textId="77777777" w:rsidR="00EC0E25" w:rsidRPr="000474C8" w:rsidRDefault="00A9632D" w:rsidP="00E2550A">
            <w:pPr>
              <w:spacing w:before="0"/>
              <w:jc w:val="center"/>
              <w:rPr>
                <w:rFonts w:cs="Arial"/>
                <w:b/>
                <w:sz w:val="20"/>
                <w:szCs w:val="20"/>
              </w:rPr>
            </w:pPr>
            <w:r>
              <w:rPr>
                <w:rFonts w:cs="Arial"/>
                <w:b/>
                <w:sz w:val="20"/>
                <w:szCs w:val="20"/>
              </w:rPr>
              <w:t>Objet</w:t>
            </w:r>
          </w:p>
        </w:tc>
      </w:tr>
      <w:tr w:rsidR="00EC0E25" w:rsidRPr="000474C8" w14:paraId="5D33D316" w14:textId="77777777" w:rsidTr="00A9632D">
        <w:trPr>
          <w:trHeight w:val="360"/>
        </w:trPr>
        <w:tc>
          <w:tcPr>
            <w:tcW w:w="510" w:type="pct"/>
            <w:vAlign w:val="center"/>
          </w:tcPr>
          <w:p w14:paraId="14EF23D1" w14:textId="25845736" w:rsidR="00EC0E25" w:rsidRPr="00830402" w:rsidRDefault="000474C8" w:rsidP="00E2550A">
            <w:pPr>
              <w:spacing w:before="0"/>
              <w:jc w:val="center"/>
              <w:rPr>
                <w:sz w:val="20"/>
                <w:szCs w:val="20"/>
                <w:lang w:val="fr-CA"/>
              </w:rPr>
            </w:pPr>
            <w:r w:rsidRPr="00830402">
              <w:rPr>
                <w:sz w:val="20"/>
                <w:szCs w:val="20"/>
                <w:lang w:val="fr-CA"/>
              </w:rPr>
              <w:t>1.</w:t>
            </w:r>
            <w:r w:rsidR="00A17365">
              <w:rPr>
                <w:sz w:val="20"/>
                <w:szCs w:val="20"/>
                <w:lang w:val="fr-CA"/>
              </w:rPr>
              <w:t>0</w:t>
            </w:r>
          </w:p>
        </w:tc>
        <w:tc>
          <w:tcPr>
            <w:tcW w:w="706" w:type="pct"/>
            <w:vAlign w:val="center"/>
          </w:tcPr>
          <w:p w14:paraId="353DCEAF" w14:textId="15FF6446" w:rsidR="00EC0E25" w:rsidRPr="00830402" w:rsidRDefault="009D79FD" w:rsidP="00915880">
            <w:pPr>
              <w:spacing w:before="0"/>
              <w:jc w:val="center"/>
              <w:rPr>
                <w:sz w:val="20"/>
                <w:szCs w:val="20"/>
                <w:lang w:val="fr-CA"/>
              </w:rPr>
            </w:pPr>
            <w:r>
              <w:rPr>
                <w:sz w:val="20"/>
                <w:szCs w:val="20"/>
                <w:lang w:val="fr-CA"/>
              </w:rPr>
              <w:t>30</w:t>
            </w:r>
            <w:r w:rsidR="00B464A5" w:rsidRPr="00830402">
              <w:rPr>
                <w:sz w:val="20"/>
                <w:szCs w:val="20"/>
                <w:lang w:val="fr-CA"/>
              </w:rPr>
              <w:t>/</w:t>
            </w:r>
            <w:r w:rsidR="004B7067">
              <w:rPr>
                <w:sz w:val="20"/>
                <w:szCs w:val="20"/>
                <w:lang w:val="fr-CA"/>
              </w:rPr>
              <w:t>0</w:t>
            </w:r>
            <w:r w:rsidR="000115A1">
              <w:rPr>
                <w:sz w:val="20"/>
                <w:szCs w:val="20"/>
                <w:lang w:val="fr-CA"/>
              </w:rPr>
              <w:t>3</w:t>
            </w:r>
            <w:r w:rsidR="00EC0E25" w:rsidRPr="00830402">
              <w:rPr>
                <w:sz w:val="20"/>
                <w:szCs w:val="20"/>
                <w:lang w:val="fr-CA"/>
              </w:rPr>
              <w:t>/20</w:t>
            </w:r>
            <w:r w:rsidR="008F52C2">
              <w:rPr>
                <w:sz w:val="20"/>
                <w:szCs w:val="20"/>
                <w:lang w:val="fr-CA"/>
              </w:rPr>
              <w:t>2</w:t>
            </w:r>
            <w:r w:rsidR="00E03A99">
              <w:rPr>
                <w:sz w:val="20"/>
                <w:szCs w:val="20"/>
                <w:lang w:val="fr-CA"/>
              </w:rPr>
              <w:t>2</w:t>
            </w:r>
          </w:p>
        </w:tc>
        <w:tc>
          <w:tcPr>
            <w:tcW w:w="1669" w:type="pct"/>
            <w:vAlign w:val="center"/>
          </w:tcPr>
          <w:p w14:paraId="1F2EED89" w14:textId="268C2925" w:rsidR="00EC0E25" w:rsidRPr="00830402" w:rsidRDefault="008F52C2" w:rsidP="009F1FD6">
            <w:pPr>
              <w:spacing w:before="0"/>
              <w:jc w:val="center"/>
              <w:rPr>
                <w:sz w:val="20"/>
                <w:szCs w:val="20"/>
                <w:lang w:val="fr-CA"/>
              </w:rPr>
            </w:pPr>
            <w:r>
              <w:rPr>
                <w:sz w:val="20"/>
                <w:szCs w:val="20"/>
                <w:lang w:val="fr-CA"/>
              </w:rPr>
              <w:t>Pierre-Yves Moutin</w:t>
            </w:r>
          </w:p>
        </w:tc>
        <w:tc>
          <w:tcPr>
            <w:tcW w:w="2115" w:type="pct"/>
            <w:vAlign w:val="center"/>
          </w:tcPr>
          <w:p w14:paraId="665B7211" w14:textId="372C2380" w:rsidR="00EC0E25" w:rsidRPr="000474C8" w:rsidRDefault="00B92937" w:rsidP="00E2550A">
            <w:pPr>
              <w:pStyle w:val="En-tte"/>
              <w:tabs>
                <w:tab w:val="left" w:pos="510"/>
              </w:tabs>
              <w:spacing w:before="0"/>
              <w:jc w:val="center"/>
              <w:rPr>
                <w:rFonts w:cs="Arial"/>
                <w:sz w:val="20"/>
                <w:szCs w:val="20"/>
              </w:rPr>
            </w:pPr>
            <w:r>
              <w:rPr>
                <w:rFonts w:cs="Arial"/>
                <w:sz w:val="20"/>
                <w:szCs w:val="20"/>
              </w:rPr>
              <w:t>Version</w:t>
            </w:r>
            <w:r w:rsidR="002839C2">
              <w:rPr>
                <w:rFonts w:cs="Arial"/>
                <w:sz w:val="20"/>
                <w:szCs w:val="20"/>
              </w:rPr>
              <w:t xml:space="preserve"> </w:t>
            </w:r>
            <w:r w:rsidR="00A17365">
              <w:rPr>
                <w:rFonts w:cs="Arial"/>
                <w:sz w:val="20"/>
                <w:szCs w:val="20"/>
              </w:rPr>
              <w:t>initiale</w:t>
            </w:r>
          </w:p>
        </w:tc>
      </w:tr>
    </w:tbl>
    <w:p w14:paraId="27E44296" w14:textId="77777777" w:rsidR="007305B1" w:rsidRPr="005227C6" w:rsidRDefault="005227C6" w:rsidP="005227C6">
      <w:pPr>
        <w:jc w:val="center"/>
        <w:rPr>
          <w:rFonts w:cs="Calibri"/>
          <w:b/>
        </w:rPr>
      </w:pPr>
      <w:r w:rsidRPr="005227C6">
        <w:rPr>
          <w:rFonts w:cs="Calibri"/>
          <w:b/>
        </w:rPr>
        <w:t>Sommaire</w:t>
      </w:r>
    </w:p>
    <w:p w14:paraId="3A5DD779" w14:textId="60D9D515" w:rsidR="007D3B9E" w:rsidRDefault="00C35149">
      <w:pPr>
        <w:pStyle w:val="TM1"/>
        <w:tabs>
          <w:tab w:val="left" w:pos="480"/>
          <w:tab w:val="right" w:leader="dot" w:pos="9062"/>
        </w:tabs>
        <w:rPr>
          <w:rFonts w:asciiTheme="minorHAnsi" w:eastAsiaTheme="minorEastAsia" w:hAnsiTheme="minorHAnsi" w:cstheme="minorBidi"/>
          <w:b w:val="0"/>
          <w:bCs w:val="0"/>
          <w:caps w:val="0"/>
          <w:noProof/>
          <w:sz w:val="22"/>
          <w:szCs w:val="22"/>
        </w:rPr>
      </w:pPr>
      <w:r>
        <w:fldChar w:fldCharType="begin"/>
      </w:r>
      <w:r w:rsidR="000C7B63">
        <w:instrText xml:space="preserve"> TOC \o "1-2" \h \z \u </w:instrText>
      </w:r>
      <w:r>
        <w:fldChar w:fldCharType="separate"/>
      </w:r>
      <w:hyperlink w:anchor="_Toc99555151" w:history="1">
        <w:r w:rsidR="007D3B9E" w:rsidRPr="00A83501">
          <w:rPr>
            <w:rStyle w:val="Lienhypertexte"/>
            <w:noProof/>
          </w:rPr>
          <w:t>1</w:t>
        </w:r>
        <w:r w:rsidR="007D3B9E">
          <w:rPr>
            <w:rFonts w:asciiTheme="minorHAnsi" w:eastAsiaTheme="minorEastAsia" w:hAnsiTheme="minorHAnsi" w:cstheme="minorBidi"/>
            <w:b w:val="0"/>
            <w:bCs w:val="0"/>
            <w:caps w:val="0"/>
            <w:noProof/>
            <w:sz w:val="22"/>
            <w:szCs w:val="22"/>
          </w:rPr>
          <w:tab/>
        </w:r>
        <w:r w:rsidR="007D3B9E" w:rsidRPr="00A83501">
          <w:rPr>
            <w:rStyle w:val="Lienhypertexte"/>
            <w:noProof/>
          </w:rPr>
          <w:t>Participants et diffusion</w:t>
        </w:r>
        <w:r w:rsidR="007D3B9E">
          <w:rPr>
            <w:noProof/>
            <w:webHidden/>
          </w:rPr>
          <w:tab/>
        </w:r>
        <w:r w:rsidR="007D3B9E">
          <w:rPr>
            <w:noProof/>
            <w:webHidden/>
          </w:rPr>
          <w:fldChar w:fldCharType="begin"/>
        </w:r>
        <w:r w:rsidR="007D3B9E">
          <w:rPr>
            <w:noProof/>
            <w:webHidden/>
          </w:rPr>
          <w:instrText xml:space="preserve"> PAGEREF _Toc99555151 \h </w:instrText>
        </w:r>
        <w:r w:rsidR="007D3B9E">
          <w:rPr>
            <w:noProof/>
            <w:webHidden/>
          </w:rPr>
        </w:r>
        <w:r w:rsidR="007D3B9E">
          <w:rPr>
            <w:noProof/>
            <w:webHidden/>
          </w:rPr>
          <w:fldChar w:fldCharType="separate"/>
        </w:r>
        <w:r w:rsidR="007D3B9E">
          <w:rPr>
            <w:noProof/>
            <w:webHidden/>
          </w:rPr>
          <w:t>2</w:t>
        </w:r>
        <w:r w:rsidR="007D3B9E">
          <w:rPr>
            <w:noProof/>
            <w:webHidden/>
          </w:rPr>
          <w:fldChar w:fldCharType="end"/>
        </w:r>
      </w:hyperlink>
    </w:p>
    <w:p w14:paraId="3D201FCA" w14:textId="79C81518" w:rsidR="007D3B9E" w:rsidRDefault="00465312">
      <w:pPr>
        <w:pStyle w:val="TM1"/>
        <w:tabs>
          <w:tab w:val="left" w:pos="480"/>
          <w:tab w:val="right" w:leader="dot" w:pos="9062"/>
        </w:tabs>
        <w:rPr>
          <w:rFonts w:asciiTheme="minorHAnsi" w:eastAsiaTheme="minorEastAsia" w:hAnsiTheme="minorHAnsi" w:cstheme="minorBidi"/>
          <w:b w:val="0"/>
          <w:bCs w:val="0"/>
          <w:caps w:val="0"/>
          <w:noProof/>
          <w:sz w:val="22"/>
          <w:szCs w:val="22"/>
        </w:rPr>
      </w:pPr>
      <w:hyperlink w:anchor="_Toc99555152" w:history="1">
        <w:r w:rsidR="007D3B9E" w:rsidRPr="00A83501">
          <w:rPr>
            <w:rStyle w:val="Lienhypertexte"/>
            <w:noProof/>
          </w:rPr>
          <w:t>2</w:t>
        </w:r>
        <w:r w:rsidR="007D3B9E">
          <w:rPr>
            <w:rFonts w:asciiTheme="minorHAnsi" w:eastAsiaTheme="minorEastAsia" w:hAnsiTheme="minorHAnsi" w:cstheme="minorBidi"/>
            <w:b w:val="0"/>
            <w:bCs w:val="0"/>
            <w:caps w:val="0"/>
            <w:noProof/>
            <w:sz w:val="22"/>
            <w:szCs w:val="22"/>
          </w:rPr>
          <w:tab/>
        </w:r>
        <w:r w:rsidR="007D3B9E" w:rsidRPr="00A83501">
          <w:rPr>
            <w:rStyle w:val="Lienhypertexte"/>
            <w:noProof/>
          </w:rPr>
          <w:t>Ordre du jour</w:t>
        </w:r>
        <w:r w:rsidR="007D3B9E">
          <w:rPr>
            <w:noProof/>
            <w:webHidden/>
          </w:rPr>
          <w:tab/>
        </w:r>
        <w:r w:rsidR="007D3B9E">
          <w:rPr>
            <w:noProof/>
            <w:webHidden/>
          </w:rPr>
          <w:fldChar w:fldCharType="begin"/>
        </w:r>
        <w:r w:rsidR="007D3B9E">
          <w:rPr>
            <w:noProof/>
            <w:webHidden/>
          </w:rPr>
          <w:instrText xml:space="preserve"> PAGEREF _Toc99555152 \h </w:instrText>
        </w:r>
        <w:r w:rsidR="007D3B9E">
          <w:rPr>
            <w:noProof/>
            <w:webHidden/>
          </w:rPr>
        </w:r>
        <w:r w:rsidR="007D3B9E">
          <w:rPr>
            <w:noProof/>
            <w:webHidden/>
          </w:rPr>
          <w:fldChar w:fldCharType="separate"/>
        </w:r>
        <w:r w:rsidR="007D3B9E">
          <w:rPr>
            <w:noProof/>
            <w:webHidden/>
          </w:rPr>
          <w:t>2</w:t>
        </w:r>
        <w:r w:rsidR="007D3B9E">
          <w:rPr>
            <w:noProof/>
            <w:webHidden/>
          </w:rPr>
          <w:fldChar w:fldCharType="end"/>
        </w:r>
      </w:hyperlink>
    </w:p>
    <w:p w14:paraId="14705244" w14:textId="38B6FEC7" w:rsidR="007D3B9E" w:rsidRDefault="00465312">
      <w:pPr>
        <w:pStyle w:val="TM1"/>
        <w:tabs>
          <w:tab w:val="left" w:pos="480"/>
          <w:tab w:val="right" w:leader="dot" w:pos="9062"/>
        </w:tabs>
        <w:rPr>
          <w:rFonts w:asciiTheme="minorHAnsi" w:eastAsiaTheme="minorEastAsia" w:hAnsiTheme="minorHAnsi" w:cstheme="minorBidi"/>
          <w:b w:val="0"/>
          <w:bCs w:val="0"/>
          <w:caps w:val="0"/>
          <w:noProof/>
          <w:sz w:val="22"/>
          <w:szCs w:val="22"/>
        </w:rPr>
      </w:pPr>
      <w:hyperlink w:anchor="_Toc99555153" w:history="1">
        <w:r w:rsidR="007D3B9E" w:rsidRPr="00A83501">
          <w:rPr>
            <w:rStyle w:val="Lienhypertexte"/>
            <w:noProof/>
          </w:rPr>
          <w:t>3</w:t>
        </w:r>
        <w:r w:rsidR="007D3B9E">
          <w:rPr>
            <w:rFonts w:asciiTheme="minorHAnsi" w:eastAsiaTheme="minorEastAsia" w:hAnsiTheme="minorHAnsi" w:cstheme="minorBidi"/>
            <w:b w:val="0"/>
            <w:bCs w:val="0"/>
            <w:caps w:val="0"/>
            <w:noProof/>
            <w:sz w:val="22"/>
            <w:szCs w:val="22"/>
          </w:rPr>
          <w:tab/>
        </w:r>
        <w:r w:rsidR="007D3B9E" w:rsidRPr="00A83501">
          <w:rPr>
            <w:rStyle w:val="Lienhypertexte"/>
            <w:noProof/>
          </w:rPr>
          <w:t>Evolution : changement d’unité d’une variable numérique</w:t>
        </w:r>
        <w:r w:rsidR="007D3B9E">
          <w:rPr>
            <w:noProof/>
            <w:webHidden/>
          </w:rPr>
          <w:tab/>
        </w:r>
        <w:r w:rsidR="007D3B9E">
          <w:rPr>
            <w:noProof/>
            <w:webHidden/>
          </w:rPr>
          <w:fldChar w:fldCharType="begin"/>
        </w:r>
        <w:r w:rsidR="007D3B9E">
          <w:rPr>
            <w:noProof/>
            <w:webHidden/>
          </w:rPr>
          <w:instrText xml:space="preserve"> PAGEREF _Toc99555153 \h </w:instrText>
        </w:r>
        <w:r w:rsidR="007D3B9E">
          <w:rPr>
            <w:noProof/>
            <w:webHidden/>
          </w:rPr>
        </w:r>
        <w:r w:rsidR="007D3B9E">
          <w:rPr>
            <w:noProof/>
            <w:webHidden/>
          </w:rPr>
          <w:fldChar w:fldCharType="separate"/>
        </w:r>
        <w:r w:rsidR="007D3B9E">
          <w:rPr>
            <w:noProof/>
            <w:webHidden/>
          </w:rPr>
          <w:t>2</w:t>
        </w:r>
        <w:r w:rsidR="007D3B9E">
          <w:rPr>
            <w:noProof/>
            <w:webHidden/>
          </w:rPr>
          <w:fldChar w:fldCharType="end"/>
        </w:r>
      </w:hyperlink>
    </w:p>
    <w:p w14:paraId="3410B1ED" w14:textId="73673552" w:rsidR="007D3B9E" w:rsidRDefault="00465312">
      <w:pPr>
        <w:pStyle w:val="TM2"/>
        <w:tabs>
          <w:tab w:val="left" w:pos="720"/>
          <w:tab w:val="right" w:leader="dot" w:pos="9062"/>
        </w:tabs>
        <w:rPr>
          <w:rFonts w:asciiTheme="minorHAnsi" w:eastAsiaTheme="minorEastAsia" w:hAnsiTheme="minorHAnsi" w:cstheme="minorBidi"/>
          <w:smallCaps w:val="0"/>
          <w:noProof/>
          <w:sz w:val="22"/>
          <w:szCs w:val="22"/>
        </w:rPr>
      </w:pPr>
      <w:hyperlink w:anchor="_Toc99555154" w:history="1">
        <w:r w:rsidR="007D3B9E" w:rsidRPr="00A83501">
          <w:rPr>
            <w:rStyle w:val="Lienhypertexte"/>
            <w:noProof/>
          </w:rPr>
          <w:t>3.1</w:t>
        </w:r>
        <w:r w:rsidR="007D3B9E">
          <w:rPr>
            <w:rFonts w:asciiTheme="minorHAnsi" w:eastAsiaTheme="minorEastAsia" w:hAnsiTheme="minorHAnsi" w:cstheme="minorBidi"/>
            <w:smallCaps w:val="0"/>
            <w:noProof/>
            <w:sz w:val="22"/>
            <w:szCs w:val="22"/>
          </w:rPr>
          <w:tab/>
        </w:r>
        <w:r w:rsidR="007D3B9E" w:rsidRPr="00A83501">
          <w:rPr>
            <w:rStyle w:val="Lienhypertexte"/>
            <w:noProof/>
          </w:rPr>
          <w:t>Problématique</w:t>
        </w:r>
        <w:r w:rsidR="007D3B9E">
          <w:rPr>
            <w:noProof/>
            <w:webHidden/>
          </w:rPr>
          <w:tab/>
        </w:r>
        <w:r w:rsidR="007D3B9E">
          <w:rPr>
            <w:noProof/>
            <w:webHidden/>
          </w:rPr>
          <w:fldChar w:fldCharType="begin"/>
        </w:r>
        <w:r w:rsidR="007D3B9E">
          <w:rPr>
            <w:noProof/>
            <w:webHidden/>
          </w:rPr>
          <w:instrText xml:space="preserve"> PAGEREF _Toc99555154 \h </w:instrText>
        </w:r>
        <w:r w:rsidR="007D3B9E">
          <w:rPr>
            <w:noProof/>
            <w:webHidden/>
          </w:rPr>
        </w:r>
        <w:r w:rsidR="007D3B9E">
          <w:rPr>
            <w:noProof/>
            <w:webHidden/>
          </w:rPr>
          <w:fldChar w:fldCharType="separate"/>
        </w:r>
        <w:r w:rsidR="007D3B9E">
          <w:rPr>
            <w:noProof/>
            <w:webHidden/>
          </w:rPr>
          <w:t>2</w:t>
        </w:r>
        <w:r w:rsidR="007D3B9E">
          <w:rPr>
            <w:noProof/>
            <w:webHidden/>
          </w:rPr>
          <w:fldChar w:fldCharType="end"/>
        </w:r>
      </w:hyperlink>
    </w:p>
    <w:p w14:paraId="7F86A5EA" w14:textId="61C6E791" w:rsidR="007D3B9E" w:rsidRDefault="00465312">
      <w:pPr>
        <w:pStyle w:val="TM2"/>
        <w:tabs>
          <w:tab w:val="left" w:pos="720"/>
          <w:tab w:val="right" w:leader="dot" w:pos="9062"/>
        </w:tabs>
        <w:rPr>
          <w:rFonts w:asciiTheme="minorHAnsi" w:eastAsiaTheme="minorEastAsia" w:hAnsiTheme="minorHAnsi" w:cstheme="minorBidi"/>
          <w:smallCaps w:val="0"/>
          <w:noProof/>
          <w:sz w:val="22"/>
          <w:szCs w:val="22"/>
        </w:rPr>
      </w:pPr>
      <w:hyperlink w:anchor="_Toc99555155" w:history="1">
        <w:r w:rsidR="007D3B9E" w:rsidRPr="00A83501">
          <w:rPr>
            <w:rStyle w:val="Lienhypertexte"/>
            <w:noProof/>
          </w:rPr>
          <w:t>3.2</w:t>
        </w:r>
        <w:r w:rsidR="007D3B9E">
          <w:rPr>
            <w:rFonts w:asciiTheme="minorHAnsi" w:eastAsiaTheme="minorEastAsia" w:hAnsiTheme="minorHAnsi" w:cstheme="minorBidi"/>
            <w:smallCaps w:val="0"/>
            <w:noProof/>
            <w:sz w:val="22"/>
            <w:szCs w:val="22"/>
          </w:rPr>
          <w:tab/>
        </w:r>
        <w:r w:rsidR="007D3B9E" w:rsidRPr="00A83501">
          <w:rPr>
            <w:rStyle w:val="Lienhypertexte"/>
            <w:noProof/>
          </w:rPr>
          <w:t>Analyse</w:t>
        </w:r>
        <w:r w:rsidR="007D3B9E">
          <w:rPr>
            <w:noProof/>
            <w:webHidden/>
          </w:rPr>
          <w:tab/>
        </w:r>
        <w:r w:rsidR="007D3B9E">
          <w:rPr>
            <w:noProof/>
            <w:webHidden/>
          </w:rPr>
          <w:fldChar w:fldCharType="begin"/>
        </w:r>
        <w:r w:rsidR="007D3B9E">
          <w:rPr>
            <w:noProof/>
            <w:webHidden/>
          </w:rPr>
          <w:instrText xml:space="preserve"> PAGEREF _Toc99555155 \h </w:instrText>
        </w:r>
        <w:r w:rsidR="007D3B9E">
          <w:rPr>
            <w:noProof/>
            <w:webHidden/>
          </w:rPr>
        </w:r>
        <w:r w:rsidR="007D3B9E">
          <w:rPr>
            <w:noProof/>
            <w:webHidden/>
          </w:rPr>
          <w:fldChar w:fldCharType="separate"/>
        </w:r>
        <w:r w:rsidR="007D3B9E">
          <w:rPr>
            <w:noProof/>
            <w:webHidden/>
          </w:rPr>
          <w:t>3</w:t>
        </w:r>
        <w:r w:rsidR="007D3B9E">
          <w:rPr>
            <w:noProof/>
            <w:webHidden/>
          </w:rPr>
          <w:fldChar w:fldCharType="end"/>
        </w:r>
      </w:hyperlink>
    </w:p>
    <w:p w14:paraId="6B97F386" w14:textId="7F3D49DF" w:rsidR="007D3B9E" w:rsidRDefault="00465312">
      <w:pPr>
        <w:pStyle w:val="TM2"/>
        <w:tabs>
          <w:tab w:val="left" w:pos="720"/>
          <w:tab w:val="right" w:leader="dot" w:pos="9062"/>
        </w:tabs>
        <w:rPr>
          <w:rFonts w:asciiTheme="minorHAnsi" w:eastAsiaTheme="minorEastAsia" w:hAnsiTheme="minorHAnsi" w:cstheme="minorBidi"/>
          <w:smallCaps w:val="0"/>
          <w:noProof/>
          <w:sz w:val="22"/>
          <w:szCs w:val="22"/>
        </w:rPr>
      </w:pPr>
      <w:hyperlink w:anchor="_Toc99555156" w:history="1">
        <w:r w:rsidR="007D3B9E" w:rsidRPr="00A83501">
          <w:rPr>
            <w:rStyle w:val="Lienhypertexte"/>
            <w:noProof/>
          </w:rPr>
          <w:t>3.3</w:t>
        </w:r>
        <w:r w:rsidR="007D3B9E">
          <w:rPr>
            <w:rFonts w:asciiTheme="minorHAnsi" w:eastAsiaTheme="minorEastAsia" w:hAnsiTheme="minorHAnsi" w:cstheme="minorBidi"/>
            <w:smallCaps w:val="0"/>
            <w:noProof/>
            <w:sz w:val="22"/>
            <w:szCs w:val="22"/>
          </w:rPr>
          <w:tab/>
        </w:r>
        <w:r w:rsidR="007D3B9E" w:rsidRPr="00A83501">
          <w:rPr>
            <w:rStyle w:val="Lienhypertexte"/>
            <w:noProof/>
          </w:rPr>
          <w:t>Solution</w:t>
        </w:r>
        <w:r w:rsidR="007D3B9E">
          <w:rPr>
            <w:noProof/>
            <w:webHidden/>
          </w:rPr>
          <w:tab/>
        </w:r>
        <w:r w:rsidR="007D3B9E">
          <w:rPr>
            <w:noProof/>
            <w:webHidden/>
          </w:rPr>
          <w:fldChar w:fldCharType="begin"/>
        </w:r>
        <w:r w:rsidR="007D3B9E">
          <w:rPr>
            <w:noProof/>
            <w:webHidden/>
          </w:rPr>
          <w:instrText xml:space="preserve"> PAGEREF _Toc99555156 \h </w:instrText>
        </w:r>
        <w:r w:rsidR="007D3B9E">
          <w:rPr>
            <w:noProof/>
            <w:webHidden/>
          </w:rPr>
        </w:r>
        <w:r w:rsidR="007D3B9E">
          <w:rPr>
            <w:noProof/>
            <w:webHidden/>
          </w:rPr>
          <w:fldChar w:fldCharType="separate"/>
        </w:r>
        <w:r w:rsidR="007D3B9E">
          <w:rPr>
            <w:noProof/>
            <w:webHidden/>
          </w:rPr>
          <w:t>3</w:t>
        </w:r>
        <w:r w:rsidR="007D3B9E">
          <w:rPr>
            <w:noProof/>
            <w:webHidden/>
          </w:rPr>
          <w:fldChar w:fldCharType="end"/>
        </w:r>
      </w:hyperlink>
    </w:p>
    <w:p w14:paraId="3F663CB6" w14:textId="6260D7BD" w:rsidR="007D3B9E" w:rsidRDefault="00465312">
      <w:pPr>
        <w:pStyle w:val="TM1"/>
        <w:tabs>
          <w:tab w:val="left" w:pos="480"/>
          <w:tab w:val="right" w:leader="dot" w:pos="9062"/>
        </w:tabs>
        <w:rPr>
          <w:rFonts w:asciiTheme="minorHAnsi" w:eastAsiaTheme="minorEastAsia" w:hAnsiTheme="minorHAnsi" w:cstheme="minorBidi"/>
          <w:b w:val="0"/>
          <w:bCs w:val="0"/>
          <w:caps w:val="0"/>
          <w:noProof/>
          <w:sz w:val="22"/>
          <w:szCs w:val="22"/>
        </w:rPr>
      </w:pPr>
      <w:hyperlink w:anchor="_Toc99555157" w:history="1">
        <w:r w:rsidR="007D3B9E" w:rsidRPr="00A83501">
          <w:rPr>
            <w:rStyle w:val="Lienhypertexte"/>
            <w:noProof/>
          </w:rPr>
          <w:t>4</w:t>
        </w:r>
        <w:r w:rsidR="007D3B9E">
          <w:rPr>
            <w:rFonts w:asciiTheme="minorHAnsi" w:eastAsiaTheme="minorEastAsia" w:hAnsiTheme="minorHAnsi" w:cstheme="minorBidi"/>
            <w:b w:val="0"/>
            <w:bCs w:val="0"/>
            <w:caps w:val="0"/>
            <w:noProof/>
            <w:sz w:val="22"/>
            <w:szCs w:val="22"/>
          </w:rPr>
          <w:tab/>
        </w:r>
        <w:r w:rsidR="007D3B9E" w:rsidRPr="00A83501">
          <w:rPr>
            <w:rStyle w:val="Lienhypertexte"/>
            <w:noProof/>
          </w:rPr>
          <w:t>Difficultés rencontrées sur l’interface BASTA-AQUEDI</w:t>
        </w:r>
        <w:r w:rsidR="007D3B9E">
          <w:rPr>
            <w:noProof/>
            <w:webHidden/>
          </w:rPr>
          <w:tab/>
        </w:r>
        <w:r w:rsidR="007D3B9E">
          <w:rPr>
            <w:noProof/>
            <w:webHidden/>
          </w:rPr>
          <w:fldChar w:fldCharType="begin"/>
        </w:r>
        <w:r w:rsidR="007D3B9E">
          <w:rPr>
            <w:noProof/>
            <w:webHidden/>
          </w:rPr>
          <w:instrText xml:space="preserve"> PAGEREF _Toc99555157 \h </w:instrText>
        </w:r>
        <w:r w:rsidR="007D3B9E">
          <w:rPr>
            <w:noProof/>
            <w:webHidden/>
          </w:rPr>
        </w:r>
        <w:r w:rsidR="007D3B9E">
          <w:rPr>
            <w:noProof/>
            <w:webHidden/>
          </w:rPr>
          <w:fldChar w:fldCharType="separate"/>
        </w:r>
        <w:r w:rsidR="007D3B9E">
          <w:rPr>
            <w:noProof/>
            <w:webHidden/>
          </w:rPr>
          <w:t>3</w:t>
        </w:r>
        <w:r w:rsidR="007D3B9E">
          <w:rPr>
            <w:noProof/>
            <w:webHidden/>
          </w:rPr>
          <w:fldChar w:fldCharType="end"/>
        </w:r>
      </w:hyperlink>
    </w:p>
    <w:p w14:paraId="5033F4A6" w14:textId="324AE12C" w:rsidR="007D3B9E" w:rsidRDefault="00465312">
      <w:pPr>
        <w:pStyle w:val="TM1"/>
        <w:tabs>
          <w:tab w:val="left" w:pos="480"/>
          <w:tab w:val="right" w:leader="dot" w:pos="9062"/>
        </w:tabs>
        <w:rPr>
          <w:rFonts w:asciiTheme="minorHAnsi" w:eastAsiaTheme="minorEastAsia" w:hAnsiTheme="minorHAnsi" w:cstheme="minorBidi"/>
          <w:b w:val="0"/>
          <w:bCs w:val="0"/>
          <w:caps w:val="0"/>
          <w:noProof/>
          <w:sz w:val="22"/>
          <w:szCs w:val="22"/>
        </w:rPr>
      </w:pPr>
      <w:hyperlink w:anchor="_Toc99555158" w:history="1">
        <w:r w:rsidR="007D3B9E" w:rsidRPr="00A83501">
          <w:rPr>
            <w:rStyle w:val="Lienhypertexte"/>
            <w:noProof/>
          </w:rPr>
          <w:t>5</w:t>
        </w:r>
        <w:r w:rsidR="007D3B9E">
          <w:rPr>
            <w:rFonts w:asciiTheme="minorHAnsi" w:eastAsiaTheme="minorEastAsia" w:hAnsiTheme="minorHAnsi" w:cstheme="minorBidi"/>
            <w:b w:val="0"/>
            <w:bCs w:val="0"/>
            <w:caps w:val="0"/>
            <w:noProof/>
            <w:sz w:val="22"/>
            <w:szCs w:val="22"/>
          </w:rPr>
          <w:tab/>
        </w:r>
        <w:r w:rsidR="007D3B9E" w:rsidRPr="00A83501">
          <w:rPr>
            <w:rStyle w:val="Lienhypertexte"/>
            <w:noProof/>
          </w:rPr>
          <w:t>Livraison de la version 1.9.2</w:t>
        </w:r>
        <w:r w:rsidR="007D3B9E">
          <w:rPr>
            <w:noProof/>
            <w:webHidden/>
          </w:rPr>
          <w:tab/>
        </w:r>
        <w:r w:rsidR="007D3B9E">
          <w:rPr>
            <w:noProof/>
            <w:webHidden/>
          </w:rPr>
          <w:fldChar w:fldCharType="begin"/>
        </w:r>
        <w:r w:rsidR="007D3B9E">
          <w:rPr>
            <w:noProof/>
            <w:webHidden/>
          </w:rPr>
          <w:instrText xml:space="preserve"> PAGEREF _Toc99555158 \h </w:instrText>
        </w:r>
        <w:r w:rsidR="007D3B9E">
          <w:rPr>
            <w:noProof/>
            <w:webHidden/>
          </w:rPr>
        </w:r>
        <w:r w:rsidR="007D3B9E">
          <w:rPr>
            <w:noProof/>
            <w:webHidden/>
          </w:rPr>
          <w:fldChar w:fldCharType="separate"/>
        </w:r>
        <w:r w:rsidR="007D3B9E">
          <w:rPr>
            <w:noProof/>
            <w:webHidden/>
          </w:rPr>
          <w:t>4</w:t>
        </w:r>
        <w:r w:rsidR="007D3B9E">
          <w:rPr>
            <w:noProof/>
            <w:webHidden/>
          </w:rPr>
          <w:fldChar w:fldCharType="end"/>
        </w:r>
      </w:hyperlink>
    </w:p>
    <w:p w14:paraId="743D58AC" w14:textId="1314B34A" w:rsidR="007D3B9E" w:rsidRDefault="00465312">
      <w:pPr>
        <w:pStyle w:val="TM2"/>
        <w:tabs>
          <w:tab w:val="left" w:pos="720"/>
          <w:tab w:val="right" w:leader="dot" w:pos="9062"/>
        </w:tabs>
        <w:rPr>
          <w:rFonts w:asciiTheme="minorHAnsi" w:eastAsiaTheme="minorEastAsia" w:hAnsiTheme="minorHAnsi" w:cstheme="minorBidi"/>
          <w:smallCaps w:val="0"/>
          <w:noProof/>
          <w:sz w:val="22"/>
          <w:szCs w:val="22"/>
        </w:rPr>
      </w:pPr>
      <w:hyperlink w:anchor="_Toc99555159" w:history="1">
        <w:r w:rsidR="007D3B9E" w:rsidRPr="00A83501">
          <w:rPr>
            <w:rStyle w:val="Lienhypertexte"/>
            <w:noProof/>
          </w:rPr>
          <w:t>5.1</w:t>
        </w:r>
        <w:r w:rsidR="007D3B9E">
          <w:rPr>
            <w:rFonts w:asciiTheme="minorHAnsi" w:eastAsiaTheme="minorEastAsia" w:hAnsiTheme="minorHAnsi" w:cstheme="minorBidi"/>
            <w:smallCaps w:val="0"/>
            <w:noProof/>
            <w:sz w:val="22"/>
            <w:szCs w:val="22"/>
          </w:rPr>
          <w:tab/>
        </w:r>
        <w:r w:rsidR="007D3B9E" w:rsidRPr="00A83501">
          <w:rPr>
            <w:rStyle w:val="Lienhypertexte"/>
            <w:noProof/>
          </w:rPr>
          <w:t>Périmètre</w:t>
        </w:r>
        <w:r w:rsidR="007D3B9E">
          <w:rPr>
            <w:noProof/>
            <w:webHidden/>
          </w:rPr>
          <w:tab/>
        </w:r>
        <w:r w:rsidR="007D3B9E">
          <w:rPr>
            <w:noProof/>
            <w:webHidden/>
          </w:rPr>
          <w:fldChar w:fldCharType="begin"/>
        </w:r>
        <w:r w:rsidR="007D3B9E">
          <w:rPr>
            <w:noProof/>
            <w:webHidden/>
          </w:rPr>
          <w:instrText xml:space="preserve"> PAGEREF _Toc99555159 \h </w:instrText>
        </w:r>
        <w:r w:rsidR="007D3B9E">
          <w:rPr>
            <w:noProof/>
            <w:webHidden/>
          </w:rPr>
        </w:r>
        <w:r w:rsidR="007D3B9E">
          <w:rPr>
            <w:noProof/>
            <w:webHidden/>
          </w:rPr>
          <w:fldChar w:fldCharType="separate"/>
        </w:r>
        <w:r w:rsidR="007D3B9E">
          <w:rPr>
            <w:noProof/>
            <w:webHidden/>
          </w:rPr>
          <w:t>4</w:t>
        </w:r>
        <w:r w:rsidR="007D3B9E">
          <w:rPr>
            <w:noProof/>
            <w:webHidden/>
          </w:rPr>
          <w:fldChar w:fldCharType="end"/>
        </w:r>
      </w:hyperlink>
    </w:p>
    <w:p w14:paraId="707FAC8D" w14:textId="33B011B2" w:rsidR="007D3B9E" w:rsidRDefault="00465312">
      <w:pPr>
        <w:pStyle w:val="TM2"/>
        <w:tabs>
          <w:tab w:val="left" w:pos="720"/>
          <w:tab w:val="right" w:leader="dot" w:pos="9062"/>
        </w:tabs>
        <w:rPr>
          <w:rFonts w:asciiTheme="minorHAnsi" w:eastAsiaTheme="minorEastAsia" w:hAnsiTheme="minorHAnsi" w:cstheme="minorBidi"/>
          <w:smallCaps w:val="0"/>
          <w:noProof/>
          <w:sz w:val="22"/>
          <w:szCs w:val="22"/>
        </w:rPr>
      </w:pPr>
      <w:hyperlink w:anchor="_Toc99555160" w:history="1">
        <w:r w:rsidR="007D3B9E" w:rsidRPr="00A83501">
          <w:rPr>
            <w:rStyle w:val="Lienhypertexte"/>
            <w:noProof/>
          </w:rPr>
          <w:t>5.2</w:t>
        </w:r>
        <w:r w:rsidR="007D3B9E">
          <w:rPr>
            <w:rFonts w:asciiTheme="minorHAnsi" w:eastAsiaTheme="minorEastAsia" w:hAnsiTheme="minorHAnsi" w:cstheme="minorBidi"/>
            <w:smallCaps w:val="0"/>
            <w:noProof/>
            <w:sz w:val="22"/>
            <w:szCs w:val="22"/>
          </w:rPr>
          <w:tab/>
        </w:r>
        <w:r w:rsidR="007D3B9E" w:rsidRPr="00A83501">
          <w:rPr>
            <w:rStyle w:val="Lienhypertexte"/>
            <w:noProof/>
          </w:rPr>
          <w:t>Date de livraison</w:t>
        </w:r>
        <w:r w:rsidR="007D3B9E">
          <w:rPr>
            <w:noProof/>
            <w:webHidden/>
          </w:rPr>
          <w:tab/>
        </w:r>
        <w:r w:rsidR="007D3B9E">
          <w:rPr>
            <w:noProof/>
            <w:webHidden/>
          </w:rPr>
          <w:fldChar w:fldCharType="begin"/>
        </w:r>
        <w:r w:rsidR="007D3B9E">
          <w:rPr>
            <w:noProof/>
            <w:webHidden/>
          </w:rPr>
          <w:instrText xml:space="preserve"> PAGEREF _Toc99555160 \h </w:instrText>
        </w:r>
        <w:r w:rsidR="007D3B9E">
          <w:rPr>
            <w:noProof/>
            <w:webHidden/>
          </w:rPr>
        </w:r>
        <w:r w:rsidR="007D3B9E">
          <w:rPr>
            <w:noProof/>
            <w:webHidden/>
          </w:rPr>
          <w:fldChar w:fldCharType="separate"/>
        </w:r>
        <w:r w:rsidR="007D3B9E">
          <w:rPr>
            <w:noProof/>
            <w:webHidden/>
          </w:rPr>
          <w:t>4</w:t>
        </w:r>
        <w:r w:rsidR="007D3B9E">
          <w:rPr>
            <w:noProof/>
            <w:webHidden/>
          </w:rPr>
          <w:fldChar w:fldCharType="end"/>
        </w:r>
      </w:hyperlink>
    </w:p>
    <w:p w14:paraId="6D0B96FB" w14:textId="6ADB5B92" w:rsidR="007D3B9E" w:rsidRDefault="00465312">
      <w:pPr>
        <w:pStyle w:val="TM1"/>
        <w:tabs>
          <w:tab w:val="left" w:pos="480"/>
          <w:tab w:val="right" w:leader="dot" w:pos="9062"/>
        </w:tabs>
        <w:rPr>
          <w:rFonts w:asciiTheme="minorHAnsi" w:eastAsiaTheme="minorEastAsia" w:hAnsiTheme="minorHAnsi" w:cstheme="minorBidi"/>
          <w:b w:val="0"/>
          <w:bCs w:val="0"/>
          <w:caps w:val="0"/>
          <w:noProof/>
          <w:sz w:val="22"/>
          <w:szCs w:val="22"/>
        </w:rPr>
      </w:pPr>
      <w:hyperlink w:anchor="_Toc99555161" w:history="1">
        <w:r w:rsidR="007D3B9E" w:rsidRPr="00A83501">
          <w:rPr>
            <w:rStyle w:val="Lienhypertexte"/>
            <w:noProof/>
          </w:rPr>
          <w:t>6</w:t>
        </w:r>
        <w:r w:rsidR="007D3B9E">
          <w:rPr>
            <w:rFonts w:asciiTheme="minorHAnsi" w:eastAsiaTheme="minorEastAsia" w:hAnsiTheme="minorHAnsi" w:cstheme="minorBidi"/>
            <w:b w:val="0"/>
            <w:bCs w:val="0"/>
            <w:caps w:val="0"/>
            <w:noProof/>
            <w:sz w:val="22"/>
            <w:szCs w:val="22"/>
          </w:rPr>
          <w:tab/>
        </w:r>
        <w:r w:rsidR="007D3B9E" w:rsidRPr="00A83501">
          <w:rPr>
            <w:rStyle w:val="Lienhypertexte"/>
            <w:noProof/>
          </w:rPr>
          <w:t>Suites à donner</w:t>
        </w:r>
        <w:r w:rsidR="007D3B9E">
          <w:rPr>
            <w:noProof/>
            <w:webHidden/>
          </w:rPr>
          <w:tab/>
        </w:r>
        <w:r w:rsidR="007D3B9E">
          <w:rPr>
            <w:noProof/>
            <w:webHidden/>
          </w:rPr>
          <w:fldChar w:fldCharType="begin"/>
        </w:r>
        <w:r w:rsidR="007D3B9E">
          <w:rPr>
            <w:noProof/>
            <w:webHidden/>
          </w:rPr>
          <w:instrText xml:space="preserve"> PAGEREF _Toc99555161 \h </w:instrText>
        </w:r>
        <w:r w:rsidR="007D3B9E">
          <w:rPr>
            <w:noProof/>
            <w:webHidden/>
          </w:rPr>
        </w:r>
        <w:r w:rsidR="007D3B9E">
          <w:rPr>
            <w:noProof/>
            <w:webHidden/>
          </w:rPr>
          <w:fldChar w:fldCharType="separate"/>
        </w:r>
        <w:r w:rsidR="007D3B9E">
          <w:rPr>
            <w:noProof/>
            <w:webHidden/>
          </w:rPr>
          <w:t>4</w:t>
        </w:r>
        <w:r w:rsidR="007D3B9E">
          <w:rPr>
            <w:noProof/>
            <w:webHidden/>
          </w:rPr>
          <w:fldChar w:fldCharType="end"/>
        </w:r>
      </w:hyperlink>
    </w:p>
    <w:p w14:paraId="3DB926D0" w14:textId="70ABFB77" w:rsidR="007305B1" w:rsidRDefault="00C35149" w:rsidP="00FB6811">
      <w:pPr>
        <w:rPr>
          <w:rFonts w:cs="Calibri"/>
          <w:sz w:val="20"/>
          <w:szCs w:val="20"/>
        </w:rPr>
      </w:pPr>
      <w:r>
        <w:rPr>
          <w:rFonts w:cs="Calibri"/>
          <w:sz w:val="20"/>
          <w:szCs w:val="20"/>
        </w:rPr>
        <w:fldChar w:fldCharType="end"/>
      </w:r>
    </w:p>
    <w:p w14:paraId="09F2A67B" w14:textId="4E4D95C2" w:rsidR="00C14545" w:rsidRPr="00C14545" w:rsidRDefault="005E6F77" w:rsidP="00C14545">
      <w:r>
        <w:rPr>
          <w:rFonts w:cs="Calibri"/>
          <w:sz w:val="20"/>
          <w:szCs w:val="20"/>
        </w:rPr>
        <w:br w:type="page"/>
      </w:r>
    </w:p>
    <w:p w14:paraId="01AA0619" w14:textId="261229C7" w:rsidR="00D0072D" w:rsidRDefault="005227C6" w:rsidP="00D0072D">
      <w:pPr>
        <w:pStyle w:val="Titre1"/>
      </w:pPr>
      <w:bookmarkStart w:id="0" w:name="_Toc99555151"/>
      <w:r w:rsidRPr="00D0072D">
        <w:lastRenderedPageBreak/>
        <w:t>Participants</w:t>
      </w:r>
      <w:r w:rsidR="007C6444">
        <w:t xml:space="preserve"> et diffusion</w:t>
      </w:r>
      <w:bookmarkEnd w:id="0"/>
    </w:p>
    <w:p w14:paraId="72B89D1C" w14:textId="399BB5DB" w:rsidR="00203AF3" w:rsidRDefault="008F318A" w:rsidP="002F12F1">
      <w:pPr>
        <w:numPr>
          <w:ilvl w:val="0"/>
          <w:numId w:val="17"/>
        </w:numPr>
        <w:jc w:val="left"/>
      </w:pPr>
      <w:r>
        <w:t xml:space="preserve">Pour </w:t>
      </w:r>
      <w:r w:rsidR="00A9632D">
        <w:t>le SIAAP</w:t>
      </w:r>
    </w:p>
    <w:p w14:paraId="4C4C18A3" w14:textId="655EC600" w:rsidR="005D683E" w:rsidRPr="00187A89" w:rsidRDefault="00C06B50" w:rsidP="00246A44">
      <w:pPr>
        <w:numPr>
          <w:ilvl w:val="0"/>
          <w:numId w:val="16"/>
        </w:numPr>
        <w:tabs>
          <w:tab w:val="clear" w:pos="720"/>
          <w:tab w:val="num" w:pos="1134"/>
        </w:tabs>
        <w:ind w:left="993" w:hanging="284"/>
        <w:jc w:val="left"/>
      </w:pPr>
      <w:r w:rsidRPr="00187A89">
        <w:t>M</w:t>
      </w:r>
      <w:r w:rsidR="009D79FD">
        <w:t>me Tchang</w:t>
      </w:r>
      <w:r w:rsidRPr="00187A89">
        <w:t xml:space="preserve">, </w:t>
      </w:r>
      <w:r w:rsidR="009D79FD">
        <w:t>SAV</w:t>
      </w:r>
    </w:p>
    <w:p w14:paraId="066142D5" w14:textId="2153EC00" w:rsidR="002A3738" w:rsidRDefault="002A3738" w:rsidP="004A33FF">
      <w:pPr>
        <w:numPr>
          <w:ilvl w:val="0"/>
          <w:numId w:val="16"/>
        </w:numPr>
        <w:tabs>
          <w:tab w:val="clear" w:pos="720"/>
          <w:tab w:val="num" w:pos="1134"/>
        </w:tabs>
        <w:ind w:left="993" w:hanging="284"/>
        <w:jc w:val="left"/>
      </w:pPr>
      <w:r w:rsidRPr="00187A89">
        <w:t>M. Ed Da</w:t>
      </w:r>
      <w:r w:rsidR="00F269E5" w:rsidRPr="00187A89">
        <w:t>i</w:t>
      </w:r>
      <w:r w:rsidRPr="00187A89">
        <w:t>z, DSI</w:t>
      </w:r>
    </w:p>
    <w:p w14:paraId="2B9171F3" w14:textId="56D2B157" w:rsidR="009D79FD" w:rsidRPr="00187A89" w:rsidRDefault="009D79FD" w:rsidP="004A33FF">
      <w:pPr>
        <w:numPr>
          <w:ilvl w:val="0"/>
          <w:numId w:val="16"/>
        </w:numPr>
        <w:tabs>
          <w:tab w:val="clear" w:pos="720"/>
          <w:tab w:val="num" w:pos="1134"/>
        </w:tabs>
        <w:ind w:left="993" w:hanging="284"/>
        <w:jc w:val="left"/>
      </w:pPr>
      <w:r>
        <w:t>M. Denis, SEC (excusé)</w:t>
      </w:r>
    </w:p>
    <w:p w14:paraId="4E6EEA75" w14:textId="0573759C" w:rsidR="00337E56" w:rsidRPr="00187A89" w:rsidRDefault="00337E56" w:rsidP="00337E56">
      <w:pPr>
        <w:numPr>
          <w:ilvl w:val="0"/>
          <w:numId w:val="17"/>
        </w:numPr>
        <w:jc w:val="left"/>
      </w:pPr>
      <w:r w:rsidRPr="00187A89">
        <w:t xml:space="preserve">Pour </w:t>
      </w:r>
      <w:r w:rsidR="00E2157D" w:rsidRPr="00187A89">
        <w:t>STUDIA</w:t>
      </w:r>
    </w:p>
    <w:p w14:paraId="3EAAE792" w14:textId="0214C8C5" w:rsidR="005168F0" w:rsidRDefault="00E03A99" w:rsidP="00187A89">
      <w:pPr>
        <w:numPr>
          <w:ilvl w:val="0"/>
          <w:numId w:val="16"/>
        </w:numPr>
        <w:tabs>
          <w:tab w:val="clear" w:pos="720"/>
          <w:tab w:val="num" w:pos="1134"/>
        </w:tabs>
        <w:ind w:left="993" w:hanging="284"/>
        <w:jc w:val="left"/>
      </w:pPr>
      <w:r w:rsidRPr="00187A89">
        <w:t xml:space="preserve">M. </w:t>
      </w:r>
      <w:r w:rsidR="00187A89" w:rsidRPr="00187A89">
        <w:t>Laurier</w:t>
      </w:r>
    </w:p>
    <w:p w14:paraId="7266F1C0" w14:textId="57EA88CC" w:rsidR="002B3FF5" w:rsidRDefault="002B3FF5" w:rsidP="00187A89">
      <w:pPr>
        <w:numPr>
          <w:ilvl w:val="0"/>
          <w:numId w:val="16"/>
        </w:numPr>
        <w:tabs>
          <w:tab w:val="clear" w:pos="720"/>
          <w:tab w:val="num" w:pos="1134"/>
        </w:tabs>
        <w:ind w:left="993" w:hanging="284"/>
        <w:jc w:val="left"/>
      </w:pPr>
      <w:r>
        <w:t xml:space="preserve">M. </w:t>
      </w:r>
      <w:r w:rsidR="009D79FD">
        <w:t>Safer</w:t>
      </w:r>
    </w:p>
    <w:p w14:paraId="5B8EF07F" w14:textId="2EBBBB67" w:rsidR="009D79FD" w:rsidRPr="00187A89" w:rsidRDefault="009D79FD" w:rsidP="00187A89">
      <w:pPr>
        <w:numPr>
          <w:ilvl w:val="0"/>
          <w:numId w:val="16"/>
        </w:numPr>
        <w:tabs>
          <w:tab w:val="clear" w:pos="720"/>
          <w:tab w:val="num" w:pos="1134"/>
        </w:tabs>
        <w:ind w:left="993" w:hanging="284"/>
        <w:jc w:val="left"/>
      </w:pPr>
      <w:r>
        <w:t>M. Cailleau</w:t>
      </w:r>
    </w:p>
    <w:p w14:paraId="31AF25BB" w14:textId="76C0D84B" w:rsidR="008F318A" w:rsidRPr="00187A89" w:rsidRDefault="008F318A" w:rsidP="00FC2E6F">
      <w:pPr>
        <w:numPr>
          <w:ilvl w:val="0"/>
          <w:numId w:val="17"/>
        </w:numPr>
        <w:jc w:val="left"/>
      </w:pPr>
      <w:r w:rsidRPr="00187A89">
        <w:t>Pour Semantys</w:t>
      </w:r>
    </w:p>
    <w:p w14:paraId="1F594E1A" w14:textId="7512BFE1" w:rsidR="00205BFD" w:rsidRPr="00187A89" w:rsidRDefault="001916C6" w:rsidP="00527CC1">
      <w:pPr>
        <w:numPr>
          <w:ilvl w:val="0"/>
          <w:numId w:val="16"/>
        </w:numPr>
        <w:tabs>
          <w:tab w:val="clear" w:pos="720"/>
          <w:tab w:val="num" w:pos="1134"/>
        </w:tabs>
        <w:ind w:left="993" w:hanging="284"/>
        <w:jc w:val="left"/>
      </w:pPr>
      <w:r w:rsidRPr="00187A89">
        <w:t>M. Pichot</w:t>
      </w:r>
      <w:r w:rsidR="00205BFD" w:rsidRPr="00187A89">
        <w:t xml:space="preserve"> </w:t>
      </w:r>
    </w:p>
    <w:p w14:paraId="762C0B03" w14:textId="73112DB0" w:rsidR="00B56A48" w:rsidRPr="00187A89" w:rsidRDefault="00527CC1" w:rsidP="00527CC1">
      <w:pPr>
        <w:numPr>
          <w:ilvl w:val="0"/>
          <w:numId w:val="16"/>
        </w:numPr>
        <w:tabs>
          <w:tab w:val="clear" w:pos="720"/>
          <w:tab w:val="num" w:pos="1134"/>
        </w:tabs>
        <w:ind w:left="993" w:hanging="284"/>
        <w:jc w:val="left"/>
      </w:pPr>
      <w:r w:rsidRPr="00187A89">
        <w:t>M. Moutin</w:t>
      </w:r>
    </w:p>
    <w:p w14:paraId="12AF6C27" w14:textId="77777777" w:rsidR="005227C6" w:rsidRDefault="00F82095" w:rsidP="00D0072D">
      <w:pPr>
        <w:pStyle w:val="Titre1"/>
      </w:pPr>
      <w:bookmarkStart w:id="1" w:name="_Toc3829878"/>
      <w:bookmarkStart w:id="2" w:name="_Toc3992573"/>
      <w:bookmarkStart w:id="3" w:name="_Toc3998375"/>
      <w:bookmarkStart w:id="4" w:name="_Toc3829879"/>
      <w:bookmarkStart w:id="5" w:name="_Toc3992574"/>
      <w:bookmarkStart w:id="6" w:name="_Toc3998376"/>
      <w:bookmarkStart w:id="7" w:name="_Toc3829880"/>
      <w:bookmarkStart w:id="8" w:name="_Toc3992575"/>
      <w:bookmarkStart w:id="9" w:name="_Toc3998377"/>
      <w:bookmarkStart w:id="10" w:name="_Toc99555152"/>
      <w:bookmarkEnd w:id="1"/>
      <w:bookmarkEnd w:id="2"/>
      <w:bookmarkEnd w:id="3"/>
      <w:bookmarkEnd w:id="4"/>
      <w:bookmarkEnd w:id="5"/>
      <w:bookmarkEnd w:id="6"/>
      <w:bookmarkEnd w:id="7"/>
      <w:bookmarkEnd w:id="8"/>
      <w:bookmarkEnd w:id="9"/>
      <w:r>
        <w:t>Ordre du jour</w:t>
      </w:r>
      <w:bookmarkEnd w:id="10"/>
    </w:p>
    <w:p w14:paraId="5D599176" w14:textId="6D55C233" w:rsidR="00B828AA" w:rsidRDefault="00F47758" w:rsidP="00B828AA">
      <w:pPr>
        <w:numPr>
          <w:ilvl w:val="0"/>
          <w:numId w:val="18"/>
        </w:numPr>
        <w:autoSpaceDE w:val="0"/>
        <w:autoSpaceDN w:val="0"/>
        <w:adjustRightInd w:val="0"/>
        <w:spacing w:before="0" w:line="276" w:lineRule="auto"/>
        <w:jc w:val="left"/>
        <w:rPr>
          <w:rFonts w:cs="Calibri"/>
        </w:rPr>
      </w:pPr>
      <w:r>
        <w:rPr>
          <w:rFonts w:cs="Calibri"/>
        </w:rPr>
        <w:t>C</w:t>
      </w:r>
      <w:r w:rsidR="009D79FD">
        <w:rPr>
          <w:rFonts w:cs="Calibri"/>
        </w:rPr>
        <w:t xml:space="preserve">onception de l’évolution </w:t>
      </w:r>
      <w:r w:rsidR="00B828AA">
        <w:rPr>
          <w:rFonts w:cs="Calibri"/>
        </w:rPr>
        <w:t>changement d’unité d’une variable numérique</w:t>
      </w:r>
      <w:r>
        <w:rPr>
          <w:rFonts w:cs="Calibri"/>
        </w:rPr>
        <w:t xml:space="preserve"> (ticket 2132 de SEC)</w:t>
      </w:r>
    </w:p>
    <w:p w14:paraId="68084413" w14:textId="289C1BB6" w:rsidR="00B828AA" w:rsidRDefault="00B828AA" w:rsidP="00B828AA">
      <w:pPr>
        <w:numPr>
          <w:ilvl w:val="0"/>
          <w:numId w:val="18"/>
        </w:numPr>
        <w:autoSpaceDE w:val="0"/>
        <w:autoSpaceDN w:val="0"/>
        <w:adjustRightInd w:val="0"/>
        <w:spacing w:before="0" w:line="276" w:lineRule="auto"/>
        <w:jc w:val="left"/>
        <w:rPr>
          <w:rFonts w:cs="Calibri"/>
        </w:rPr>
      </w:pPr>
      <w:r w:rsidRPr="00B828AA">
        <w:rPr>
          <w:rFonts w:cs="Calibri"/>
        </w:rPr>
        <w:t>Difficultés rencontrées sur l’interface BASTA AQUEDI</w:t>
      </w:r>
    </w:p>
    <w:p w14:paraId="07DFCCCB" w14:textId="58963F7F" w:rsidR="00B828AA" w:rsidRPr="00B828AA" w:rsidRDefault="00B828AA" w:rsidP="00B828AA">
      <w:pPr>
        <w:numPr>
          <w:ilvl w:val="0"/>
          <w:numId w:val="18"/>
        </w:numPr>
        <w:autoSpaceDE w:val="0"/>
        <w:autoSpaceDN w:val="0"/>
        <w:adjustRightInd w:val="0"/>
        <w:spacing w:before="0" w:line="276" w:lineRule="auto"/>
        <w:jc w:val="left"/>
        <w:rPr>
          <w:rFonts w:cs="Calibri"/>
        </w:rPr>
      </w:pPr>
      <w:r>
        <w:rPr>
          <w:rFonts w:cs="Calibri"/>
        </w:rPr>
        <w:t>Livraison de version 1.9.2</w:t>
      </w:r>
    </w:p>
    <w:p w14:paraId="352E7BEC" w14:textId="4B760F07" w:rsidR="00CE2C11" w:rsidRDefault="00B828AA" w:rsidP="00CE2C11">
      <w:pPr>
        <w:pStyle w:val="Titre1"/>
      </w:pPr>
      <w:bookmarkStart w:id="11" w:name="_Toc99555153"/>
      <w:r>
        <w:t>Evolution : changement d’unité d’une variable numérique</w:t>
      </w:r>
      <w:bookmarkEnd w:id="11"/>
    </w:p>
    <w:p w14:paraId="0B2B6586" w14:textId="6369A66A" w:rsidR="00CF4E93" w:rsidRPr="00CF4E93" w:rsidRDefault="00CF4E93" w:rsidP="006A64B6">
      <w:pPr>
        <w:pStyle w:val="Titre2"/>
        <w:tabs>
          <w:tab w:val="clear" w:pos="4404"/>
        </w:tabs>
        <w:ind w:left="708" w:hanging="578"/>
      </w:pPr>
      <w:bookmarkStart w:id="12" w:name="_Toc99555154"/>
      <w:r>
        <w:t>Problématique</w:t>
      </w:r>
      <w:bookmarkEnd w:id="12"/>
    </w:p>
    <w:p w14:paraId="0F41BA7D" w14:textId="3F3A1EDE" w:rsidR="00E03A99" w:rsidRDefault="00181283" w:rsidP="006E2865">
      <w:pPr>
        <w:autoSpaceDE w:val="0"/>
        <w:autoSpaceDN w:val="0"/>
        <w:adjustRightInd w:val="0"/>
        <w:spacing w:before="0" w:line="276" w:lineRule="auto"/>
        <w:jc w:val="left"/>
        <w:rPr>
          <w:rFonts w:cs="Calibri"/>
        </w:rPr>
      </w:pPr>
      <w:r>
        <w:rPr>
          <w:rFonts w:cs="Calibri"/>
        </w:rPr>
        <w:t xml:space="preserve">La problématique a été partagée avec Quentin DENIS de Seine Centre le 14 mars dernier, elle concerne le changement d’unité </w:t>
      </w:r>
      <w:r w:rsidR="00A46E72">
        <w:rPr>
          <w:rFonts w:cs="Calibri"/>
        </w:rPr>
        <w:t>des</w:t>
      </w:r>
      <w:r>
        <w:rPr>
          <w:rFonts w:cs="Calibri"/>
        </w:rPr>
        <w:t xml:space="preserve"> variable</w:t>
      </w:r>
      <w:r w:rsidR="00A46E72">
        <w:rPr>
          <w:rFonts w:cs="Calibri"/>
        </w:rPr>
        <w:t>s</w:t>
      </w:r>
      <w:r>
        <w:rPr>
          <w:rFonts w:cs="Calibri"/>
        </w:rPr>
        <w:t xml:space="preserve"> numérique</w:t>
      </w:r>
      <w:r w:rsidR="00A46E72">
        <w:rPr>
          <w:rFonts w:cs="Calibri"/>
        </w:rPr>
        <w:t>s</w:t>
      </w:r>
      <w:r>
        <w:rPr>
          <w:rFonts w:cs="Calibri"/>
        </w:rPr>
        <w:t xml:space="preserve"> réalisé avec l’écran suivant :</w:t>
      </w:r>
    </w:p>
    <w:p w14:paraId="13302A44" w14:textId="7BFD1EEB" w:rsidR="00181283" w:rsidRDefault="00181283" w:rsidP="006E2865">
      <w:pPr>
        <w:autoSpaceDE w:val="0"/>
        <w:autoSpaceDN w:val="0"/>
        <w:adjustRightInd w:val="0"/>
        <w:spacing w:before="0" w:line="276" w:lineRule="auto"/>
        <w:jc w:val="left"/>
        <w:rPr>
          <w:rFonts w:cs="Calibri"/>
        </w:rPr>
      </w:pPr>
      <w:r>
        <w:rPr>
          <w:noProof/>
        </w:rPr>
        <w:drawing>
          <wp:inline distT="0" distB="0" distL="0" distR="0" wp14:anchorId="38980838" wp14:editId="45904EB3">
            <wp:extent cx="5760720" cy="3923665"/>
            <wp:effectExtent l="0" t="0" r="0" b="63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5760720" cy="3923665"/>
                    </a:xfrm>
                    <a:prstGeom prst="rect">
                      <a:avLst/>
                    </a:prstGeom>
                  </pic:spPr>
                </pic:pic>
              </a:graphicData>
            </a:graphic>
          </wp:inline>
        </w:drawing>
      </w:r>
    </w:p>
    <w:p w14:paraId="0A9F3749" w14:textId="3B133BBB" w:rsidR="000E0C08" w:rsidRDefault="00181283" w:rsidP="00181283">
      <w:pPr>
        <w:autoSpaceDE w:val="0"/>
        <w:autoSpaceDN w:val="0"/>
        <w:adjustRightInd w:val="0"/>
        <w:spacing w:before="0" w:line="276" w:lineRule="auto"/>
        <w:jc w:val="left"/>
      </w:pPr>
      <w:r>
        <w:lastRenderedPageBreak/>
        <w:t>Le passage par exemple de</w:t>
      </w:r>
      <w:r w:rsidR="00CF4E93">
        <w:t xml:space="preserve"> l’unité m3/heure à m3/jour est répercuté sur les nouvelles valeurs</w:t>
      </w:r>
      <w:r w:rsidR="00E8628F">
        <w:t xml:space="preserve">, </w:t>
      </w:r>
      <w:r w:rsidR="00CF4E93">
        <w:t xml:space="preserve">mais pas sur les anciennes. Les valeurs affichées antérieures à la modification sont donc erronées (ancienne valeur </w:t>
      </w:r>
      <w:r w:rsidR="00A46E72">
        <w:t xml:space="preserve">affichées </w:t>
      </w:r>
      <w:r w:rsidR="00CF4E93">
        <w:t xml:space="preserve">avec </w:t>
      </w:r>
      <w:r w:rsidR="00A46E72">
        <w:t xml:space="preserve">la </w:t>
      </w:r>
      <w:r w:rsidR="00CF4E93">
        <w:t>nouvelle unité).</w:t>
      </w:r>
    </w:p>
    <w:p w14:paraId="0585CD21" w14:textId="398EA3D8" w:rsidR="00CF4E93" w:rsidRDefault="00CF4E93" w:rsidP="00181283">
      <w:pPr>
        <w:autoSpaceDE w:val="0"/>
        <w:autoSpaceDN w:val="0"/>
        <w:adjustRightInd w:val="0"/>
        <w:spacing w:before="0" w:line="276" w:lineRule="auto"/>
        <w:jc w:val="left"/>
      </w:pPr>
      <w:r>
        <w:t>Seine Centre souhaiterait que les calculs soient réalisés rétroactivement sur les anciennes valeurs.</w:t>
      </w:r>
    </w:p>
    <w:p w14:paraId="3B1589D6" w14:textId="52212902" w:rsidR="001E456A" w:rsidRPr="00CF4E93" w:rsidRDefault="001E456A" w:rsidP="001E456A">
      <w:pPr>
        <w:pStyle w:val="Titre2"/>
        <w:tabs>
          <w:tab w:val="clear" w:pos="4404"/>
        </w:tabs>
        <w:ind w:left="708" w:hanging="578"/>
      </w:pPr>
      <w:bookmarkStart w:id="13" w:name="_Toc99555155"/>
      <w:r>
        <w:t>Analyse</w:t>
      </w:r>
      <w:bookmarkEnd w:id="13"/>
    </w:p>
    <w:p w14:paraId="5C4D3BC8" w14:textId="4E5A77CF" w:rsidR="001E456A" w:rsidRDefault="001E456A" w:rsidP="00181283">
      <w:pPr>
        <w:autoSpaceDE w:val="0"/>
        <w:autoSpaceDN w:val="0"/>
        <w:adjustRightInd w:val="0"/>
        <w:spacing w:before="0" w:line="276" w:lineRule="auto"/>
        <w:jc w:val="left"/>
      </w:pPr>
      <w:r>
        <w:t>En première approche, le problème peut être considéré comme une anomalie, puisque AQUEDI autorise une action qui compromet les données. Un correctif serait de bloquer la modification lorsque des valeurs ont déjà été acquises.</w:t>
      </w:r>
      <w:r w:rsidR="00710B91">
        <w:t xml:space="preserve"> </w:t>
      </w:r>
      <w:r>
        <w:t>Toutefois, cette option ne répond pas à la problématique de SEC.</w:t>
      </w:r>
    </w:p>
    <w:p w14:paraId="318BF565" w14:textId="534133F2" w:rsidR="00F256DA" w:rsidRDefault="00F256DA" w:rsidP="00181283">
      <w:pPr>
        <w:autoSpaceDE w:val="0"/>
        <w:autoSpaceDN w:val="0"/>
        <w:adjustRightInd w:val="0"/>
        <w:spacing w:before="0" w:line="276" w:lineRule="auto"/>
        <w:jc w:val="left"/>
      </w:pPr>
      <w:r>
        <w:t>Mettre en œuvre de façon complète le changement d’unité de façon exhaustive est toutefois assez complexe et n’est pas envisageable pour le moment : il faudrait notamment mettre à jour automatiquement toutes les formules faisant référence à cette variable, et lancer les recalculs.</w:t>
      </w:r>
    </w:p>
    <w:p w14:paraId="6C1DA20E" w14:textId="77777777" w:rsidR="00F256DA" w:rsidRDefault="00F256DA" w:rsidP="00181283">
      <w:pPr>
        <w:autoSpaceDE w:val="0"/>
        <w:autoSpaceDN w:val="0"/>
        <w:adjustRightInd w:val="0"/>
        <w:spacing w:before="0" w:line="276" w:lineRule="auto"/>
        <w:jc w:val="left"/>
      </w:pPr>
    </w:p>
    <w:p w14:paraId="5084350F" w14:textId="2B5EF566" w:rsidR="00771728" w:rsidRPr="00CF4E93" w:rsidRDefault="00771728" w:rsidP="00771728">
      <w:pPr>
        <w:pStyle w:val="Titre2"/>
        <w:tabs>
          <w:tab w:val="clear" w:pos="4404"/>
        </w:tabs>
        <w:ind w:left="708" w:hanging="578"/>
      </w:pPr>
      <w:bookmarkStart w:id="14" w:name="_Toc99555156"/>
      <w:r>
        <w:t>Solution</w:t>
      </w:r>
      <w:bookmarkEnd w:id="14"/>
    </w:p>
    <w:p w14:paraId="191CA87D" w14:textId="31BDD06A" w:rsidR="00AA176E" w:rsidRDefault="00771728" w:rsidP="00771728">
      <w:pPr>
        <w:autoSpaceDE w:val="0"/>
        <w:autoSpaceDN w:val="0"/>
        <w:adjustRightInd w:val="0"/>
        <w:spacing w:before="0" w:line="276" w:lineRule="auto"/>
        <w:jc w:val="left"/>
      </w:pPr>
      <w:r>
        <w:t xml:space="preserve">La solution retenue est de répondre simplement </w:t>
      </w:r>
      <w:r w:rsidR="00960765">
        <w:t xml:space="preserve">au besoin exprimé et de se limiter au recalcul </w:t>
      </w:r>
      <w:r w:rsidR="00DA417E">
        <w:t xml:space="preserve">des valeurs historiques </w:t>
      </w:r>
      <w:r w:rsidR="00960765">
        <w:t>pour la variable concernée.</w:t>
      </w:r>
      <w:r w:rsidR="00DA417E">
        <w:t xml:space="preserve"> </w:t>
      </w:r>
      <w:r w:rsidR="00E8628F">
        <w:t>La charge estimé par STUDIA est faible, l’évolution pourra être embarquée rapidement.</w:t>
      </w:r>
    </w:p>
    <w:p w14:paraId="6285F70E" w14:textId="7D6B5158" w:rsidR="00771728" w:rsidRDefault="00DA417E" w:rsidP="00771728">
      <w:pPr>
        <w:autoSpaceDE w:val="0"/>
        <w:autoSpaceDN w:val="0"/>
        <w:adjustRightInd w:val="0"/>
        <w:spacing w:before="0" w:line="276" w:lineRule="auto"/>
        <w:jc w:val="left"/>
      </w:pPr>
      <w:r>
        <w:t>Elle sera particulièrement intéressante dans la cadre de la mise en œuvre de nouvelles variables / bilans et formulaires.</w:t>
      </w:r>
    </w:p>
    <w:p w14:paraId="1BBE2D20" w14:textId="11A199FE" w:rsidR="00AA176E" w:rsidRDefault="00DA417E" w:rsidP="00AA176E">
      <w:pPr>
        <w:autoSpaceDE w:val="0"/>
        <w:autoSpaceDN w:val="0"/>
        <w:adjustRightInd w:val="0"/>
        <w:spacing w:before="0" w:line="276" w:lineRule="auto"/>
        <w:jc w:val="left"/>
      </w:pPr>
      <w:r>
        <w:t xml:space="preserve">Toutefois, </w:t>
      </w:r>
      <w:r w:rsidR="00AA176E">
        <w:t>c</w:t>
      </w:r>
      <w:r>
        <w:t xml:space="preserve">ette fonctionnalité </w:t>
      </w:r>
      <w:r w:rsidR="00AA176E">
        <w:t>est extrêmement risquée dans le cadre de la modification de données/bilans anciens. Elle de</w:t>
      </w:r>
      <w:r>
        <w:t xml:space="preserve">vra faire l’objet </w:t>
      </w:r>
      <w:r w:rsidR="00960765">
        <w:t>d’une attention particulière dans le cadre des formations aux utilisateurs</w:t>
      </w:r>
      <w:r>
        <w:t xml:space="preserve"> (</w:t>
      </w:r>
      <w:r w:rsidR="00A46E72">
        <w:t xml:space="preserve">elle impose une </w:t>
      </w:r>
      <w:r>
        <w:t xml:space="preserve">mise à jour </w:t>
      </w:r>
      <w:r w:rsidR="00A46E72">
        <w:t xml:space="preserve">manuelle </w:t>
      </w:r>
      <w:r>
        <w:t>des formules utilisant les variables si nécessaire</w:t>
      </w:r>
      <w:r w:rsidR="00A46E72">
        <w:t xml:space="preserve"> et le</w:t>
      </w:r>
      <w:r w:rsidR="00AA176E">
        <w:t xml:space="preserve"> recalcul de l’ensemble de</w:t>
      </w:r>
      <w:r w:rsidR="00455900">
        <w:t>s</w:t>
      </w:r>
      <w:r w:rsidR="00AA176E">
        <w:t xml:space="preserve"> variables associée</w:t>
      </w:r>
      <w:r w:rsidR="00455900">
        <w:t>s</w:t>
      </w:r>
      <w:r>
        <w:t>).</w:t>
      </w:r>
    </w:p>
    <w:p w14:paraId="3598751B" w14:textId="144C17A4" w:rsidR="00181283" w:rsidRDefault="00AA176E" w:rsidP="00AA176E">
      <w:pPr>
        <w:autoSpaceDE w:val="0"/>
        <w:autoSpaceDN w:val="0"/>
        <w:adjustRightInd w:val="0"/>
        <w:spacing w:before="0" w:line="276" w:lineRule="auto"/>
        <w:jc w:val="left"/>
      </w:pPr>
      <w:r>
        <w:t>Une évolution semble indispensable à moyen terme : disposer d’un affichage de l’ensemble des variables</w:t>
      </w:r>
      <w:r w:rsidR="006A64B6">
        <w:t>/</w:t>
      </w:r>
      <w:r>
        <w:t>formules lié</w:t>
      </w:r>
      <w:r w:rsidR="00455900">
        <w:t>e</w:t>
      </w:r>
      <w:r w:rsidR="00E8628F">
        <w:t>s</w:t>
      </w:r>
      <w:r>
        <w:t xml:space="preserve"> à une variable donnée</w:t>
      </w:r>
      <w:r w:rsidR="00455900">
        <w:t xml:space="preserve"> (</w:t>
      </w:r>
      <w:r>
        <w:t>ticket à émettre par la DSI)</w:t>
      </w:r>
      <w:r w:rsidR="00E8628F">
        <w:t xml:space="preserve">. </w:t>
      </w:r>
      <w:r w:rsidR="00455900">
        <w:br/>
      </w:r>
      <w:r w:rsidR="00E8628F">
        <w:t>A noter que cette fonctionnalité existe dans BASTA et n’avait pas été identifiée lors de l’analyse des écarts BASTA-AQUEDI.</w:t>
      </w:r>
      <w:r w:rsidR="00DA417E">
        <w:t xml:space="preserve"> </w:t>
      </w:r>
    </w:p>
    <w:p w14:paraId="76999F33" w14:textId="1FDE06D5" w:rsidR="00704744" w:rsidRDefault="00704744" w:rsidP="00704744">
      <w:pPr>
        <w:pStyle w:val="Titre1"/>
      </w:pPr>
      <w:bookmarkStart w:id="15" w:name="_Toc99555157"/>
      <w:r>
        <w:t>Difficultés rencontrées sur l’interface BASTA-AQUEDI</w:t>
      </w:r>
      <w:bookmarkEnd w:id="15"/>
    </w:p>
    <w:p w14:paraId="23B8CA4F" w14:textId="59BE7C60" w:rsidR="00704744" w:rsidRDefault="00704744" w:rsidP="00704744">
      <w:r>
        <w:t xml:space="preserve">Les valeurs saisies en « rich text » sur BASTA posent </w:t>
      </w:r>
      <w:r w:rsidR="00E1332D">
        <w:t>un problème</w:t>
      </w:r>
      <w:r>
        <w:t xml:space="preserve"> lors de l’import </w:t>
      </w:r>
      <w:r w:rsidR="00455900">
        <w:t xml:space="preserve">dans AQUEDI </w:t>
      </w:r>
      <w:r>
        <w:t>car elles peuvent contenir des points virgules qui sont des séparateurs utilisés dans l’interface.</w:t>
      </w:r>
    </w:p>
    <w:p w14:paraId="357E9D48" w14:textId="423BE4EF" w:rsidR="00704744" w:rsidRDefault="00704744" w:rsidP="00704744">
      <w:r>
        <w:t>Il s’agit d’une erreur de conception, qui peut être contournée dans le cadre de la prochaine livraison en éliminant les lignes avec un surplus de points</w:t>
      </w:r>
      <w:r w:rsidR="00455900">
        <w:t>-</w:t>
      </w:r>
      <w:r>
        <w:t>virgule</w:t>
      </w:r>
      <w:r w:rsidR="00455900">
        <w:t>s</w:t>
      </w:r>
      <w:r>
        <w:t xml:space="preserve">. La livraison </w:t>
      </w:r>
      <w:r w:rsidR="00E1332D">
        <w:t xml:space="preserve">de la version 1.9.2 </w:t>
      </w:r>
      <w:r>
        <w:t>devra toutefois être repoussée du 5 au 7 avril</w:t>
      </w:r>
      <w:r w:rsidR="00455900">
        <w:t xml:space="preserve"> pour réaliser le traitement</w:t>
      </w:r>
      <w:r>
        <w:t>.</w:t>
      </w:r>
    </w:p>
    <w:p w14:paraId="23F5DDD2" w14:textId="75592EAD" w:rsidR="00704744" w:rsidRDefault="00E1332D" w:rsidP="00704744">
      <w:r>
        <w:t xml:space="preserve">Pour résoudre définitivement le problème il faudra </w:t>
      </w:r>
      <w:r w:rsidR="00675966">
        <w:t>peut-être</w:t>
      </w:r>
      <w:r w:rsidR="00B033C2">
        <w:t xml:space="preserve"> </w:t>
      </w:r>
      <w:r>
        <w:t>envisager de remplacer le séparateur point-virgule (modification de l’interface entre BASTA et AQUEDI).</w:t>
      </w:r>
      <w:r w:rsidR="00675966">
        <w:t xml:space="preserve"> </w:t>
      </w:r>
    </w:p>
    <w:p w14:paraId="4B958E94" w14:textId="77777777" w:rsidR="00B033C2" w:rsidRDefault="00B033C2">
      <w:pPr>
        <w:spacing w:before="0"/>
        <w:jc w:val="left"/>
      </w:pPr>
    </w:p>
    <w:p w14:paraId="332CA63E" w14:textId="77777777" w:rsidR="00455900" w:rsidRDefault="00B033C2">
      <w:pPr>
        <w:spacing w:before="0"/>
        <w:jc w:val="left"/>
      </w:pPr>
      <w:r>
        <w:t xml:space="preserve">La volumétrie </w:t>
      </w:r>
      <w:r w:rsidR="00675966">
        <w:t xml:space="preserve">des </w:t>
      </w:r>
      <w:r w:rsidR="00455900">
        <w:t>valeurs concernée</w:t>
      </w:r>
      <w:r w:rsidR="00675966">
        <w:t xml:space="preserve"> </w:t>
      </w:r>
      <w:r>
        <w:t>doit être communiquée par STUDIA pour aller plus avant</w:t>
      </w:r>
      <w:r w:rsidR="00675966">
        <w:t xml:space="preserve"> (si elle est très faible, un contournement sera peut-être envisageable dans BASTA)</w:t>
      </w:r>
      <w:r w:rsidR="00504455">
        <w:t xml:space="preserve">. </w:t>
      </w:r>
    </w:p>
    <w:p w14:paraId="292ED8A0" w14:textId="35DE7B4A" w:rsidR="00E1332D" w:rsidRDefault="00504455">
      <w:pPr>
        <w:spacing w:before="0"/>
        <w:jc w:val="left"/>
        <w:rPr>
          <w:rFonts w:cs="Arial"/>
          <w:b/>
          <w:bCs/>
          <w:color w:val="FFFFFF"/>
          <w:kern w:val="32"/>
          <w:sz w:val="32"/>
          <w:szCs w:val="32"/>
        </w:rPr>
      </w:pPr>
      <w:r>
        <w:t xml:space="preserve">A noter : 79 variables texte sont potentiellement concernées. </w:t>
      </w:r>
      <w:r w:rsidR="00E1332D">
        <w:br w:type="page"/>
      </w:r>
    </w:p>
    <w:p w14:paraId="0B29B05C" w14:textId="2F7666AF" w:rsidR="00E1332D" w:rsidRDefault="00E1332D" w:rsidP="00E1332D">
      <w:pPr>
        <w:pStyle w:val="Titre1"/>
      </w:pPr>
      <w:bookmarkStart w:id="16" w:name="_Toc99555158"/>
      <w:r>
        <w:lastRenderedPageBreak/>
        <w:t>Livraison de la version 1.9.2</w:t>
      </w:r>
      <w:bookmarkEnd w:id="16"/>
    </w:p>
    <w:p w14:paraId="0686C2CD" w14:textId="74C31730" w:rsidR="00420652" w:rsidRPr="00CF4E93" w:rsidRDefault="00420652" w:rsidP="00420652">
      <w:pPr>
        <w:pStyle w:val="Titre2"/>
        <w:tabs>
          <w:tab w:val="clear" w:pos="4404"/>
        </w:tabs>
        <w:ind w:left="708" w:hanging="578"/>
      </w:pPr>
      <w:bookmarkStart w:id="17" w:name="_Toc99555159"/>
      <w:r>
        <w:t>Périmètre</w:t>
      </w:r>
      <w:bookmarkEnd w:id="17"/>
    </w:p>
    <w:p w14:paraId="0D6113B7" w14:textId="233F23DB" w:rsidR="00E1332D" w:rsidRDefault="00E1332D" w:rsidP="00E1332D">
      <w:r>
        <w:t>STUDIA a dû écarter du périmètre de la version 1.9.2 les évolutions relatives au texte enrichi</w:t>
      </w:r>
      <w:r w:rsidR="004D6327">
        <w:t xml:space="preserve"> et l</w:t>
      </w:r>
      <w:r w:rsidR="00455900">
        <w:t>es</w:t>
      </w:r>
      <w:r w:rsidR="004D6327">
        <w:t xml:space="preserve"> repousser en 1.9.3.</w:t>
      </w:r>
    </w:p>
    <w:p w14:paraId="5456A019" w14:textId="484F54D6" w:rsidR="004D6327" w:rsidRDefault="004D6327" w:rsidP="00E1332D">
      <w:r>
        <w:t>A ce jour les champs concernés sont soit absent</w:t>
      </w:r>
      <w:r w:rsidR="00455900">
        <w:t>s</w:t>
      </w:r>
      <w:r>
        <w:t xml:space="preserve"> soit remplis avec la séquence html.</w:t>
      </w:r>
    </w:p>
    <w:p w14:paraId="0F63A1E7" w14:textId="7B033E05" w:rsidR="00E1332D" w:rsidRDefault="004D6327" w:rsidP="00E1332D">
      <w:r>
        <w:t xml:space="preserve">L’impact pour SAV est que les bilans et formulaires concernés devront être vérifiés deux fois par l’AMO et </w:t>
      </w:r>
      <w:r w:rsidR="00455900">
        <w:t>repousssés</w:t>
      </w:r>
      <w:r>
        <w:t xml:space="preserve"> pour la recette par les référents.</w:t>
      </w:r>
    </w:p>
    <w:p w14:paraId="09D739F1" w14:textId="345FB0D7" w:rsidR="004D6327" w:rsidRDefault="00B033C2" w:rsidP="00E1332D">
      <w:r>
        <w:t>4 bilans et 9 formulaires sont concernés </w:t>
      </w:r>
      <w:r w:rsidR="00420652">
        <w:t>(lot 1B, 2A et 2B)</w:t>
      </w:r>
      <w:r w:rsidR="00455900">
        <w:t>.</w:t>
      </w:r>
    </w:p>
    <w:p w14:paraId="319F0F3B" w14:textId="77777777" w:rsidR="00504455" w:rsidRDefault="00504455" w:rsidP="00E1332D"/>
    <w:p w14:paraId="489B5867" w14:textId="10AF8C44" w:rsidR="00B033C2" w:rsidRDefault="00B033C2" w:rsidP="00B033C2">
      <w:pPr>
        <w:ind w:left="-567"/>
      </w:pPr>
      <w:r w:rsidRPr="00B033C2">
        <w:rPr>
          <w:noProof/>
        </w:rPr>
        <w:drawing>
          <wp:inline distT="0" distB="0" distL="0" distR="0" wp14:anchorId="25DC69A3" wp14:editId="100A5D05">
            <wp:extent cx="6520776" cy="14763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25513" cy="1477448"/>
                    </a:xfrm>
                    <a:prstGeom prst="rect">
                      <a:avLst/>
                    </a:prstGeom>
                    <a:noFill/>
                    <a:ln>
                      <a:noFill/>
                    </a:ln>
                  </pic:spPr>
                </pic:pic>
              </a:graphicData>
            </a:graphic>
          </wp:inline>
        </w:drawing>
      </w:r>
    </w:p>
    <w:p w14:paraId="6DF0D3F2" w14:textId="77777777" w:rsidR="00420652" w:rsidRDefault="00420652" w:rsidP="00420652"/>
    <w:p w14:paraId="4A8B13B5" w14:textId="748820BE" w:rsidR="00420652" w:rsidRDefault="00420652" w:rsidP="00420652">
      <w:pPr>
        <w:pStyle w:val="Titre2"/>
        <w:tabs>
          <w:tab w:val="clear" w:pos="4404"/>
        </w:tabs>
        <w:ind w:left="708" w:hanging="578"/>
      </w:pPr>
      <w:bookmarkStart w:id="18" w:name="_Toc99555160"/>
      <w:r>
        <w:t>Date de livraison</w:t>
      </w:r>
      <w:bookmarkEnd w:id="18"/>
    </w:p>
    <w:p w14:paraId="02AA06EE" w14:textId="0D0E7262" w:rsidR="00420652" w:rsidRDefault="00420652" w:rsidP="00420652">
      <w:r>
        <w:t>STUDIA indique avoir réalisé l’ensemble des autres évolutions attendues pour la 1.9.2</w:t>
      </w:r>
      <w:r w:rsidR="00455900">
        <w:t>. L</w:t>
      </w:r>
      <w:r>
        <w:t>es tests en cours sont concluants</w:t>
      </w:r>
      <w:r w:rsidR="000A7748">
        <w:t xml:space="preserve"> et la date de livraison du 7 avril pourra être tenu</w:t>
      </w:r>
      <w:r w:rsidR="00455900">
        <w:t>e</w:t>
      </w:r>
      <w:r w:rsidR="000A7748">
        <w:t xml:space="preserve"> (versus 5 avril cf. chapitre 4).</w:t>
      </w:r>
    </w:p>
    <w:p w14:paraId="4BD9B66F" w14:textId="5BEFE223" w:rsidR="00F86546" w:rsidRDefault="00420652" w:rsidP="00420652">
      <w:r>
        <w:t xml:space="preserve">Toutefois, </w:t>
      </w:r>
      <w:r w:rsidR="007D3B9E">
        <w:t xml:space="preserve">après échange, STUDIA estime que </w:t>
      </w:r>
      <w:r w:rsidR="00F86546">
        <w:t xml:space="preserve">la </w:t>
      </w:r>
      <w:r w:rsidR="000A7748">
        <w:t xml:space="preserve">couverture des tests </w:t>
      </w:r>
      <w:r w:rsidR="00455900">
        <w:t xml:space="preserve">en cours </w:t>
      </w:r>
      <w:r w:rsidR="000A7748">
        <w:t xml:space="preserve">serait </w:t>
      </w:r>
      <w:r w:rsidR="007D3B9E">
        <w:t xml:space="preserve">meilleure </w:t>
      </w:r>
      <w:r w:rsidR="000A7748">
        <w:t xml:space="preserve">avec </w:t>
      </w:r>
      <w:r w:rsidR="007D3B9E">
        <w:t xml:space="preserve">un </w:t>
      </w:r>
      <w:r w:rsidR="00F86546">
        <w:t>délai supplémentaire d’une semaine.</w:t>
      </w:r>
    </w:p>
    <w:p w14:paraId="37558F7D" w14:textId="133B7421" w:rsidR="00420652" w:rsidRPr="00A46E72" w:rsidRDefault="00F86546" w:rsidP="00420652">
      <w:pPr>
        <w:rPr>
          <w:b/>
          <w:bCs/>
        </w:rPr>
      </w:pPr>
      <w:r w:rsidRPr="00A46E72">
        <w:rPr>
          <w:b/>
          <w:bCs/>
        </w:rPr>
        <w:t>Ce délai ne mettant pas en péril le planning de la recette AMO, il est décidé d’un commun accord de reporter la livraison de la 1.9.2 au 12 avril prochain.</w:t>
      </w:r>
    </w:p>
    <w:p w14:paraId="6AE2C68A" w14:textId="150613BC" w:rsidR="00F86546" w:rsidRPr="00F86546" w:rsidRDefault="00F86546" w:rsidP="00420652">
      <w:pPr>
        <w:rPr>
          <w:b/>
          <w:bCs/>
        </w:rPr>
      </w:pPr>
      <w:r w:rsidRPr="00F86546">
        <w:rPr>
          <w:b/>
          <w:bCs/>
        </w:rPr>
        <w:t xml:space="preserve">Hors réunion : il est souhaitable que le lot 2A de bilans et formulaires soit </w:t>
      </w:r>
      <w:r w:rsidR="00A46E72">
        <w:rPr>
          <w:b/>
          <w:bCs/>
        </w:rPr>
        <w:t xml:space="preserve">néanmoins </w:t>
      </w:r>
      <w:r w:rsidRPr="00F86546">
        <w:rPr>
          <w:b/>
          <w:bCs/>
        </w:rPr>
        <w:t>livré à la date prévue du 5 avril</w:t>
      </w:r>
      <w:r w:rsidR="007D3B9E">
        <w:rPr>
          <w:b/>
          <w:bCs/>
        </w:rPr>
        <w:t>.</w:t>
      </w:r>
    </w:p>
    <w:p w14:paraId="00573BD6" w14:textId="32828A24" w:rsidR="00B033C2" w:rsidRDefault="00B033C2" w:rsidP="00E1332D"/>
    <w:p w14:paraId="5E6329E4" w14:textId="4587D452" w:rsidR="0059641A" w:rsidRDefault="0059641A" w:rsidP="0059641A">
      <w:pPr>
        <w:pStyle w:val="Titre1"/>
      </w:pPr>
      <w:bookmarkStart w:id="19" w:name="_Toc99555161"/>
      <w:r>
        <w:t>Suite</w:t>
      </w:r>
      <w:r w:rsidR="005C4AD8">
        <w:t>s</w:t>
      </w:r>
      <w:r>
        <w:t xml:space="preserve"> à donner</w:t>
      </w:r>
      <w:bookmarkEnd w:id="19"/>
    </w:p>
    <w:p w14:paraId="048D2F49" w14:textId="5DFAEB86" w:rsidR="008530A7" w:rsidRDefault="008530A7">
      <w:pPr>
        <w:spacing w:before="0"/>
        <w:jc w:val="left"/>
      </w:pPr>
    </w:p>
    <w:p w14:paraId="2EF73193" w14:textId="77777777" w:rsidR="00704744" w:rsidRPr="00704744" w:rsidRDefault="008B167B" w:rsidP="00B8757E">
      <w:pPr>
        <w:numPr>
          <w:ilvl w:val="0"/>
          <w:numId w:val="18"/>
        </w:numPr>
        <w:autoSpaceDE w:val="0"/>
        <w:autoSpaceDN w:val="0"/>
        <w:adjustRightInd w:val="0"/>
        <w:spacing w:before="0" w:line="276" w:lineRule="auto"/>
        <w:jc w:val="left"/>
      </w:pPr>
      <w:r>
        <w:rPr>
          <w:b/>
          <w:bCs/>
        </w:rPr>
        <w:t>DSI</w:t>
      </w:r>
    </w:p>
    <w:p w14:paraId="5D7E5EF2" w14:textId="0F67F4DC" w:rsidR="00B8757E" w:rsidRDefault="00704744" w:rsidP="00704744">
      <w:pPr>
        <w:numPr>
          <w:ilvl w:val="1"/>
          <w:numId w:val="18"/>
        </w:numPr>
        <w:autoSpaceDE w:val="0"/>
        <w:autoSpaceDN w:val="0"/>
        <w:adjustRightInd w:val="0"/>
        <w:spacing w:before="0" w:line="276" w:lineRule="auto"/>
        <w:jc w:val="left"/>
      </w:pPr>
      <w:r>
        <w:t>Création</w:t>
      </w:r>
      <w:r w:rsidR="008B167B">
        <w:t xml:space="preserve"> d’un ticket d’évolution permettant de </w:t>
      </w:r>
      <w:bookmarkStart w:id="20" w:name="_Hlk101973509"/>
      <w:r w:rsidR="008B167B">
        <w:t xml:space="preserve">visualiser </w:t>
      </w:r>
      <w:r w:rsidR="00E8628F">
        <w:t>les variables/calculs liés à une variable donnée</w:t>
      </w:r>
    </w:p>
    <w:bookmarkEnd w:id="20"/>
    <w:p w14:paraId="6F3E8AFE" w14:textId="75ACFD15" w:rsidR="00E8628F" w:rsidRPr="00E8628F" w:rsidRDefault="00E8628F" w:rsidP="00B8757E">
      <w:pPr>
        <w:numPr>
          <w:ilvl w:val="0"/>
          <w:numId w:val="18"/>
        </w:numPr>
        <w:autoSpaceDE w:val="0"/>
        <w:autoSpaceDN w:val="0"/>
        <w:adjustRightInd w:val="0"/>
        <w:spacing w:before="0" w:line="276" w:lineRule="auto"/>
        <w:jc w:val="left"/>
        <w:rPr>
          <w:b/>
          <w:bCs/>
        </w:rPr>
      </w:pPr>
      <w:r w:rsidRPr="00E8628F">
        <w:rPr>
          <w:b/>
          <w:bCs/>
        </w:rPr>
        <w:t>STUDIA :</w:t>
      </w:r>
    </w:p>
    <w:p w14:paraId="087611FB" w14:textId="2271BE9E" w:rsidR="00E8628F" w:rsidRDefault="00E8628F" w:rsidP="00E8628F">
      <w:pPr>
        <w:numPr>
          <w:ilvl w:val="1"/>
          <w:numId w:val="18"/>
        </w:numPr>
        <w:autoSpaceDE w:val="0"/>
        <w:autoSpaceDN w:val="0"/>
        <w:adjustRightInd w:val="0"/>
        <w:spacing w:before="0" w:line="276" w:lineRule="auto"/>
        <w:jc w:val="left"/>
      </w:pPr>
      <w:r>
        <w:t>Procéder au chiffrage de l’évolution changement d’unité</w:t>
      </w:r>
      <w:r w:rsidR="00E1332D">
        <w:t xml:space="preserve"> (priorité haute)</w:t>
      </w:r>
    </w:p>
    <w:p w14:paraId="2D3CC632" w14:textId="2BBA08A5" w:rsidR="00E1332D" w:rsidRDefault="00504455" w:rsidP="00240ECC">
      <w:pPr>
        <w:numPr>
          <w:ilvl w:val="1"/>
          <w:numId w:val="18"/>
        </w:numPr>
        <w:autoSpaceDE w:val="0"/>
        <w:autoSpaceDN w:val="0"/>
        <w:adjustRightInd w:val="0"/>
        <w:spacing w:before="0" w:line="276" w:lineRule="auto"/>
        <w:jc w:val="left"/>
      </w:pPr>
      <w:r>
        <w:t xml:space="preserve">Fournir la volumétrie des saisies BASTA posant </w:t>
      </w:r>
      <w:r w:rsidR="00A46E72">
        <w:t>un problème</w:t>
      </w:r>
      <w:r>
        <w:t>, et si nécessaire, ini</w:t>
      </w:r>
      <w:r w:rsidR="00E1332D">
        <w:t>tier une demande de modification de l’interface BASTA AQUEDI (priorité haute)</w:t>
      </w:r>
    </w:p>
    <w:p w14:paraId="23879301" w14:textId="252FE173" w:rsidR="00504455" w:rsidRDefault="00504455" w:rsidP="00240ECC">
      <w:pPr>
        <w:numPr>
          <w:ilvl w:val="1"/>
          <w:numId w:val="18"/>
        </w:numPr>
        <w:autoSpaceDE w:val="0"/>
        <w:autoSpaceDN w:val="0"/>
        <w:adjustRightInd w:val="0"/>
        <w:spacing w:before="0" w:line="276" w:lineRule="auto"/>
        <w:jc w:val="left"/>
      </w:pPr>
      <w:r>
        <w:t>Indiquer la possibilité de livrer l’évolution « rich text » avant la version 1.9.3</w:t>
      </w:r>
      <w:r w:rsidR="00420652">
        <w:t xml:space="preserve"> (priorité haute)</w:t>
      </w:r>
    </w:p>
    <w:p w14:paraId="38E8BD90" w14:textId="7235CF9F" w:rsidR="007D3B9E" w:rsidRPr="00253F6B" w:rsidRDefault="007D3B9E" w:rsidP="00240ECC">
      <w:pPr>
        <w:numPr>
          <w:ilvl w:val="1"/>
          <w:numId w:val="18"/>
        </w:numPr>
        <w:autoSpaceDE w:val="0"/>
        <w:autoSpaceDN w:val="0"/>
        <w:adjustRightInd w:val="0"/>
        <w:spacing w:before="0" w:line="276" w:lineRule="auto"/>
        <w:jc w:val="left"/>
        <w:rPr>
          <w:color w:val="FF0000"/>
        </w:rPr>
      </w:pPr>
      <w:r w:rsidRPr="00253F6B">
        <w:rPr>
          <w:color w:val="FF0000"/>
        </w:rPr>
        <w:t>Confirmer la livraison du lot 2A au 5 avril.</w:t>
      </w:r>
    </w:p>
    <w:sectPr w:rsidR="007D3B9E" w:rsidRPr="00253F6B" w:rsidSect="001510EB">
      <w:pgSz w:w="11906" w:h="16838" w:code="9"/>
      <w:pgMar w:top="851" w:right="1416" w:bottom="851" w:left="1418" w:header="540" w:footer="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2615" w14:textId="77777777" w:rsidR="00441BE7" w:rsidRDefault="00441BE7" w:rsidP="00AC403C">
      <w:r>
        <w:separator/>
      </w:r>
    </w:p>
  </w:endnote>
  <w:endnote w:type="continuationSeparator" w:id="0">
    <w:p w14:paraId="204FB209" w14:textId="77777777" w:rsidR="00441BE7" w:rsidRDefault="00441BE7" w:rsidP="00AC403C">
      <w:r>
        <w:continuationSeparator/>
      </w:r>
    </w:p>
  </w:endnote>
  <w:endnote w:type="continuationNotice" w:id="1">
    <w:p w14:paraId="0C6C7C7F" w14:textId="77777777" w:rsidR="00441BE7" w:rsidRDefault="00441BE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C0EA" w14:textId="77777777" w:rsidR="00441BE7" w:rsidRDefault="00441BE7" w:rsidP="00AC403C">
      <w:r>
        <w:separator/>
      </w:r>
    </w:p>
  </w:footnote>
  <w:footnote w:type="continuationSeparator" w:id="0">
    <w:p w14:paraId="79BEE6BA" w14:textId="77777777" w:rsidR="00441BE7" w:rsidRDefault="00441BE7" w:rsidP="00AC403C">
      <w:r>
        <w:continuationSeparator/>
      </w:r>
    </w:p>
  </w:footnote>
  <w:footnote w:type="continuationNotice" w:id="1">
    <w:p w14:paraId="29AEA39C" w14:textId="77777777" w:rsidR="00441BE7" w:rsidRDefault="00441BE7">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8.75pt;height:18.75pt" o:bullet="t">
        <v:imagedata r:id="rId1" o:title="lune"/>
      </v:shape>
    </w:pict>
  </w:numPicBullet>
  <w:abstractNum w:abstractNumId="0" w15:restartNumberingAfterBreak="0">
    <w:nsid w:val="FFFFFF83"/>
    <w:multiLevelType w:val="singleLevel"/>
    <w:tmpl w:val="5BEA7464"/>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pPr>
      <w:rPr>
        <w:rFonts w:ascii="Wingdings" w:hAnsi="Wingdings"/>
      </w:rPr>
    </w:lvl>
  </w:abstractNum>
  <w:abstractNum w:abstractNumId="3" w15:restartNumberingAfterBreak="0">
    <w:nsid w:val="00000004"/>
    <w:multiLevelType w:val="singleLevel"/>
    <w:tmpl w:val="00000004"/>
    <w:name w:val="WW8Num3"/>
    <w:lvl w:ilvl="0">
      <w:start w:val="1"/>
      <w:numFmt w:val="bullet"/>
      <w:pStyle w:val="Puce"/>
      <w:lvlText w:val="§"/>
      <w:lvlJc w:val="left"/>
      <w:pPr>
        <w:tabs>
          <w:tab w:val="num" w:pos="720"/>
        </w:tabs>
      </w:pPr>
      <w:rPr>
        <w:rFonts w:ascii="Wingdings" w:hAnsi="Wingdings"/>
      </w:rPr>
    </w:lvl>
  </w:abstractNum>
  <w:abstractNum w:abstractNumId="4" w15:restartNumberingAfterBreak="0">
    <w:nsid w:val="00000005"/>
    <w:multiLevelType w:val="singleLevel"/>
    <w:tmpl w:val="00000005"/>
    <w:name w:val="WW8Num4"/>
    <w:lvl w:ilvl="0">
      <w:start w:val="1"/>
      <w:numFmt w:val="bullet"/>
      <w:pStyle w:val="retraitpuce1"/>
      <w:lvlText w:val="§"/>
      <w:lvlJc w:val="left"/>
      <w:pPr>
        <w:tabs>
          <w:tab w:val="num" w:pos="720"/>
        </w:tabs>
      </w:pPr>
      <w:rPr>
        <w:rFonts w:ascii="Wingdings" w:hAnsi="Wingdings"/>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pPr>
      <w:rPr>
        <w:rFonts w:ascii="Wingdings" w:hAnsi="Wingdings"/>
      </w:rPr>
    </w:lvl>
  </w:abstractNum>
  <w:abstractNum w:abstractNumId="6" w15:restartNumberingAfterBreak="0">
    <w:nsid w:val="00000007"/>
    <w:multiLevelType w:val="singleLevel"/>
    <w:tmpl w:val="00000007"/>
    <w:name w:val="WW8Num6"/>
    <w:lvl w:ilvl="0">
      <w:start w:val="1"/>
      <w:numFmt w:val="bullet"/>
      <w:pStyle w:val="retraitpuce2"/>
      <w:lvlText w:val="§"/>
      <w:lvlJc w:val="left"/>
      <w:pPr>
        <w:tabs>
          <w:tab w:val="num" w:pos="720"/>
        </w:tabs>
      </w:pPr>
      <w:rPr>
        <w:rFonts w:ascii="Wingdings" w:hAnsi="Wingdings"/>
      </w:rPr>
    </w:lvl>
  </w:abstractNum>
  <w:abstractNum w:abstractNumId="7" w15:restartNumberingAfterBreak="0">
    <w:nsid w:val="00000008"/>
    <w:multiLevelType w:val="singleLevel"/>
    <w:tmpl w:val="00000008"/>
    <w:name w:val="WW8Num7"/>
    <w:lvl w:ilvl="0">
      <w:start w:val="1"/>
      <w:numFmt w:val="bullet"/>
      <w:lvlText w:val="§"/>
      <w:lvlJc w:val="left"/>
      <w:pPr>
        <w:tabs>
          <w:tab w:val="num" w:pos="720"/>
        </w:tabs>
      </w:pPr>
      <w:rPr>
        <w:rFonts w:ascii="Wingdings" w:hAnsi="Wingdings"/>
      </w:rPr>
    </w:lvl>
  </w:abstractNum>
  <w:abstractNum w:abstractNumId="8" w15:restartNumberingAfterBreak="0">
    <w:nsid w:val="00000009"/>
    <w:multiLevelType w:val="singleLevel"/>
    <w:tmpl w:val="00000009"/>
    <w:name w:val="WW8Num8"/>
    <w:lvl w:ilvl="0">
      <w:start w:val="1"/>
      <w:numFmt w:val="bullet"/>
      <w:lvlText w:val="§"/>
      <w:lvlJc w:val="left"/>
      <w:pPr>
        <w:tabs>
          <w:tab w:val="num" w:pos="720"/>
        </w:tabs>
      </w:pPr>
      <w:rPr>
        <w:rFonts w:ascii="Wingdings" w:hAnsi="Wingdings"/>
      </w:rPr>
    </w:lvl>
  </w:abstractNum>
  <w:abstractNum w:abstractNumId="9" w15:restartNumberingAfterBreak="0">
    <w:nsid w:val="0000000A"/>
    <w:multiLevelType w:val="singleLevel"/>
    <w:tmpl w:val="0000000A"/>
    <w:name w:val="WW8Num9"/>
    <w:lvl w:ilvl="0">
      <w:start w:val="1"/>
      <w:numFmt w:val="bullet"/>
      <w:lvlText w:val="§"/>
      <w:lvlJc w:val="left"/>
      <w:pPr>
        <w:tabs>
          <w:tab w:val="num" w:pos="720"/>
        </w:tabs>
      </w:pPr>
      <w:rPr>
        <w:rFonts w:ascii="Wingdings" w:hAnsi="Wingdings"/>
      </w:rPr>
    </w:lvl>
  </w:abstractNum>
  <w:abstractNum w:abstractNumId="10" w15:restartNumberingAfterBreak="0">
    <w:nsid w:val="0000000B"/>
    <w:multiLevelType w:val="singleLevel"/>
    <w:tmpl w:val="0000000B"/>
    <w:name w:val="WW8Num10"/>
    <w:lvl w:ilvl="0">
      <w:start w:val="1"/>
      <w:numFmt w:val="bullet"/>
      <w:lvlText w:val="§"/>
      <w:lvlJc w:val="left"/>
      <w:pPr>
        <w:tabs>
          <w:tab w:val="num" w:pos="720"/>
        </w:tabs>
      </w:pPr>
      <w:rPr>
        <w:rFonts w:ascii="Wingdings" w:hAnsi="Wingdings"/>
      </w:rPr>
    </w:lvl>
  </w:abstractNum>
  <w:abstractNum w:abstractNumId="11" w15:restartNumberingAfterBreak="0">
    <w:nsid w:val="0000000C"/>
    <w:multiLevelType w:val="singleLevel"/>
    <w:tmpl w:val="0000000C"/>
    <w:name w:val="WW8Num11"/>
    <w:lvl w:ilvl="0">
      <w:start w:val="1"/>
      <w:numFmt w:val="bullet"/>
      <w:lvlText w:val="§"/>
      <w:lvlJc w:val="left"/>
      <w:pPr>
        <w:tabs>
          <w:tab w:val="num" w:pos="720"/>
        </w:tabs>
      </w:pPr>
      <w:rPr>
        <w:rFonts w:ascii="Wingdings" w:hAnsi="Wingdings"/>
      </w:rPr>
    </w:lvl>
  </w:abstractNum>
  <w:abstractNum w:abstractNumId="12" w15:restartNumberingAfterBreak="0">
    <w:nsid w:val="0000000D"/>
    <w:multiLevelType w:val="singleLevel"/>
    <w:tmpl w:val="0000000D"/>
    <w:name w:val="WW8Num12"/>
    <w:lvl w:ilvl="0">
      <w:start w:val="1"/>
      <w:numFmt w:val="bullet"/>
      <w:lvlText w:val="§"/>
      <w:lvlJc w:val="left"/>
      <w:pPr>
        <w:tabs>
          <w:tab w:val="num" w:pos="720"/>
        </w:tabs>
      </w:pPr>
      <w:rPr>
        <w:rFonts w:ascii="Wingdings" w:hAnsi="Wingdings"/>
      </w:rPr>
    </w:lvl>
  </w:abstractNum>
  <w:abstractNum w:abstractNumId="13" w15:restartNumberingAfterBreak="0">
    <w:nsid w:val="0000000E"/>
    <w:multiLevelType w:val="singleLevel"/>
    <w:tmpl w:val="0000000E"/>
    <w:name w:val="WW8Num13"/>
    <w:lvl w:ilvl="0">
      <w:start w:val="1"/>
      <w:numFmt w:val="bullet"/>
      <w:lvlText w:val="§"/>
      <w:lvlJc w:val="left"/>
      <w:pPr>
        <w:tabs>
          <w:tab w:val="num" w:pos="720"/>
        </w:tabs>
      </w:pPr>
      <w:rPr>
        <w:rFonts w:ascii="Wingdings" w:hAnsi="Wingdings"/>
      </w:rPr>
    </w:lvl>
  </w:abstractNum>
  <w:abstractNum w:abstractNumId="14" w15:restartNumberingAfterBreak="0">
    <w:nsid w:val="0000000F"/>
    <w:multiLevelType w:val="singleLevel"/>
    <w:tmpl w:val="0000000F"/>
    <w:name w:val="WW8Num14"/>
    <w:lvl w:ilvl="0">
      <w:start w:val="1"/>
      <w:numFmt w:val="bullet"/>
      <w:lvlText w:val="§"/>
      <w:lvlJc w:val="left"/>
      <w:pPr>
        <w:tabs>
          <w:tab w:val="num" w:pos="720"/>
        </w:tabs>
      </w:pPr>
      <w:rPr>
        <w:rFonts w:ascii="Wingdings" w:hAnsi="Wingdings"/>
      </w:rPr>
    </w:lvl>
  </w:abstractNum>
  <w:abstractNum w:abstractNumId="15" w15:restartNumberingAfterBreak="0">
    <w:nsid w:val="00000010"/>
    <w:multiLevelType w:val="singleLevel"/>
    <w:tmpl w:val="00000010"/>
    <w:name w:val="WW8Num15"/>
    <w:lvl w:ilvl="0">
      <w:start w:val="1"/>
      <w:numFmt w:val="bullet"/>
      <w:lvlText w:val="§"/>
      <w:lvlJc w:val="left"/>
      <w:pPr>
        <w:tabs>
          <w:tab w:val="num" w:pos="720"/>
        </w:tabs>
      </w:pPr>
      <w:rPr>
        <w:rFonts w:ascii="Wingdings" w:hAnsi="Wingdings"/>
      </w:rPr>
    </w:lvl>
  </w:abstractNum>
  <w:abstractNum w:abstractNumId="16" w15:restartNumberingAfterBreak="0">
    <w:nsid w:val="00000011"/>
    <w:multiLevelType w:val="singleLevel"/>
    <w:tmpl w:val="00000011"/>
    <w:name w:val="WW8Num16"/>
    <w:lvl w:ilvl="0">
      <w:start w:val="1"/>
      <w:numFmt w:val="bullet"/>
      <w:lvlText w:val="§"/>
      <w:lvlJc w:val="left"/>
      <w:pPr>
        <w:tabs>
          <w:tab w:val="num" w:pos="720"/>
        </w:tabs>
      </w:pPr>
      <w:rPr>
        <w:rFonts w:ascii="Wingdings" w:hAnsi="Wingdings"/>
      </w:rPr>
    </w:lvl>
  </w:abstractNum>
  <w:abstractNum w:abstractNumId="17" w15:restartNumberingAfterBreak="0">
    <w:nsid w:val="00000012"/>
    <w:multiLevelType w:val="multilevel"/>
    <w:tmpl w:val="00000012"/>
    <w:name w:val="WW8Num17"/>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18" w15:restartNumberingAfterBreak="0">
    <w:nsid w:val="00000014"/>
    <w:multiLevelType w:val="singleLevel"/>
    <w:tmpl w:val="00000014"/>
    <w:name w:val="WW8Num18"/>
    <w:lvl w:ilvl="0">
      <w:start w:val="1"/>
      <w:numFmt w:val="bullet"/>
      <w:lvlText w:val="§"/>
      <w:lvlJc w:val="left"/>
      <w:pPr>
        <w:tabs>
          <w:tab w:val="num" w:pos="720"/>
        </w:tabs>
      </w:pPr>
      <w:rPr>
        <w:rFonts w:ascii="Wingdings" w:hAnsi="Wingdings"/>
      </w:rPr>
    </w:lvl>
  </w:abstractNum>
  <w:abstractNum w:abstractNumId="19" w15:restartNumberingAfterBreak="0">
    <w:nsid w:val="00000016"/>
    <w:multiLevelType w:val="singleLevel"/>
    <w:tmpl w:val="00000016"/>
    <w:name w:val="WW8Num24"/>
    <w:lvl w:ilvl="0">
      <w:start w:val="1"/>
      <w:numFmt w:val="bullet"/>
      <w:lvlText w:val="§"/>
      <w:lvlJc w:val="left"/>
      <w:pPr>
        <w:tabs>
          <w:tab w:val="num" w:pos="720"/>
        </w:tabs>
      </w:pPr>
      <w:rPr>
        <w:rFonts w:ascii="Wingdings" w:hAnsi="Wingdings"/>
      </w:rPr>
    </w:lvl>
  </w:abstractNum>
  <w:abstractNum w:abstractNumId="20" w15:restartNumberingAfterBreak="0">
    <w:nsid w:val="00000017"/>
    <w:multiLevelType w:val="singleLevel"/>
    <w:tmpl w:val="00000017"/>
    <w:name w:val="WW8Num30"/>
    <w:lvl w:ilvl="0">
      <w:start w:val="1"/>
      <w:numFmt w:val="bullet"/>
      <w:lvlText w:val="§"/>
      <w:lvlJc w:val="left"/>
      <w:pPr>
        <w:tabs>
          <w:tab w:val="num" w:pos="720"/>
        </w:tabs>
      </w:pPr>
      <w:rPr>
        <w:rFonts w:ascii="Wingdings" w:hAnsi="Wingdings"/>
      </w:rPr>
    </w:lvl>
  </w:abstractNum>
  <w:abstractNum w:abstractNumId="21" w15:restartNumberingAfterBreak="0">
    <w:nsid w:val="00000018"/>
    <w:multiLevelType w:val="singleLevel"/>
    <w:tmpl w:val="00000018"/>
    <w:name w:val="WW8Num31"/>
    <w:lvl w:ilvl="0">
      <w:start w:val="1"/>
      <w:numFmt w:val="bullet"/>
      <w:lvlText w:val="§"/>
      <w:lvlJc w:val="left"/>
      <w:pPr>
        <w:tabs>
          <w:tab w:val="num" w:pos="720"/>
        </w:tabs>
      </w:pPr>
      <w:rPr>
        <w:rFonts w:ascii="Wingdings" w:hAnsi="Wingdings"/>
      </w:rPr>
    </w:lvl>
  </w:abstractNum>
  <w:abstractNum w:abstractNumId="22" w15:restartNumberingAfterBreak="0">
    <w:nsid w:val="00000019"/>
    <w:multiLevelType w:val="singleLevel"/>
    <w:tmpl w:val="00000019"/>
    <w:name w:val="WW8Num33"/>
    <w:lvl w:ilvl="0">
      <w:start w:val="1"/>
      <w:numFmt w:val="bullet"/>
      <w:lvlText w:val="§"/>
      <w:lvlJc w:val="left"/>
      <w:pPr>
        <w:tabs>
          <w:tab w:val="num" w:pos="720"/>
        </w:tabs>
      </w:pPr>
      <w:rPr>
        <w:rFonts w:ascii="Wingdings" w:hAnsi="Wingdings"/>
      </w:rPr>
    </w:lvl>
  </w:abstractNum>
  <w:abstractNum w:abstractNumId="23" w15:restartNumberingAfterBreak="0">
    <w:nsid w:val="0000001A"/>
    <w:multiLevelType w:val="singleLevel"/>
    <w:tmpl w:val="0000001A"/>
    <w:name w:val="WW8Num34"/>
    <w:lvl w:ilvl="0">
      <w:start w:val="1"/>
      <w:numFmt w:val="bullet"/>
      <w:lvlText w:val="§"/>
      <w:lvlJc w:val="left"/>
      <w:pPr>
        <w:tabs>
          <w:tab w:val="num" w:pos="720"/>
        </w:tabs>
      </w:pPr>
      <w:rPr>
        <w:rFonts w:ascii="Wingdings" w:hAnsi="Wingdings"/>
      </w:rPr>
    </w:lvl>
  </w:abstractNum>
  <w:abstractNum w:abstractNumId="24" w15:restartNumberingAfterBreak="0">
    <w:nsid w:val="0000001B"/>
    <w:multiLevelType w:val="singleLevel"/>
    <w:tmpl w:val="0000001B"/>
    <w:name w:val="WW8Num36"/>
    <w:lvl w:ilvl="0">
      <w:start w:val="1"/>
      <w:numFmt w:val="bullet"/>
      <w:lvlText w:val="·"/>
      <w:lvlJc w:val="left"/>
      <w:pPr>
        <w:tabs>
          <w:tab w:val="num" w:pos="720"/>
        </w:tabs>
      </w:pPr>
      <w:rPr>
        <w:rFonts w:ascii="Symbol" w:hAnsi="Symbol"/>
      </w:rPr>
    </w:lvl>
  </w:abstractNum>
  <w:abstractNum w:abstractNumId="25" w15:restartNumberingAfterBreak="0">
    <w:nsid w:val="0000001C"/>
    <w:multiLevelType w:val="multilevel"/>
    <w:tmpl w:val="0000001C"/>
    <w:name w:val="WW8Num37"/>
    <w:lvl w:ilvl="0">
      <w:start w:val="1"/>
      <w:numFmt w:val="bullet"/>
      <w:lvlText w:val="§"/>
      <w:lvlJc w:val="left"/>
      <w:pPr>
        <w:tabs>
          <w:tab w:val="num" w:pos="1080"/>
        </w:tabs>
      </w:pPr>
      <w:rPr>
        <w:rFonts w:ascii="Wingdings" w:hAnsi="Wingdings"/>
      </w:rPr>
    </w:lvl>
    <w:lvl w:ilvl="1">
      <w:start w:val="1"/>
      <w:numFmt w:val="bullet"/>
      <w:lvlText w:val="o"/>
      <w:lvlJc w:val="left"/>
      <w:pPr>
        <w:tabs>
          <w:tab w:val="num" w:pos="1800"/>
        </w:tabs>
      </w:pPr>
      <w:rPr>
        <w:rFonts w:ascii="Courier New" w:hAnsi="Courier New"/>
      </w:rPr>
    </w:lvl>
    <w:lvl w:ilvl="2">
      <w:start w:val="1"/>
      <w:numFmt w:val="bullet"/>
      <w:lvlText w:val="§"/>
      <w:lvlJc w:val="left"/>
      <w:pPr>
        <w:tabs>
          <w:tab w:val="num" w:pos="2520"/>
        </w:tabs>
      </w:pPr>
      <w:rPr>
        <w:rFonts w:ascii="Wingdings" w:hAnsi="Wingdings"/>
      </w:rPr>
    </w:lvl>
    <w:lvl w:ilvl="3">
      <w:start w:val="1"/>
      <w:numFmt w:val="bullet"/>
      <w:lvlText w:val="·"/>
      <w:lvlJc w:val="left"/>
      <w:pPr>
        <w:tabs>
          <w:tab w:val="num" w:pos="3240"/>
        </w:tabs>
      </w:pPr>
      <w:rPr>
        <w:rFonts w:ascii="Symbol" w:hAnsi="Symbol"/>
      </w:rPr>
    </w:lvl>
    <w:lvl w:ilvl="4">
      <w:start w:val="1"/>
      <w:numFmt w:val="bullet"/>
      <w:lvlText w:val="o"/>
      <w:lvlJc w:val="left"/>
      <w:pPr>
        <w:tabs>
          <w:tab w:val="num" w:pos="3960"/>
        </w:tabs>
      </w:pPr>
      <w:rPr>
        <w:rFonts w:ascii="Courier New" w:hAnsi="Courier New"/>
      </w:rPr>
    </w:lvl>
    <w:lvl w:ilvl="5">
      <w:start w:val="1"/>
      <w:numFmt w:val="bullet"/>
      <w:lvlText w:val="§"/>
      <w:lvlJc w:val="left"/>
      <w:pPr>
        <w:tabs>
          <w:tab w:val="num" w:pos="4680"/>
        </w:tabs>
      </w:pPr>
      <w:rPr>
        <w:rFonts w:ascii="Wingdings" w:hAnsi="Wingdings"/>
      </w:rPr>
    </w:lvl>
    <w:lvl w:ilvl="6">
      <w:start w:val="1"/>
      <w:numFmt w:val="bullet"/>
      <w:lvlText w:val="·"/>
      <w:lvlJc w:val="left"/>
      <w:pPr>
        <w:tabs>
          <w:tab w:val="num" w:pos="5400"/>
        </w:tabs>
      </w:pPr>
      <w:rPr>
        <w:rFonts w:ascii="Symbol" w:hAnsi="Symbol"/>
      </w:rPr>
    </w:lvl>
    <w:lvl w:ilvl="7">
      <w:start w:val="1"/>
      <w:numFmt w:val="bullet"/>
      <w:lvlText w:val="o"/>
      <w:lvlJc w:val="left"/>
      <w:pPr>
        <w:tabs>
          <w:tab w:val="num" w:pos="6120"/>
        </w:tabs>
      </w:pPr>
      <w:rPr>
        <w:rFonts w:ascii="Courier New" w:hAnsi="Courier New"/>
      </w:rPr>
    </w:lvl>
    <w:lvl w:ilvl="8">
      <w:start w:val="1"/>
      <w:numFmt w:val="bullet"/>
      <w:lvlText w:val="§"/>
      <w:lvlJc w:val="left"/>
      <w:pPr>
        <w:tabs>
          <w:tab w:val="num" w:pos="6840"/>
        </w:tabs>
      </w:pPr>
      <w:rPr>
        <w:rFonts w:ascii="Wingdings" w:hAnsi="Wingdings"/>
      </w:rPr>
    </w:lvl>
  </w:abstractNum>
  <w:abstractNum w:abstractNumId="26" w15:restartNumberingAfterBreak="0">
    <w:nsid w:val="0000001D"/>
    <w:multiLevelType w:val="multilevel"/>
    <w:tmpl w:val="0000001D"/>
    <w:name w:val="WW8Num38"/>
    <w:lvl w:ilvl="0">
      <w:start w:val="1"/>
      <w:numFmt w:val="bullet"/>
      <w:lvlText w:val="§"/>
      <w:lvlJc w:val="left"/>
      <w:pPr>
        <w:tabs>
          <w:tab w:val="num" w:pos="1068"/>
        </w:tabs>
      </w:pPr>
      <w:rPr>
        <w:rFonts w:ascii="Wingdings" w:hAnsi="Wingdings"/>
      </w:rPr>
    </w:lvl>
    <w:lvl w:ilvl="1">
      <w:start w:val="1"/>
      <w:numFmt w:val="bullet"/>
      <w:lvlText w:val="o"/>
      <w:lvlJc w:val="left"/>
      <w:pPr>
        <w:tabs>
          <w:tab w:val="num" w:pos="1788"/>
        </w:tabs>
      </w:pPr>
      <w:rPr>
        <w:rFonts w:ascii="Courier New" w:hAnsi="Courier New"/>
      </w:rPr>
    </w:lvl>
    <w:lvl w:ilvl="2">
      <w:start w:val="1"/>
      <w:numFmt w:val="bullet"/>
      <w:lvlText w:val="§"/>
      <w:lvlJc w:val="left"/>
      <w:pPr>
        <w:tabs>
          <w:tab w:val="num" w:pos="2508"/>
        </w:tabs>
      </w:pPr>
      <w:rPr>
        <w:rFonts w:ascii="Wingdings" w:hAnsi="Wingdings"/>
      </w:rPr>
    </w:lvl>
    <w:lvl w:ilvl="3">
      <w:start w:val="1"/>
      <w:numFmt w:val="bullet"/>
      <w:lvlText w:val="·"/>
      <w:lvlJc w:val="left"/>
      <w:pPr>
        <w:tabs>
          <w:tab w:val="num" w:pos="3228"/>
        </w:tabs>
      </w:pPr>
      <w:rPr>
        <w:rFonts w:ascii="Symbol" w:hAnsi="Symbol"/>
      </w:rPr>
    </w:lvl>
    <w:lvl w:ilvl="4">
      <w:start w:val="1"/>
      <w:numFmt w:val="bullet"/>
      <w:lvlText w:val="o"/>
      <w:lvlJc w:val="left"/>
      <w:pPr>
        <w:tabs>
          <w:tab w:val="num" w:pos="3948"/>
        </w:tabs>
      </w:pPr>
      <w:rPr>
        <w:rFonts w:ascii="Courier New" w:hAnsi="Courier New"/>
      </w:rPr>
    </w:lvl>
    <w:lvl w:ilvl="5">
      <w:start w:val="1"/>
      <w:numFmt w:val="bullet"/>
      <w:lvlText w:val="§"/>
      <w:lvlJc w:val="left"/>
      <w:pPr>
        <w:tabs>
          <w:tab w:val="num" w:pos="4668"/>
        </w:tabs>
      </w:pPr>
      <w:rPr>
        <w:rFonts w:ascii="Wingdings" w:hAnsi="Wingdings"/>
      </w:rPr>
    </w:lvl>
    <w:lvl w:ilvl="6">
      <w:start w:val="1"/>
      <w:numFmt w:val="bullet"/>
      <w:lvlText w:val="·"/>
      <w:lvlJc w:val="left"/>
      <w:pPr>
        <w:tabs>
          <w:tab w:val="num" w:pos="5388"/>
        </w:tabs>
      </w:pPr>
      <w:rPr>
        <w:rFonts w:ascii="Symbol" w:hAnsi="Symbol"/>
      </w:rPr>
    </w:lvl>
    <w:lvl w:ilvl="7">
      <w:start w:val="1"/>
      <w:numFmt w:val="bullet"/>
      <w:lvlText w:val="o"/>
      <w:lvlJc w:val="left"/>
      <w:pPr>
        <w:tabs>
          <w:tab w:val="num" w:pos="6108"/>
        </w:tabs>
      </w:pPr>
      <w:rPr>
        <w:rFonts w:ascii="Courier New" w:hAnsi="Courier New"/>
      </w:rPr>
    </w:lvl>
    <w:lvl w:ilvl="8">
      <w:start w:val="1"/>
      <w:numFmt w:val="bullet"/>
      <w:lvlText w:val="§"/>
      <w:lvlJc w:val="left"/>
      <w:pPr>
        <w:tabs>
          <w:tab w:val="num" w:pos="6828"/>
        </w:tabs>
      </w:pPr>
      <w:rPr>
        <w:rFonts w:ascii="Wingdings" w:hAnsi="Wingdings"/>
      </w:rPr>
    </w:lvl>
  </w:abstractNum>
  <w:abstractNum w:abstractNumId="27" w15:restartNumberingAfterBreak="0">
    <w:nsid w:val="0000001F"/>
    <w:multiLevelType w:val="singleLevel"/>
    <w:tmpl w:val="0000001F"/>
    <w:name w:val="WW8Num44"/>
    <w:lvl w:ilvl="0">
      <w:start w:val="1"/>
      <w:numFmt w:val="bullet"/>
      <w:lvlText w:val="§"/>
      <w:lvlJc w:val="left"/>
      <w:pPr>
        <w:tabs>
          <w:tab w:val="num" w:pos="720"/>
        </w:tabs>
      </w:pPr>
      <w:rPr>
        <w:rFonts w:ascii="Wingdings" w:hAnsi="Wingdings"/>
      </w:rPr>
    </w:lvl>
  </w:abstractNum>
  <w:abstractNum w:abstractNumId="28" w15:restartNumberingAfterBreak="0">
    <w:nsid w:val="00000020"/>
    <w:multiLevelType w:val="singleLevel"/>
    <w:tmpl w:val="00000020"/>
    <w:name w:val="WW8Num46"/>
    <w:lvl w:ilvl="0">
      <w:start w:val="1"/>
      <w:numFmt w:val="bullet"/>
      <w:lvlText w:val="§"/>
      <w:lvlJc w:val="left"/>
      <w:pPr>
        <w:tabs>
          <w:tab w:val="num" w:pos="720"/>
        </w:tabs>
      </w:pPr>
      <w:rPr>
        <w:rFonts w:ascii="Wingdings" w:hAnsi="Wingdings"/>
      </w:rPr>
    </w:lvl>
  </w:abstractNum>
  <w:abstractNum w:abstractNumId="29" w15:restartNumberingAfterBreak="0">
    <w:nsid w:val="00000021"/>
    <w:multiLevelType w:val="singleLevel"/>
    <w:tmpl w:val="00000021"/>
    <w:name w:val="WW8Num48"/>
    <w:lvl w:ilvl="0">
      <w:start w:val="1"/>
      <w:numFmt w:val="bullet"/>
      <w:lvlText w:val="§"/>
      <w:lvlJc w:val="left"/>
      <w:pPr>
        <w:tabs>
          <w:tab w:val="num" w:pos="720"/>
        </w:tabs>
      </w:pPr>
      <w:rPr>
        <w:rFonts w:ascii="Wingdings" w:hAnsi="Wingdings"/>
      </w:rPr>
    </w:lvl>
  </w:abstractNum>
  <w:abstractNum w:abstractNumId="30" w15:restartNumberingAfterBreak="0">
    <w:nsid w:val="00000029"/>
    <w:multiLevelType w:val="singleLevel"/>
    <w:tmpl w:val="00000029"/>
    <w:name w:val="WW8Num51"/>
    <w:lvl w:ilvl="0">
      <w:numFmt w:val="bullet"/>
      <w:lvlText w:val="-"/>
      <w:lvlJc w:val="left"/>
      <w:pPr>
        <w:tabs>
          <w:tab w:val="num" w:pos="720"/>
        </w:tabs>
        <w:ind w:left="720" w:hanging="360"/>
      </w:pPr>
      <w:rPr>
        <w:rFonts w:ascii="Arial" w:hAnsi="Arial" w:cs="Arial"/>
      </w:rPr>
    </w:lvl>
  </w:abstractNum>
  <w:abstractNum w:abstractNumId="31" w15:restartNumberingAfterBreak="0">
    <w:nsid w:val="033411E3"/>
    <w:multiLevelType w:val="hybridMultilevel"/>
    <w:tmpl w:val="303CE23A"/>
    <w:lvl w:ilvl="0" w:tplc="03C05AAA">
      <w:start w:val="1"/>
      <w:numFmt w:val="bullet"/>
      <w:lvlText w:val=""/>
      <w:lvlJc w:val="left"/>
      <w:pPr>
        <w:ind w:left="720" w:hanging="360"/>
      </w:pPr>
      <w:rPr>
        <w:rFonts w:ascii="Symbol" w:hAnsi="Symbol" w:hint="default"/>
        <w:color w:val="31849B"/>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069E087A"/>
    <w:multiLevelType w:val="hybridMultilevel"/>
    <w:tmpl w:val="1304CA58"/>
    <w:name w:val="WW8Num42"/>
    <w:lvl w:ilvl="0" w:tplc="C9346ED2">
      <w:start w:val="1"/>
      <w:numFmt w:val="bullet"/>
      <w:pStyle w:val="ListepuceN1"/>
      <w:lvlText w:val=""/>
      <w:lvlJc w:val="left"/>
      <w:pPr>
        <w:tabs>
          <w:tab w:val="num" w:pos="720"/>
        </w:tabs>
        <w:ind w:left="720" w:hanging="360"/>
      </w:pPr>
      <w:rPr>
        <w:rFonts w:ascii="Symbol" w:hAnsi="Symbol" w:hint="default"/>
      </w:rPr>
    </w:lvl>
    <w:lvl w:ilvl="1" w:tplc="EC9C9C44">
      <w:start w:val="1"/>
      <w:numFmt w:val="bullet"/>
      <w:lvlText w:val=""/>
      <w:lvlPicBulletId w:val="0"/>
      <w:lvlJc w:val="left"/>
      <w:pPr>
        <w:tabs>
          <w:tab w:val="num" w:pos="1440"/>
        </w:tabs>
        <w:ind w:left="1440" w:hanging="360"/>
      </w:pPr>
      <w:rPr>
        <w:rFonts w:ascii="Symbol" w:hAnsi="Symbol" w:hint="default"/>
        <w:color w:val="auto"/>
      </w:rPr>
    </w:lvl>
    <w:lvl w:ilvl="2" w:tplc="7B0CFAC2">
      <w:start w:val="1"/>
      <w:numFmt w:val="bullet"/>
      <w:lvlText w:val=""/>
      <w:lvlJc w:val="left"/>
      <w:pPr>
        <w:tabs>
          <w:tab w:val="num" w:pos="2160"/>
        </w:tabs>
        <w:ind w:left="2160" w:hanging="360"/>
      </w:pPr>
      <w:rPr>
        <w:rFonts w:ascii="Wingdings" w:hAnsi="Wingdings" w:hint="default"/>
      </w:rPr>
    </w:lvl>
    <w:lvl w:ilvl="3" w:tplc="67F0F512" w:tentative="1">
      <w:start w:val="1"/>
      <w:numFmt w:val="bullet"/>
      <w:lvlText w:val=""/>
      <w:lvlJc w:val="left"/>
      <w:pPr>
        <w:tabs>
          <w:tab w:val="num" w:pos="2880"/>
        </w:tabs>
        <w:ind w:left="2880" w:hanging="360"/>
      </w:pPr>
      <w:rPr>
        <w:rFonts w:ascii="Symbol" w:hAnsi="Symbol" w:hint="default"/>
      </w:rPr>
    </w:lvl>
    <w:lvl w:ilvl="4" w:tplc="5A70CFDC" w:tentative="1">
      <w:start w:val="1"/>
      <w:numFmt w:val="bullet"/>
      <w:lvlText w:val="o"/>
      <w:lvlJc w:val="left"/>
      <w:pPr>
        <w:tabs>
          <w:tab w:val="num" w:pos="3600"/>
        </w:tabs>
        <w:ind w:left="3600" w:hanging="360"/>
      </w:pPr>
      <w:rPr>
        <w:rFonts w:ascii="Courier New" w:hAnsi="Courier New" w:cs="Courier New" w:hint="default"/>
      </w:rPr>
    </w:lvl>
    <w:lvl w:ilvl="5" w:tplc="A3A68D20" w:tentative="1">
      <w:start w:val="1"/>
      <w:numFmt w:val="bullet"/>
      <w:lvlText w:val=""/>
      <w:lvlJc w:val="left"/>
      <w:pPr>
        <w:tabs>
          <w:tab w:val="num" w:pos="4320"/>
        </w:tabs>
        <w:ind w:left="4320" w:hanging="360"/>
      </w:pPr>
      <w:rPr>
        <w:rFonts w:ascii="Wingdings" w:hAnsi="Wingdings" w:hint="default"/>
      </w:rPr>
    </w:lvl>
    <w:lvl w:ilvl="6" w:tplc="AF0C0AB4" w:tentative="1">
      <w:start w:val="1"/>
      <w:numFmt w:val="bullet"/>
      <w:lvlText w:val=""/>
      <w:lvlJc w:val="left"/>
      <w:pPr>
        <w:tabs>
          <w:tab w:val="num" w:pos="5040"/>
        </w:tabs>
        <w:ind w:left="5040" w:hanging="360"/>
      </w:pPr>
      <w:rPr>
        <w:rFonts w:ascii="Symbol" w:hAnsi="Symbol" w:hint="default"/>
      </w:rPr>
    </w:lvl>
    <w:lvl w:ilvl="7" w:tplc="1EAE4B4A" w:tentative="1">
      <w:start w:val="1"/>
      <w:numFmt w:val="bullet"/>
      <w:lvlText w:val="o"/>
      <w:lvlJc w:val="left"/>
      <w:pPr>
        <w:tabs>
          <w:tab w:val="num" w:pos="5760"/>
        </w:tabs>
        <w:ind w:left="5760" w:hanging="360"/>
      </w:pPr>
      <w:rPr>
        <w:rFonts w:ascii="Courier New" w:hAnsi="Courier New" w:cs="Courier New" w:hint="default"/>
      </w:rPr>
    </w:lvl>
    <w:lvl w:ilvl="8" w:tplc="EDC43E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1BD05F6"/>
    <w:multiLevelType w:val="hybridMultilevel"/>
    <w:tmpl w:val="B86A31C0"/>
    <w:lvl w:ilvl="0" w:tplc="EDFC9E02">
      <w:start w:val="1"/>
      <w:numFmt w:val="bullet"/>
      <w:lvlText w:val="-"/>
      <w:lvlJc w:val="left"/>
      <w:pPr>
        <w:tabs>
          <w:tab w:val="num" w:pos="1068"/>
        </w:tabs>
        <w:ind w:left="1068" w:hanging="360"/>
      </w:pPr>
      <w:rPr>
        <w:rFonts w:ascii="Times New Roman" w:hAnsi="Times New Roman" w:cs="Times New Roman" w:hint="default"/>
      </w:rPr>
    </w:lvl>
    <w:lvl w:ilvl="1" w:tplc="040C0005">
      <w:start w:val="1"/>
      <w:numFmt w:val="bullet"/>
      <w:lvlText w:val="o"/>
      <w:lvlJc w:val="left"/>
      <w:pPr>
        <w:tabs>
          <w:tab w:val="num" w:pos="1440"/>
        </w:tabs>
        <w:ind w:left="1440" w:hanging="360"/>
      </w:pPr>
      <w:rPr>
        <w:rFonts w:ascii="Courier New" w:hAnsi="Courier New" w:hint="default"/>
      </w:rPr>
    </w:lvl>
    <w:lvl w:ilvl="2" w:tplc="040C0005">
      <w:start w:val="1"/>
      <w:numFmt w:val="bullet"/>
      <w:pStyle w:val="normaltexte"/>
      <w:lvlText w:val="-"/>
      <w:lvlJc w:val="left"/>
      <w:pPr>
        <w:tabs>
          <w:tab w:val="num" w:pos="2160"/>
        </w:tabs>
        <w:ind w:left="2160" w:hanging="360"/>
      </w:pPr>
      <w:rPr>
        <w:rFonts w:ascii="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B24EAB"/>
    <w:multiLevelType w:val="hybridMultilevel"/>
    <w:tmpl w:val="E03A8F28"/>
    <w:lvl w:ilvl="0" w:tplc="0F9C3DFA">
      <w:numFmt w:val="bullet"/>
      <w:lvlText w:val=""/>
      <w:lvlJc w:val="left"/>
      <w:pPr>
        <w:ind w:left="720" w:hanging="360"/>
      </w:pPr>
      <w:rPr>
        <w:rFonts w:ascii="Wingdings" w:eastAsia="Times New Roman" w:hAnsi="Wingdings" w:cs="Times New Roman" w:hint="default"/>
        <w:color w:val="31849B"/>
      </w:rPr>
    </w:lvl>
    <w:lvl w:ilvl="1" w:tplc="03C05AAA">
      <w:start w:val="1"/>
      <w:numFmt w:val="bullet"/>
      <w:lvlText w:val=""/>
      <w:lvlJc w:val="left"/>
      <w:pPr>
        <w:ind w:left="1440" w:hanging="360"/>
      </w:pPr>
      <w:rPr>
        <w:rFonts w:ascii="Symbol" w:hAnsi="Symbol"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2926625D"/>
    <w:multiLevelType w:val="hybridMultilevel"/>
    <w:tmpl w:val="284C5C2C"/>
    <w:lvl w:ilvl="0" w:tplc="9578AB1A">
      <w:start w:val="1"/>
      <w:numFmt w:val="bullet"/>
      <w:pStyle w:val="Retraitpuce3"/>
      <w:lvlText w:val="-"/>
      <w:lvlJc w:val="left"/>
      <w:pPr>
        <w:tabs>
          <w:tab w:val="num" w:pos="360"/>
        </w:tabs>
        <w:ind w:left="360" w:hanging="360"/>
      </w:pPr>
      <w:rPr>
        <w:rFonts w:ascii="Times New Roman" w:hAnsi="Times New Roman" w:cs="Times New Roman" w:hint="default"/>
      </w:rPr>
    </w:lvl>
    <w:lvl w:ilvl="1" w:tplc="040C0003">
      <w:start w:val="1"/>
      <w:numFmt w:val="bullet"/>
      <w:lvlText w:val=""/>
      <w:lvlJc w:val="left"/>
      <w:pPr>
        <w:tabs>
          <w:tab w:val="num" w:pos="732"/>
        </w:tabs>
        <w:ind w:left="732" w:hanging="360"/>
      </w:pPr>
      <w:rPr>
        <w:rFonts w:ascii="Symbol" w:hAnsi="Symbol" w:hint="default"/>
      </w:rPr>
    </w:lvl>
    <w:lvl w:ilvl="2" w:tplc="0AD4A8FC" w:tentative="1">
      <w:start w:val="1"/>
      <w:numFmt w:val="bullet"/>
      <w:lvlText w:val=""/>
      <w:lvlJc w:val="left"/>
      <w:pPr>
        <w:tabs>
          <w:tab w:val="num" w:pos="1452"/>
        </w:tabs>
        <w:ind w:left="1452" w:hanging="360"/>
      </w:pPr>
      <w:rPr>
        <w:rFonts w:ascii="Wingdings" w:hAnsi="Wingdings" w:hint="default"/>
      </w:rPr>
    </w:lvl>
    <w:lvl w:ilvl="3" w:tplc="040C0001" w:tentative="1">
      <w:start w:val="1"/>
      <w:numFmt w:val="bullet"/>
      <w:lvlText w:val=""/>
      <w:lvlJc w:val="left"/>
      <w:pPr>
        <w:tabs>
          <w:tab w:val="num" w:pos="2172"/>
        </w:tabs>
        <w:ind w:left="2172" w:hanging="360"/>
      </w:pPr>
      <w:rPr>
        <w:rFonts w:ascii="Symbol" w:hAnsi="Symbol" w:hint="default"/>
      </w:rPr>
    </w:lvl>
    <w:lvl w:ilvl="4" w:tplc="040C0003" w:tentative="1">
      <w:start w:val="1"/>
      <w:numFmt w:val="bullet"/>
      <w:lvlText w:val="o"/>
      <w:lvlJc w:val="left"/>
      <w:pPr>
        <w:tabs>
          <w:tab w:val="num" w:pos="2892"/>
        </w:tabs>
        <w:ind w:left="2892" w:hanging="360"/>
      </w:pPr>
      <w:rPr>
        <w:rFonts w:ascii="Courier New" w:hAnsi="Courier New" w:hint="default"/>
      </w:rPr>
    </w:lvl>
    <w:lvl w:ilvl="5" w:tplc="040C0005" w:tentative="1">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36" w15:restartNumberingAfterBreak="0">
    <w:nsid w:val="2A885D08"/>
    <w:multiLevelType w:val="hybridMultilevel"/>
    <w:tmpl w:val="179C0914"/>
    <w:lvl w:ilvl="0" w:tplc="A844AEF8">
      <w:start w:val="1"/>
      <w:numFmt w:val="bullet"/>
      <w:lvlText w:val=""/>
      <w:lvlJc w:val="left"/>
      <w:pPr>
        <w:tabs>
          <w:tab w:val="num" w:pos="720"/>
        </w:tabs>
        <w:ind w:left="720" w:hanging="360"/>
      </w:pPr>
      <w:rPr>
        <w:rFonts w:ascii="Wingdings" w:hAnsi="Wingdings" w:hint="default"/>
        <w:color w:val="01859C"/>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D6F33B7"/>
    <w:multiLevelType w:val="multilevel"/>
    <w:tmpl w:val="72ACA54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4404"/>
        </w:tabs>
        <w:ind w:left="4404"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8" w15:restartNumberingAfterBreak="0">
    <w:nsid w:val="3849752E"/>
    <w:multiLevelType w:val="hybridMultilevel"/>
    <w:tmpl w:val="508C5B5C"/>
    <w:lvl w:ilvl="0" w:tplc="487883CE">
      <w:start w:val="1"/>
      <w:numFmt w:val="bullet"/>
      <w:pStyle w:val="WW-Corpsdetexte2"/>
      <w:lvlText w:val=""/>
      <w:lvlJc w:val="left"/>
      <w:pPr>
        <w:tabs>
          <w:tab w:val="num" w:pos="360"/>
        </w:tabs>
        <w:ind w:left="360" w:hanging="360"/>
      </w:pPr>
      <w:rPr>
        <w:rFonts w:ascii="Symbol" w:hAnsi="Symbol" w:hint="default"/>
      </w:rPr>
    </w:lvl>
    <w:lvl w:ilvl="1" w:tplc="0B02CD58">
      <w:start w:val="1"/>
      <w:numFmt w:val="lowerLetter"/>
      <w:lvlText w:val="%2)"/>
      <w:lvlJc w:val="left"/>
      <w:pPr>
        <w:tabs>
          <w:tab w:val="num" w:pos="1440"/>
        </w:tabs>
        <w:ind w:left="1440" w:hanging="360"/>
      </w:pPr>
      <w:rPr>
        <w:rFonts w:hint="default"/>
      </w:rPr>
    </w:lvl>
    <w:lvl w:ilvl="2" w:tplc="2DDCC026" w:tentative="1">
      <w:start w:val="1"/>
      <w:numFmt w:val="bullet"/>
      <w:lvlText w:val=""/>
      <w:lvlJc w:val="left"/>
      <w:pPr>
        <w:tabs>
          <w:tab w:val="num" w:pos="2160"/>
        </w:tabs>
        <w:ind w:left="2160" w:hanging="360"/>
      </w:pPr>
      <w:rPr>
        <w:rFonts w:ascii="Wingdings" w:hAnsi="Wingdings" w:hint="default"/>
      </w:rPr>
    </w:lvl>
    <w:lvl w:ilvl="3" w:tplc="01487066" w:tentative="1">
      <w:start w:val="1"/>
      <w:numFmt w:val="bullet"/>
      <w:lvlText w:val=""/>
      <w:lvlJc w:val="left"/>
      <w:pPr>
        <w:tabs>
          <w:tab w:val="num" w:pos="2880"/>
        </w:tabs>
        <w:ind w:left="2880" w:hanging="360"/>
      </w:pPr>
      <w:rPr>
        <w:rFonts w:ascii="Symbol" w:hAnsi="Symbol" w:hint="default"/>
      </w:rPr>
    </w:lvl>
    <w:lvl w:ilvl="4" w:tplc="7F625500" w:tentative="1">
      <w:start w:val="1"/>
      <w:numFmt w:val="bullet"/>
      <w:lvlText w:val="o"/>
      <w:lvlJc w:val="left"/>
      <w:pPr>
        <w:tabs>
          <w:tab w:val="num" w:pos="3600"/>
        </w:tabs>
        <w:ind w:left="3600" w:hanging="360"/>
      </w:pPr>
      <w:rPr>
        <w:rFonts w:ascii="Courier New" w:hAnsi="Courier New" w:hint="default"/>
      </w:rPr>
    </w:lvl>
    <w:lvl w:ilvl="5" w:tplc="4C722828" w:tentative="1">
      <w:start w:val="1"/>
      <w:numFmt w:val="bullet"/>
      <w:lvlText w:val=""/>
      <w:lvlJc w:val="left"/>
      <w:pPr>
        <w:tabs>
          <w:tab w:val="num" w:pos="4320"/>
        </w:tabs>
        <w:ind w:left="4320" w:hanging="360"/>
      </w:pPr>
      <w:rPr>
        <w:rFonts w:ascii="Wingdings" w:hAnsi="Wingdings" w:hint="default"/>
      </w:rPr>
    </w:lvl>
    <w:lvl w:ilvl="6" w:tplc="CB065A26" w:tentative="1">
      <w:start w:val="1"/>
      <w:numFmt w:val="bullet"/>
      <w:lvlText w:val=""/>
      <w:lvlJc w:val="left"/>
      <w:pPr>
        <w:tabs>
          <w:tab w:val="num" w:pos="5040"/>
        </w:tabs>
        <w:ind w:left="5040" w:hanging="360"/>
      </w:pPr>
      <w:rPr>
        <w:rFonts w:ascii="Symbol" w:hAnsi="Symbol" w:hint="default"/>
      </w:rPr>
    </w:lvl>
    <w:lvl w:ilvl="7" w:tplc="01824F1A" w:tentative="1">
      <w:start w:val="1"/>
      <w:numFmt w:val="bullet"/>
      <w:lvlText w:val="o"/>
      <w:lvlJc w:val="left"/>
      <w:pPr>
        <w:tabs>
          <w:tab w:val="num" w:pos="5760"/>
        </w:tabs>
        <w:ind w:left="5760" w:hanging="360"/>
      </w:pPr>
      <w:rPr>
        <w:rFonts w:ascii="Courier New" w:hAnsi="Courier New" w:hint="default"/>
      </w:rPr>
    </w:lvl>
    <w:lvl w:ilvl="8" w:tplc="E9EA60B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9605801"/>
    <w:multiLevelType w:val="hybridMultilevel"/>
    <w:tmpl w:val="93444348"/>
    <w:lvl w:ilvl="0" w:tplc="2B443226">
      <w:start w:val="1"/>
      <w:numFmt w:val="bullet"/>
      <w:pStyle w:val="PointTableau"/>
      <w:lvlText w:val=""/>
      <w:lvlJc w:val="left"/>
      <w:pPr>
        <w:tabs>
          <w:tab w:val="num" w:pos="720"/>
        </w:tabs>
        <w:ind w:left="720" w:hanging="360"/>
      </w:pPr>
      <w:rPr>
        <w:rFonts w:ascii="Symbol" w:hAnsi="Symbol" w:hint="default"/>
        <w:color w:val="01859C"/>
      </w:rPr>
    </w:lvl>
    <w:lvl w:ilvl="1" w:tplc="553C5B6A"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BB4BAF"/>
    <w:multiLevelType w:val="hybridMultilevel"/>
    <w:tmpl w:val="8C10E5DC"/>
    <w:lvl w:ilvl="0" w:tplc="FA24D9C8">
      <w:start w:val="1"/>
      <w:numFmt w:val="bullet"/>
      <w:pStyle w:val="Point"/>
      <w:lvlText w:val=""/>
      <w:lvlJc w:val="left"/>
      <w:pPr>
        <w:tabs>
          <w:tab w:val="num" w:pos="363"/>
        </w:tabs>
        <w:ind w:left="363" w:hanging="360"/>
      </w:pPr>
      <w:rPr>
        <w:rFonts w:ascii="Symbol" w:hAnsi="Symbol" w:hint="default"/>
        <w:color w:val="01859C"/>
      </w:rPr>
    </w:lvl>
    <w:lvl w:ilvl="1" w:tplc="040C0003">
      <w:start w:val="1"/>
      <w:numFmt w:val="bullet"/>
      <w:lvlText w:val="o"/>
      <w:lvlJc w:val="left"/>
      <w:pPr>
        <w:tabs>
          <w:tab w:val="num" w:pos="865"/>
        </w:tabs>
        <w:ind w:left="865" w:hanging="360"/>
      </w:pPr>
      <w:rPr>
        <w:rFonts w:ascii="Courier New" w:hAnsi="Courier New" w:cs="Courier New" w:hint="default"/>
      </w:rPr>
    </w:lvl>
    <w:lvl w:ilvl="2" w:tplc="040C0005">
      <w:start w:val="1"/>
      <w:numFmt w:val="bullet"/>
      <w:lvlText w:val=""/>
      <w:lvlJc w:val="left"/>
      <w:pPr>
        <w:tabs>
          <w:tab w:val="num" w:pos="1585"/>
        </w:tabs>
        <w:ind w:left="1585" w:hanging="360"/>
      </w:pPr>
      <w:rPr>
        <w:rFonts w:ascii="Wingdings" w:hAnsi="Wingdings" w:hint="default"/>
      </w:rPr>
    </w:lvl>
    <w:lvl w:ilvl="3" w:tplc="040C0001">
      <w:start w:val="1"/>
      <w:numFmt w:val="bullet"/>
      <w:lvlText w:val=""/>
      <w:lvlJc w:val="left"/>
      <w:pPr>
        <w:tabs>
          <w:tab w:val="num" w:pos="2305"/>
        </w:tabs>
        <w:ind w:left="2305" w:hanging="360"/>
      </w:pPr>
      <w:rPr>
        <w:rFonts w:ascii="Symbol" w:hAnsi="Symbol" w:hint="default"/>
      </w:rPr>
    </w:lvl>
    <w:lvl w:ilvl="4" w:tplc="040C0003" w:tentative="1">
      <w:start w:val="1"/>
      <w:numFmt w:val="bullet"/>
      <w:lvlText w:val="o"/>
      <w:lvlJc w:val="left"/>
      <w:pPr>
        <w:tabs>
          <w:tab w:val="num" w:pos="3025"/>
        </w:tabs>
        <w:ind w:left="3025" w:hanging="360"/>
      </w:pPr>
      <w:rPr>
        <w:rFonts w:ascii="Courier New" w:hAnsi="Courier New" w:cs="Courier New" w:hint="default"/>
      </w:rPr>
    </w:lvl>
    <w:lvl w:ilvl="5" w:tplc="040C0005" w:tentative="1">
      <w:start w:val="1"/>
      <w:numFmt w:val="bullet"/>
      <w:lvlText w:val=""/>
      <w:lvlJc w:val="left"/>
      <w:pPr>
        <w:tabs>
          <w:tab w:val="num" w:pos="3745"/>
        </w:tabs>
        <w:ind w:left="3745" w:hanging="360"/>
      </w:pPr>
      <w:rPr>
        <w:rFonts w:ascii="Wingdings" w:hAnsi="Wingdings" w:hint="default"/>
      </w:rPr>
    </w:lvl>
    <w:lvl w:ilvl="6" w:tplc="040C0001" w:tentative="1">
      <w:start w:val="1"/>
      <w:numFmt w:val="bullet"/>
      <w:lvlText w:val=""/>
      <w:lvlJc w:val="left"/>
      <w:pPr>
        <w:tabs>
          <w:tab w:val="num" w:pos="4465"/>
        </w:tabs>
        <w:ind w:left="4465" w:hanging="360"/>
      </w:pPr>
      <w:rPr>
        <w:rFonts w:ascii="Symbol" w:hAnsi="Symbol" w:hint="default"/>
      </w:rPr>
    </w:lvl>
    <w:lvl w:ilvl="7" w:tplc="040C0003" w:tentative="1">
      <w:start w:val="1"/>
      <w:numFmt w:val="bullet"/>
      <w:lvlText w:val="o"/>
      <w:lvlJc w:val="left"/>
      <w:pPr>
        <w:tabs>
          <w:tab w:val="num" w:pos="5185"/>
        </w:tabs>
        <w:ind w:left="5185" w:hanging="360"/>
      </w:pPr>
      <w:rPr>
        <w:rFonts w:ascii="Courier New" w:hAnsi="Courier New" w:cs="Courier New" w:hint="default"/>
      </w:rPr>
    </w:lvl>
    <w:lvl w:ilvl="8" w:tplc="040C0005" w:tentative="1">
      <w:start w:val="1"/>
      <w:numFmt w:val="bullet"/>
      <w:lvlText w:val=""/>
      <w:lvlJc w:val="left"/>
      <w:pPr>
        <w:tabs>
          <w:tab w:val="num" w:pos="5905"/>
        </w:tabs>
        <w:ind w:left="5905" w:hanging="360"/>
      </w:pPr>
      <w:rPr>
        <w:rFonts w:ascii="Wingdings" w:hAnsi="Wingdings" w:hint="default"/>
      </w:rPr>
    </w:lvl>
  </w:abstractNum>
  <w:abstractNum w:abstractNumId="41" w15:restartNumberingAfterBreak="0">
    <w:nsid w:val="4DD473F0"/>
    <w:multiLevelType w:val="multilevel"/>
    <w:tmpl w:val="3F065216"/>
    <w:lvl w:ilvl="0">
      <w:start w:val="1"/>
      <w:numFmt w:val="decimal"/>
      <w:pStyle w:val="Puce1"/>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2"/>
      <w:numFmt w:val="none"/>
      <w:lvlText w:val="-"/>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180"/>
      <w:lvlJc w:val="left"/>
      <w:pPr>
        <w:ind w:left="1980" w:hanging="180"/>
      </w:pPr>
    </w:lvl>
    <w:lvl w:ilvl="6">
      <w:start w:val="1"/>
      <w:numFmt w:val="decimal"/>
      <w:lvlText w:val="%7."/>
      <w:legacy w:legacy="1" w:legacySpace="120" w:legacyIndent="360"/>
      <w:lvlJc w:val="left"/>
      <w:pPr>
        <w:ind w:left="2340" w:hanging="360"/>
      </w:pPr>
    </w:lvl>
    <w:lvl w:ilvl="7">
      <w:start w:val="1"/>
      <w:numFmt w:val="lowerLetter"/>
      <w:lvlText w:val="%8."/>
      <w:legacy w:legacy="1" w:legacySpace="120" w:legacyIndent="360"/>
      <w:lvlJc w:val="left"/>
      <w:pPr>
        <w:ind w:left="2700" w:hanging="360"/>
      </w:pPr>
    </w:lvl>
    <w:lvl w:ilvl="8">
      <w:start w:val="1"/>
      <w:numFmt w:val="lowerRoman"/>
      <w:lvlText w:val="%9."/>
      <w:legacy w:legacy="1" w:legacySpace="120" w:legacyIndent="180"/>
      <w:lvlJc w:val="left"/>
      <w:pPr>
        <w:ind w:left="2880" w:hanging="180"/>
      </w:pPr>
    </w:lvl>
  </w:abstractNum>
  <w:abstractNum w:abstractNumId="42" w15:restartNumberingAfterBreak="0">
    <w:nsid w:val="7CE07DA8"/>
    <w:multiLevelType w:val="hybridMultilevel"/>
    <w:tmpl w:val="BF9C4692"/>
    <w:lvl w:ilvl="0" w:tplc="A3A814AA">
      <w:numFmt w:val="bullet"/>
      <w:pStyle w:val="puce0"/>
      <w:lvlText w:val="-"/>
      <w:lvlJc w:val="left"/>
      <w:pPr>
        <w:tabs>
          <w:tab w:val="num" w:pos="720"/>
        </w:tabs>
        <w:ind w:left="720" w:hanging="360"/>
      </w:pPr>
      <w:rPr>
        <w:rFonts w:ascii="Times New Roman" w:eastAsia="Times New Roman" w:hAnsi="Times New Roman" w:cs="Times New Roman" w:hint="default"/>
      </w:rPr>
    </w:lvl>
    <w:lvl w:ilvl="1" w:tplc="40BE287E">
      <w:start w:val="1"/>
      <w:numFmt w:val="bullet"/>
      <w:lvlText w:val=""/>
      <w:lvlJc w:val="left"/>
      <w:pPr>
        <w:tabs>
          <w:tab w:val="num" w:pos="1440"/>
        </w:tabs>
        <w:ind w:left="1440" w:hanging="360"/>
      </w:pPr>
      <w:rPr>
        <w:rFonts w:ascii="Wingdings" w:hAnsi="Wingdings" w:hint="default"/>
      </w:rPr>
    </w:lvl>
    <w:lvl w:ilvl="2" w:tplc="B712C22E" w:tentative="1">
      <w:start w:val="1"/>
      <w:numFmt w:val="bullet"/>
      <w:lvlText w:val=""/>
      <w:lvlJc w:val="left"/>
      <w:pPr>
        <w:tabs>
          <w:tab w:val="num" w:pos="2160"/>
        </w:tabs>
        <w:ind w:left="2160" w:hanging="360"/>
      </w:pPr>
      <w:rPr>
        <w:rFonts w:ascii="Wingdings" w:hAnsi="Wingdings" w:hint="default"/>
      </w:rPr>
    </w:lvl>
    <w:lvl w:ilvl="3" w:tplc="F52AD2FC" w:tentative="1">
      <w:start w:val="1"/>
      <w:numFmt w:val="bullet"/>
      <w:lvlText w:val=""/>
      <w:lvlJc w:val="left"/>
      <w:pPr>
        <w:tabs>
          <w:tab w:val="num" w:pos="2880"/>
        </w:tabs>
        <w:ind w:left="2880" w:hanging="360"/>
      </w:pPr>
      <w:rPr>
        <w:rFonts w:ascii="Symbol" w:hAnsi="Symbol" w:hint="default"/>
      </w:rPr>
    </w:lvl>
    <w:lvl w:ilvl="4" w:tplc="97F2A722" w:tentative="1">
      <w:start w:val="1"/>
      <w:numFmt w:val="bullet"/>
      <w:lvlText w:val="o"/>
      <w:lvlJc w:val="left"/>
      <w:pPr>
        <w:tabs>
          <w:tab w:val="num" w:pos="3600"/>
        </w:tabs>
        <w:ind w:left="3600" w:hanging="360"/>
      </w:pPr>
      <w:rPr>
        <w:rFonts w:ascii="Courier New" w:hAnsi="Courier New" w:hint="default"/>
      </w:rPr>
    </w:lvl>
    <w:lvl w:ilvl="5" w:tplc="34FE4DCA" w:tentative="1">
      <w:start w:val="1"/>
      <w:numFmt w:val="bullet"/>
      <w:lvlText w:val=""/>
      <w:lvlJc w:val="left"/>
      <w:pPr>
        <w:tabs>
          <w:tab w:val="num" w:pos="4320"/>
        </w:tabs>
        <w:ind w:left="4320" w:hanging="360"/>
      </w:pPr>
      <w:rPr>
        <w:rFonts w:ascii="Wingdings" w:hAnsi="Wingdings" w:hint="default"/>
      </w:rPr>
    </w:lvl>
    <w:lvl w:ilvl="6" w:tplc="D4D21C8E" w:tentative="1">
      <w:start w:val="1"/>
      <w:numFmt w:val="bullet"/>
      <w:lvlText w:val=""/>
      <w:lvlJc w:val="left"/>
      <w:pPr>
        <w:tabs>
          <w:tab w:val="num" w:pos="5040"/>
        </w:tabs>
        <w:ind w:left="5040" w:hanging="360"/>
      </w:pPr>
      <w:rPr>
        <w:rFonts w:ascii="Symbol" w:hAnsi="Symbol" w:hint="default"/>
      </w:rPr>
    </w:lvl>
    <w:lvl w:ilvl="7" w:tplc="F496A180" w:tentative="1">
      <w:start w:val="1"/>
      <w:numFmt w:val="bullet"/>
      <w:lvlText w:val="o"/>
      <w:lvlJc w:val="left"/>
      <w:pPr>
        <w:tabs>
          <w:tab w:val="num" w:pos="5760"/>
        </w:tabs>
        <w:ind w:left="5760" w:hanging="360"/>
      </w:pPr>
      <w:rPr>
        <w:rFonts w:ascii="Courier New" w:hAnsi="Courier New" w:hint="default"/>
      </w:rPr>
    </w:lvl>
    <w:lvl w:ilvl="8" w:tplc="55E0DC3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8C10BD"/>
    <w:multiLevelType w:val="multilevel"/>
    <w:tmpl w:val="FD2AE4F4"/>
    <w:styleLink w:val="StyleAvecpuces"/>
    <w:lvl w:ilvl="0">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B05824"/>
    <w:multiLevelType w:val="hybridMultilevel"/>
    <w:tmpl w:val="933E1A04"/>
    <w:lvl w:ilvl="0" w:tplc="FC76F4BC">
      <w:start w:val="1"/>
      <w:numFmt w:val="bullet"/>
      <w:lvlText w:val=""/>
      <w:lvlJc w:val="left"/>
      <w:pPr>
        <w:tabs>
          <w:tab w:val="num" w:pos="284"/>
        </w:tabs>
        <w:ind w:left="284" w:hanging="284"/>
      </w:pPr>
      <w:rPr>
        <w:rFonts w:ascii="Wingdings 2" w:hAnsi="Wingdings 2" w:hint="default"/>
        <w:color w:val="FF9C00"/>
        <w:sz w:val="22"/>
        <w:szCs w:val="22"/>
      </w:rPr>
    </w:lvl>
    <w:lvl w:ilvl="1" w:tplc="50927844">
      <w:start w:val="1"/>
      <w:numFmt w:val="bullet"/>
      <w:pStyle w:val="Point1CharCharChar1CharChar"/>
      <w:lvlText w:val=""/>
      <w:lvlJc w:val="left"/>
      <w:pPr>
        <w:tabs>
          <w:tab w:val="num" w:pos="1440"/>
        </w:tabs>
        <w:ind w:left="1440" w:hanging="360"/>
      </w:pPr>
      <w:rPr>
        <w:rFonts w:ascii="Wingdings" w:hAnsi="Wingdings" w:hint="default"/>
        <w:color w:val="FF9900"/>
        <w:sz w:val="22"/>
        <w:szCs w:val="22"/>
      </w:rPr>
    </w:lvl>
    <w:lvl w:ilvl="2" w:tplc="6D2A7230">
      <w:start w:val="1"/>
      <w:numFmt w:val="bullet"/>
      <w:lvlText w:val=""/>
      <w:lvlJc w:val="left"/>
      <w:pPr>
        <w:tabs>
          <w:tab w:val="num" w:pos="2160"/>
        </w:tabs>
        <w:ind w:left="2160" w:hanging="360"/>
      </w:pPr>
      <w:rPr>
        <w:rFonts w:ascii="Wingdings" w:hAnsi="Wingdings" w:hint="default"/>
      </w:rPr>
    </w:lvl>
    <w:lvl w:ilvl="3" w:tplc="FFBC736E" w:tentative="1">
      <w:start w:val="1"/>
      <w:numFmt w:val="bullet"/>
      <w:lvlText w:val=""/>
      <w:lvlJc w:val="left"/>
      <w:pPr>
        <w:tabs>
          <w:tab w:val="num" w:pos="2880"/>
        </w:tabs>
        <w:ind w:left="2880" w:hanging="360"/>
      </w:pPr>
      <w:rPr>
        <w:rFonts w:ascii="Symbol" w:hAnsi="Symbol" w:hint="default"/>
      </w:rPr>
    </w:lvl>
    <w:lvl w:ilvl="4" w:tplc="9BC2F0EA" w:tentative="1">
      <w:start w:val="1"/>
      <w:numFmt w:val="bullet"/>
      <w:lvlText w:val="o"/>
      <w:lvlJc w:val="left"/>
      <w:pPr>
        <w:tabs>
          <w:tab w:val="num" w:pos="3600"/>
        </w:tabs>
        <w:ind w:left="3600" w:hanging="360"/>
      </w:pPr>
      <w:rPr>
        <w:rFonts w:ascii="Courier New" w:hAnsi="Courier New" w:hint="default"/>
      </w:rPr>
    </w:lvl>
    <w:lvl w:ilvl="5" w:tplc="D3C6E102" w:tentative="1">
      <w:start w:val="1"/>
      <w:numFmt w:val="bullet"/>
      <w:lvlText w:val=""/>
      <w:lvlJc w:val="left"/>
      <w:pPr>
        <w:tabs>
          <w:tab w:val="num" w:pos="4320"/>
        </w:tabs>
        <w:ind w:left="4320" w:hanging="360"/>
      </w:pPr>
      <w:rPr>
        <w:rFonts w:ascii="Wingdings" w:hAnsi="Wingdings" w:hint="default"/>
      </w:rPr>
    </w:lvl>
    <w:lvl w:ilvl="6" w:tplc="947CF0F8" w:tentative="1">
      <w:start w:val="1"/>
      <w:numFmt w:val="bullet"/>
      <w:lvlText w:val=""/>
      <w:lvlJc w:val="left"/>
      <w:pPr>
        <w:tabs>
          <w:tab w:val="num" w:pos="5040"/>
        </w:tabs>
        <w:ind w:left="5040" w:hanging="360"/>
      </w:pPr>
      <w:rPr>
        <w:rFonts w:ascii="Symbol" w:hAnsi="Symbol" w:hint="default"/>
      </w:rPr>
    </w:lvl>
    <w:lvl w:ilvl="7" w:tplc="E89E7354" w:tentative="1">
      <w:start w:val="1"/>
      <w:numFmt w:val="bullet"/>
      <w:lvlText w:val="o"/>
      <w:lvlJc w:val="left"/>
      <w:pPr>
        <w:tabs>
          <w:tab w:val="num" w:pos="5760"/>
        </w:tabs>
        <w:ind w:left="5760" w:hanging="360"/>
      </w:pPr>
      <w:rPr>
        <w:rFonts w:ascii="Courier New" w:hAnsi="Courier New" w:hint="default"/>
      </w:rPr>
    </w:lvl>
    <w:lvl w:ilvl="8" w:tplc="F7ECC62E"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39"/>
  </w:num>
  <w:num w:numId="3">
    <w:abstractNumId w:val="32"/>
  </w:num>
  <w:num w:numId="4">
    <w:abstractNumId w:val="4"/>
  </w:num>
  <w:num w:numId="5">
    <w:abstractNumId w:val="6"/>
  </w:num>
  <w:num w:numId="6">
    <w:abstractNumId w:val="3"/>
  </w:num>
  <w:num w:numId="7">
    <w:abstractNumId w:val="41"/>
  </w:num>
  <w:num w:numId="8">
    <w:abstractNumId w:val="38"/>
  </w:num>
  <w:num w:numId="9">
    <w:abstractNumId w:val="33"/>
  </w:num>
  <w:num w:numId="10">
    <w:abstractNumId w:val="42"/>
  </w:num>
  <w:num w:numId="11">
    <w:abstractNumId w:val="35"/>
  </w:num>
  <w:num w:numId="12">
    <w:abstractNumId w:val="0"/>
  </w:num>
  <w:num w:numId="13">
    <w:abstractNumId w:val="44"/>
  </w:num>
  <w:num w:numId="14">
    <w:abstractNumId w:val="37"/>
  </w:num>
  <w:num w:numId="15">
    <w:abstractNumId w:val="43"/>
  </w:num>
  <w:num w:numId="16">
    <w:abstractNumId w:val="36"/>
  </w:num>
  <w:num w:numId="17">
    <w:abstractNumId w:val="34"/>
  </w:num>
  <w:num w:numId="18">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isplayHorizontalDrawingGridEvery w:val="2"/>
  <w:characterSpacingControl w:val="doNotCompress"/>
  <w:hdrShapeDefaults>
    <o:shapedefaults v:ext="edit" spidmax="3073" fill="f" fillcolor="white" stroke="f">
      <v:fill color="white" on="f"/>
      <v:stroke on="f"/>
      <o:colormru v:ext="edit" colors="#099,#01859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A4D"/>
    <w:rsid w:val="00000977"/>
    <w:rsid w:val="0000097B"/>
    <w:rsid w:val="00000B67"/>
    <w:rsid w:val="00000E69"/>
    <w:rsid w:val="0000109A"/>
    <w:rsid w:val="00001339"/>
    <w:rsid w:val="00001616"/>
    <w:rsid w:val="000016DD"/>
    <w:rsid w:val="00001A4F"/>
    <w:rsid w:val="00001BA0"/>
    <w:rsid w:val="00001E8A"/>
    <w:rsid w:val="00002131"/>
    <w:rsid w:val="000023E0"/>
    <w:rsid w:val="000024A4"/>
    <w:rsid w:val="0000251B"/>
    <w:rsid w:val="000025F2"/>
    <w:rsid w:val="00002B58"/>
    <w:rsid w:val="00002B77"/>
    <w:rsid w:val="00002BDB"/>
    <w:rsid w:val="00002CDD"/>
    <w:rsid w:val="00002FF6"/>
    <w:rsid w:val="000035EF"/>
    <w:rsid w:val="00003629"/>
    <w:rsid w:val="000038A4"/>
    <w:rsid w:val="00003CB9"/>
    <w:rsid w:val="00003FF0"/>
    <w:rsid w:val="000040FA"/>
    <w:rsid w:val="00004140"/>
    <w:rsid w:val="000043C6"/>
    <w:rsid w:val="0000443C"/>
    <w:rsid w:val="0000495B"/>
    <w:rsid w:val="00004D14"/>
    <w:rsid w:val="00004DC5"/>
    <w:rsid w:val="000059B6"/>
    <w:rsid w:val="00005ACF"/>
    <w:rsid w:val="00005C64"/>
    <w:rsid w:val="00006137"/>
    <w:rsid w:val="0000619E"/>
    <w:rsid w:val="00006767"/>
    <w:rsid w:val="00006D1D"/>
    <w:rsid w:val="00006DCE"/>
    <w:rsid w:val="00006DEF"/>
    <w:rsid w:val="000072A1"/>
    <w:rsid w:val="00007718"/>
    <w:rsid w:val="00010246"/>
    <w:rsid w:val="0001025C"/>
    <w:rsid w:val="000104B9"/>
    <w:rsid w:val="00010E6C"/>
    <w:rsid w:val="000115A1"/>
    <w:rsid w:val="000115A7"/>
    <w:rsid w:val="00011A62"/>
    <w:rsid w:val="0001210F"/>
    <w:rsid w:val="0001280D"/>
    <w:rsid w:val="0001293D"/>
    <w:rsid w:val="00012E96"/>
    <w:rsid w:val="000141FF"/>
    <w:rsid w:val="000148C8"/>
    <w:rsid w:val="00014CD5"/>
    <w:rsid w:val="0001517B"/>
    <w:rsid w:val="000151CA"/>
    <w:rsid w:val="0001564B"/>
    <w:rsid w:val="00016081"/>
    <w:rsid w:val="0001687C"/>
    <w:rsid w:val="00016A0A"/>
    <w:rsid w:val="00016BE8"/>
    <w:rsid w:val="00016CF3"/>
    <w:rsid w:val="00016F30"/>
    <w:rsid w:val="00017BE2"/>
    <w:rsid w:val="00017C6E"/>
    <w:rsid w:val="00017DB4"/>
    <w:rsid w:val="0002005C"/>
    <w:rsid w:val="00020202"/>
    <w:rsid w:val="0002025A"/>
    <w:rsid w:val="00020569"/>
    <w:rsid w:val="0002075E"/>
    <w:rsid w:val="000209B1"/>
    <w:rsid w:val="00020C87"/>
    <w:rsid w:val="00021885"/>
    <w:rsid w:val="00021EA7"/>
    <w:rsid w:val="00022110"/>
    <w:rsid w:val="0002244F"/>
    <w:rsid w:val="00022A58"/>
    <w:rsid w:val="00022AA4"/>
    <w:rsid w:val="00022F75"/>
    <w:rsid w:val="00023601"/>
    <w:rsid w:val="000236DF"/>
    <w:rsid w:val="0002381C"/>
    <w:rsid w:val="00023C06"/>
    <w:rsid w:val="00023E87"/>
    <w:rsid w:val="00024051"/>
    <w:rsid w:val="000240AC"/>
    <w:rsid w:val="0002421F"/>
    <w:rsid w:val="000243FE"/>
    <w:rsid w:val="00024DAF"/>
    <w:rsid w:val="00024DF7"/>
    <w:rsid w:val="00024EDA"/>
    <w:rsid w:val="000251C4"/>
    <w:rsid w:val="00025411"/>
    <w:rsid w:val="000258C3"/>
    <w:rsid w:val="00025ACC"/>
    <w:rsid w:val="000262EE"/>
    <w:rsid w:val="000263CB"/>
    <w:rsid w:val="00026623"/>
    <w:rsid w:val="00026BD5"/>
    <w:rsid w:val="00026FFF"/>
    <w:rsid w:val="00027080"/>
    <w:rsid w:val="00027115"/>
    <w:rsid w:val="00027863"/>
    <w:rsid w:val="0002792D"/>
    <w:rsid w:val="00030866"/>
    <w:rsid w:val="00030D0D"/>
    <w:rsid w:val="00030EB7"/>
    <w:rsid w:val="00031407"/>
    <w:rsid w:val="000314D7"/>
    <w:rsid w:val="00031AF9"/>
    <w:rsid w:val="00031E6B"/>
    <w:rsid w:val="00032233"/>
    <w:rsid w:val="00032759"/>
    <w:rsid w:val="000329CB"/>
    <w:rsid w:val="00032B74"/>
    <w:rsid w:val="00032CFD"/>
    <w:rsid w:val="00032DDA"/>
    <w:rsid w:val="00032E6D"/>
    <w:rsid w:val="00032F4A"/>
    <w:rsid w:val="000335C1"/>
    <w:rsid w:val="00033674"/>
    <w:rsid w:val="00033A8E"/>
    <w:rsid w:val="00033E2E"/>
    <w:rsid w:val="00034451"/>
    <w:rsid w:val="000344F5"/>
    <w:rsid w:val="000348D8"/>
    <w:rsid w:val="00034DE3"/>
    <w:rsid w:val="00034F7C"/>
    <w:rsid w:val="0003507C"/>
    <w:rsid w:val="00035583"/>
    <w:rsid w:val="00035778"/>
    <w:rsid w:val="000358A0"/>
    <w:rsid w:val="00035CFD"/>
    <w:rsid w:val="0003606E"/>
    <w:rsid w:val="000360E0"/>
    <w:rsid w:val="0003611C"/>
    <w:rsid w:val="00036380"/>
    <w:rsid w:val="000363F9"/>
    <w:rsid w:val="00036490"/>
    <w:rsid w:val="00036992"/>
    <w:rsid w:val="00037967"/>
    <w:rsid w:val="00037BC0"/>
    <w:rsid w:val="00037DB3"/>
    <w:rsid w:val="00037E02"/>
    <w:rsid w:val="0004014C"/>
    <w:rsid w:val="00040373"/>
    <w:rsid w:val="0004078E"/>
    <w:rsid w:val="000408AF"/>
    <w:rsid w:val="00040FD7"/>
    <w:rsid w:val="00041067"/>
    <w:rsid w:val="00041412"/>
    <w:rsid w:val="00041E8E"/>
    <w:rsid w:val="00042CAF"/>
    <w:rsid w:val="00042F8E"/>
    <w:rsid w:val="000430BA"/>
    <w:rsid w:val="0004322C"/>
    <w:rsid w:val="00043423"/>
    <w:rsid w:val="00043479"/>
    <w:rsid w:val="00043696"/>
    <w:rsid w:val="00043A10"/>
    <w:rsid w:val="00043A1F"/>
    <w:rsid w:val="00043A73"/>
    <w:rsid w:val="00043B39"/>
    <w:rsid w:val="00043B4E"/>
    <w:rsid w:val="00043F36"/>
    <w:rsid w:val="00044171"/>
    <w:rsid w:val="00044177"/>
    <w:rsid w:val="00044872"/>
    <w:rsid w:val="00044B87"/>
    <w:rsid w:val="00044D80"/>
    <w:rsid w:val="00045268"/>
    <w:rsid w:val="000454B8"/>
    <w:rsid w:val="00045624"/>
    <w:rsid w:val="0004583D"/>
    <w:rsid w:val="00045E1C"/>
    <w:rsid w:val="00045E83"/>
    <w:rsid w:val="00046409"/>
    <w:rsid w:val="000468F2"/>
    <w:rsid w:val="000474C8"/>
    <w:rsid w:val="000475D0"/>
    <w:rsid w:val="000478DD"/>
    <w:rsid w:val="00047C2F"/>
    <w:rsid w:val="00047FF0"/>
    <w:rsid w:val="00050049"/>
    <w:rsid w:val="000503BF"/>
    <w:rsid w:val="00050579"/>
    <w:rsid w:val="00050AE4"/>
    <w:rsid w:val="00050B7B"/>
    <w:rsid w:val="00051264"/>
    <w:rsid w:val="000513C6"/>
    <w:rsid w:val="00051A18"/>
    <w:rsid w:val="00051AEF"/>
    <w:rsid w:val="00051DED"/>
    <w:rsid w:val="00051F2A"/>
    <w:rsid w:val="00052431"/>
    <w:rsid w:val="000525EE"/>
    <w:rsid w:val="00052A9A"/>
    <w:rsid w:val="00053001"/>
    <w:rsid w:val="00053DB9"/>
    <w:rsid w:val="0005408B"/>
    <w:rsid w:val="000540E7"/>
    <w:rsid w:val="000541A8"/>
    <w:rsid w:val="00054C97"/>
    <w:rsid w:val="00054CDD"/>
    <w:rsid w:val="00054F36"/>
    <w:rsid w:val="000552AF"/>
    <w:rsid w:val="00056808"/>
    <w:rsid w:val="000569E4"/>
    <w:rsid w:val="00056BCE"/>
    <w:rsid w:val="0005736E"/>
    <w:rsid w:val="000574FD"/>
    <w:rsid w:val="00057606"/>
    <w:rsid w:val="00057823"/>
    <w:rsid w:val="00057A33"/>
    <w:rsid w:val="00057AFB"/>
    <w:rsid w:val="00057CA1"/>
    <w:rsid w:val="00057F3E"/>
    <w:rsid w:val="00060281"/>
    <w:rsid w:val="000605DF"/>
    <w:rsid w:val="00060ACB"/>
    <w:rsid w:val="00060BB7"/>
    <w:rsid w:val="00060C82"/>
    <w:rsid w:val="000610B7"/>
    <w:rsid w:val="00061326"/>
    <w:rsid w:val="000615C3"/>
    <w:rsid w:val="000615DF"/>
    <w:rsid w:val="00061A4D"/>
    <w:rsid w:val="00062922"/>
    <w:rsid w:val="00062B24"/>
    <w:rsid w:val="00062B2A"/>
    <w:rsid w:val="00062C55"/>
    <w:rsid w:val="00063F7F"/>
    <w:rsid w:val="00063FE0"/>
    <w:rsid w:val="0006411C"/>
    <w:rsid w:val="0006414C"/>
    <w:rsid w:val="000642E5"/>
    <w:rsid w:val="000643C5"/>
    <w:rsid w:val="000644E4"/>
    <w:rsid w:val="00064678"/>
    <w:rsid w:val="0006482E"/>
    <w:rsid w:val="00064E18"/>
    <w:rsid w:val="00064FE8"/>
    <w:rsid w:val="00065716"/>
    <w:rsid w:val="00065C34"/>
    <w:rsid w:val="00065E8E"/>
    <w:rsid w:val="000666B9"/>
    <w:rsid w:val="000667BD"/>
    <w:rsid w:val="00066976"/>
    <w:rsid w:val="00066B64"/>
    <w:rsid w:val="00066D12"/>
    <w:rsid w:val="00067A15"/>
    <w:rsid w:val="00067FB8"/>
    <w:rsid w:val="00070374"/>
    <w:rsid w:val="000703A1"/>
    <w:rsid w:val="0007076B"/>
    <w:rsid w:val="00070EAF"/>
    <w:rsid w:val="00070F23"/>
    <w:rsid w:val="00071488"/>
    <w:rsid w:val="00071941"/>
    <w:rsid w:val="00071F43"/>
    <w:rsid w:val="000722EB"/>
    <w:rsid w:val="0007256F"/>
    <w:rsid w:val="000727E3"/>
    <w:rsid w:val="00072AF7"/>
    <w:rsid w:val="00072DB0"/>
    <w:rsid w:val="00072E1D"/>
    <w:rsid w:val="0007326D"/>
    <w:rsid w:val="0007352F"/>
    <w:rsid w:val="00073E82"/>
    <w:rsid w:val="00073EF2"/>
    <w:rsid w:val="00074119"/>
    <w:rsid w:val="000741CE"/>
    <w:rsid w:val="000743EB"/>
    <w:rsid w:val="0007453A"/>
    <w:rsid w:val="00074A87"/>
    <w:rsid w:val="0007510B"/>
    <w:rsid w:val="00075217"/>
    <w:rsid w:val="000752DB"/>
    <w:rsid w:val="00075335"/>
    <w:rsid w:val="000757DE"/>
    <w:rsid w:val="00075B0C"/>
    <w:rsid w:val="00075BC8"/>
    <w:rsid w:val="000762F3"/>
    <w:rsid w:val="00076656"/>
    <w:rsid w:val="000766D9"/>
    <w:rsid w:val="00076961"/>
    <w:rsid w:val="00076B03"/>
    <w:rsid w:val="0007708B"/>
    <w:rsid w:val="000775B7"/>
    <w:rsid w:val="00077B13"/>
    <w:rsid w:val="00077B69"/>
    <w:rsid w:val="00077F2C"/>
    <w:rsid w:val="00080200"/>
    <w:rsid w:val="000802BD"/>
    <w:rsid w:val="00080748"/>
    <w:rsid w:val="000807B0"/>
    <w:rsid w:val="00080B9B"/>
    <w:rsid w:val="00080C4E"/>
    <w:rsid w:val="00080D7F"/>
    <w:rsid w:val="00080F10"/>
    <w:rsid w:val="000818F3"/>
    <w:rsid w:val="0008209E"/>
    <w:rsid w:val="000824E8"/>
    <w:rsid w:val="00082A66"/>
    <w:rsid w:val="00082E65"/>
    <w:rsid w:val="00082EC0"/>
    <w:rsid w:val="000843C6"/>
    <w:rsid w:val="000846C2"/>
    <w:rsid w:val="00084773"/>
    <w:rsid w:val="00084A25"/>
    <w:rsid w:val="00084A43"/>
    <w:rsid w:val="00084B56"/>
    <w:rsid w:val="00084D9F"/>
    <w:rsid w:val="00085E4B"/>
    <w:rsid w:val="000863AF"/>
    <w:rsid w:val="00086B10"/>
    <w:rsid w:val="00086C2A"/>
    <w:rsid w:val="00087315"/>
    <w:rsid w:val="00087613"/>
    <w:rsid w:val="0008771E"/>
    <w:rsid w:val="00087EF0"/>
    <w:rsid w:val="00087F1C"/>
    <w:rsid w:val="00087FD1"/>
    <w:rsid w:val="00090034"/>
    <w:rsid w:val="000909D9"/>
    <w:rsid w:val="00090E17"/>
    <w:rsid w:val="00090E8C"/>
    <w:rsid w:val="00090F9C"/>
    <w:rsid w:val="00091475"/>
    <w:rsid w:val="00091498"/>
    <w:rsid w:val="00091669"/>
    <w:rsid w:val="00091834"/>
    <w:rsid w:val="00091C88"/>
    <w:rsid w:val="00091D57"/>
    <w:rsid w:val="00092098"/>
    <w:rsid w:val="00092CD5"/>
    <w:rsid w:val="00092E6C"/>
    <w:rsid w:val="00092EB1"/>
    <w:rsid w:val="00092F1A"/>
    <w:rsid w:val="000931C6"/>
    <w:rsid w:val="0009326D"/>
    <w:rsid w:val="00093783"/>
    <w:rsid w:val="00093DA1"/>
    <w:rsid w:val="00093F27"/>
    <w:rsid w:val="000942F7"/>
    <w:rsid w:val="00094624"/>
    <w:rsid w:val="00094934"/>
    <w:rsid w:val="00094A0F"/>
    <w:rsid w:val="00094A7A"/>
    <w:rsid w:val="00094C67"/>
    <w:rsid w:val="00094DF7"/>
    <w:rsid w:val="0009505B"/>
    <w:rsid w:val="0009549E"/>
    <w:rsid w:val="00095684"/>
    <w:rsid w:val="000959B0"/>
    <w:rsid w:val="00095F28"/>
    <w:rsid w:val="0009677E"/>
    <w:rsid w:val="0009707B"/>
    <w:rsid w:val="00097184"/>
    <w:rsid w:val="00097252"/>
    <w:rsid w:val="0009790A"/>
    <w:rsid w:val="00097C1D"/>
    <w:rsid w:val="00097CC0"/>
    <w:rsid w:val="00097DAC"/>
    <w:rsid w:val="00097EAF"/>
    <w:rsid w:val="000A00B4"/>
    <w:rsid w:val="000A03B0"/>
    <w:rsid w:val="000A05C5"/>
    <w:rsid w:val="000A0DE2"/>
    <w:rsid w:val="000A0F9B"/>
    <w:rsid w:val="000A1150"/>
    <w:rsid w:val="000A1633"/>
    <w:rsid w:val="000A1C89"/>
    <w:rsid w:val="000A2418"/>
    <w:rsid w:val="000A28A3"/>
    <w:rsid w:val="000A2A63"/>
    <w:rsid w:val="000A2D8B"/>
    <w:rsid w:val="000A3401"/>
    <w:rsid w:val="000A3CB7"/>
    <w:rsid w:val="000A3FAA"/>
    <w:rsid w:val="000A458C"/>
    <w:rsid w:val="000A4A12"/>
    <w:rsid w:val="000A51FF"/>
    <w:rsid w:val="000A53CA"/>
    <w:rsid w:val="000A59BF"/>
    <w:rsid w:val="000A5AA1"/>
    <w:rsid w:val="000A65C0"/>
    <w:rsid w:val="000A6BC4"/>
    <w:rsid w:val="000A7051"/>
    <w:rsid w:val="000A7524"/>
    <w:rsid w:val="000A7572"/>
    <w:rsid w:val="000A7748"/>
    <w:rsid w:val="000B033E"/>
    <w:rsid w:val="000B0458"/>
    <w:rsid w:val="000B084A"/>
    <w:rsid w:val="000B0AD5"/>
    <w:rsid w:val="000B1412"/>
    <w:rsid w:val="000B1EC9"/>
    <w:rsid w:val="000B1F5E"/>
    <w:rsid w:val="000B23DE"/>
    <w:rsid w:val="000B29D6"/>
    <w:rsid w:val="000B2AD9"/>
    <w:rsid w:val="000B2B33"/>
    <w:rsid w:val="000B33E4"/>
    <w:rsid w:val="000B357E"/>
    <w:rsid w:val="000B36EB"/>
    <w:rsid w:val="000B3923"/>
    <w:rsid w:val="000B3AA4"/>
    <w:rsid w:val="000B428A"/>
    <w:rsid w:val="000B5252"/>
    <w:rsid w:val="000B55B4"/>
    <w:rsid w:val="000B62FC"/>
    <w:rsid w:val="000B639D"/>
    <w:rsid w:val="000B6858"/>
    <w:rsid w:val="000B68C4"/>
    <w:rsid w:val="000B6FBC"/>
    <w:rsid w:val="000B753D"/>
    <w:rsid w:val="000B7912"/>
    <w:rsid w:val="000C01E4"/>
    <w:rsid w:val="000C0344"/>
    <w:rsid w:val="000C0BB0"/>
    <w:rsid w:val="000C12AD"/>
    <w:rsid w:val="000C1529"/>
    <w:rsid w:val="000C160F"/>
    <w:rsid w:val="000C1B7C"/>
    <w:rsid w:val="000C1C07"/>
    <w:rsid w:val="000C1D6D"/>
    <w:rsid w:val="000C1EDE"/>
    <w:rsid w:val="000C2028"/>
    <w:rsid w:val="000C204F"/>
    <w:rsid w:val="000C2083"/>
    <w:rsid w:val="000C2575"/>
    <w:rsid w:val="000C27D9"/>
    <w:rsid w:val="000C2956"/>
    <w:rsid w:val="000C29E4"/>
    <w:rsid w:val="000C2B11"/>
    <w:rsid w:val="000C2CAC"/>
    <w:rsid w:val="000C3061"/>
    <w:rsid w:val="000C308B"/>
    <w:rsid w:val="000C3EC4"/>
    <w:rsid w:val="000C3F43"/>
    <w:rsid w:val="000C4352"/>
    <w:rsid w:val="000C46C1"/>
    <w:rsid w:val="000C4CBC"/>
    <w:rsid w:val="000C4E04"/>
    <w:rsid w:val="000C4E7E"/>
    <w:rsid w:val="000C4FC0"/>
    <w:rsid w:val="000C5130"/>
    <w:rsid w:val="000C52B7"/>
    <w:rsid w:val="000C5DCE"/>
    <w:rsid w:val="000C5DDB"/>
    <w:rsid w:val="000C5E69"/>
    <w:rsid w:val="000C5FA2"/>
    <w:rsid w:val="000C60CA"/>
    <w:rsid w:val="000C6964"/>
    <w:rsid w:val="000C6AEF"/>
    <w:rsid w:val="000C6D7E"/>
    <w:rsid w:val="000C70D5"/>
    <w:rsid w:val="000C748C"/>
    <w:rsid w:val="000C7604"/>
    <w:rsid w:val="000C76A2"/>
    <w:rsid w:val="000C7969"/>
    <w:rsid w:val="000C7B4D"/>
    <w:rsid w:val="000C7B63"/>
    <w:rsid w:val="000C7DA3"/>
    <w:rsid w:val="000D01FB"/>
    <w:rsid w:val="000D0293"/>
    <w:rsid w:val="000D047B"/>
    <w:rsid w:val="000D0A48"/>
    <w:rsid w:val="000D0CB6"/>
    <w:rsid w:val="000D0D7A"/>
    <w:rsid w:val="000D0F25"/>
    <w:rsid w:val="000D1203"/>
    <w:rsid w:val="000D19C5"/>
    <w:rsid w:val="000D1D61"/>
    <w:rsid w:val="000D1E4A"/>
    <w:rsid w:val="000D28B1"/>
    <w:rsid w:val="000D2BCA"/>
    <w:rsid w:val="000D2CE8"/>
    <w:rsid w:val="000D2CF0"/>
    <w:rsid w:val="000D2EB6"/>
    <w:rsid w:val="000D308E"/>
    <w:rsid w:val="000D3366"/>
    <w:rsid w:val="000D3A76"/>
    <w:rsid w:val="000D3C73"/>
    <w:rsid w:val="000D4360"/>
    <w:rsid w:val="000D449A"/>
    <w:rsid w:val="000D44AE"/>
    <w:rsid w:val="000D4521"/>
    <w:rsid w:val="000D4652"/>
    <w:rsid w:val="000D4814"/>
    <w:rsid w:val="000D5A23"/>
    <w:rsid w:val="000D622E"/>
    <w:rsid w:val="000D6247"/>
    <w:rsid w:val="000D6312"/>
    <w:rsid w:val="000D6AB1"/>
    <w:rsid w:val="000D6B0E"/>
    <w:rsid w:val="000D6E3C"/>
    <w:rsid w:val="000D7650"/>
    <w:rsid w:val="000D7D5D"/>
    <w:rsid w:val="000E02B4"/>
    <w:rsid w:val="000E0448"/>
    <w:rsid w:val="000E0614"/>
    <w:rsid w:val="000E06AE"/>
    <w:rsid w:val="000E0C08"/>
    <w:rsid w:val="000E10AE"/>
    <w:rsid w:val="000E17FB"/>
    <w:rsid w:val="000E183A"/>
    <w:rsid w:val="000E196F"/>
    <w:rsid w:val="000E1ACB"/>
    <w:rsid w:val="000E270B"/>
    <w:rsid w:val="000E288D"/>
    <w:rsid w:val="000E2975"/>
    <w:rsid w:val="000E2EFF"/>
    <w:rsid w:val="000E329F"/>
    <w:rsid w:val="000E3345"/>
    <w:rsid w:val="000E366C"/>
    <w:rsid w:val="000E3FD0"/>
    <w:rsid w:val="000E424B"/>
    <w:rsid w:val="000E428D"/>
    <w:rsid w:val="000E42EF"/>
    <w:rsid w:val="000E431C"/>
    <w:rsid w:val="000E4A5F"/>
    <w:rsid w:val="000E512D"/>
    <w:rsid w:val="000E527C"/>
    <w:rsid w:val="000E5287"/>
    <w:rsid w:val="000E5AD1"/>
    <w:rsid w:val="000E6590"/>
    <w:rsid w:val="000E6660"/>
    <w:rsid w:val="000E697A"/>
    <w:rsid w:val="000E6B73"/>
    <w:rsid w:val="000E6C17"/>
    <w:rsid w:val="000E7204"/>
    <w:rsid w:val="000E72D6"/>
    <w:rsid w:val="000F014F"/>
    <w:rsid w:val="000F03DB"/>
    <w:rsid w:val="000F06C7"/>
    <w:rsid w:val="000F0821"/>
    <w:rsid w:val="000F0DF5"/>
    <w:rsid w:val="000F1A41"/>
    <w:rsid w:val="000F1BE9"/>
    <w:rsid w:val="000F237B"/>
    <w:rsid w:val="000F24C7"/>
    <w:rsid w:val="000F281A"/>
    <w:rsid w:val="000F2D4E"/>
    <w:rsid w:val="000F3465"/>
    <w:rsid w:val="000F3B52"/>
    <w:rsid w:val="000F4A9A"/>
    <w:rsid w:val="000F4B97"/>
    <w:rsid w:val="000F4BD5"/>
    <w:rsid w:val="000F4CA8"/>
    <w:rsid w:val="000F5AB4"/>
    <w:rsid w:val="000F5EBF"/>
    <w:rsid w:val="000F6395"/>
    <w:rsid w:val="000F659B"/>
    <w:rsid w:val="000F67C6"/>
    <w:rsid w:val="000F6836"/>
    <w:rsid w:val="000F6973"/>
    <w:rsid w:val="000F6D4C"/>
    <w:rsid w:val="00100970"/>
    <w:rsid w:val="00100C52"/>
    <w:rsid w:val="001012A1"/>
    <w:rsid w:val="00101371"/>
    <w:rsid w:val="001018AA"/>
    <w:rsid w:val="00101F20"/>
    <w:rsid w:val="00102448"/>
    <w:rsid w:val="00102728"/>
    <w:rsid w:val="00102AA3"/>
    <w:rsid w:val="00103412"/>
    <w:rsid w:val="00103582"/>
    <w:rsid w:val="00103994"/>
    <w:rsid w:val="00103B93"/>
    <w:rsid w:val="00103BED"/>
    <w:rsid w:val="00103CA2"/>
    <w:rsid w:val="00103FE7"/>
    <w:rsid w:val="00104005"/>
    <w:rsid w:val="00105060"/>
    <w:rsid w:val="001051B5"/>
    <w:rsid w:val="001052AC"/>
    <w:rsid w:val="001056AD"/>
    <w:rsid w:val="001058E7"/>
    <w:rsid w:val="00105970"/>
    <w:rsid w:val="00105C84"/>
    <w:rsid w:val="00105CE2"/>
    <w:rsid w:val="0010627B"/>
    <w:rsid w:val="001062AE"/>
    <w:rsid w:val="0010651A"/>
    <w:rsid w:val="0010653A"/>
    <w:rsid w:val="00106541"/>
    <w:rsid w:val="001069F6"/>
    <w:rsid w:val="00106A3D"/>
    <w:rsid w:val="00107260"/>
    <w:rsid w:val="001076EC"/>
    <w:rsid w:val="00107773"/>
    <w:rsid w:val="00110295"/>
    <w:rsid w:val="00110EC6"/>
    <w:rsid w:val="0011113D"/>
    <w:rsid w:val="001111E3"/>
    <w:rsid w:val="001111E9"/>
    <w:rsid w:val="001119DA"/>
    <w:rsid w:val="00112A0B"/>
    <w:rsid w:val="00112A82"/>
    <w:rsid w:val="00112E22"/>
    <w:rsid w:val="00112ED9"/>
    <w:rsid w:val="0011347B"/>
    <w:rsid w:val="001138DF"/>
    <w:rsid w:val="00113927"/>
    <w:rsid w:val="00113958"/>
    <w:rsid w:val="00113C4C"/>
    <w:rsid w:val="00113F1C"/>
    <w:rsid w:val="00113F85"/>
    <w:rsid w:val="001144FC"/>
    <w:rsid w:val="001145C3"/>
    <w:rsid w:val="001146F9"/>
    <w:rsid w:val="001149CE"/>
    <w:rsid w:val="00114BFD"/>
    <w:rsid w:val="00114C5A"/>
    <w:rsid w:val="00114DD6"/>
    <w:rsid w:val="00114F92"/>
    <w:rsid w:val="00115116"/>
    <w:rsid w:val="00115834"/>
    <w:rsid w:val="001165CF"/>
    <w:rsid w:val="001166AB"/>
    <w:rsid w:val="001166B2"/>
    <w:rsid w:val="0011696A"/>
    <w:rsid w:val="00116CDF"/>
    <w:rsid w:val="00116D82"/>
    <w:rsid w:val="00116DE3"/>
    <w:rsid w:val="00117397"/>
    <w:rsid w:val="00117567"/>
    <w:rsid w:val="001179CE"/>
    <w:rsid w:val="00120B2E"/>
    <w:rsid w:val="00120C14"/>
    <w:rsid w:val="00120CD8"/>
    <w:rsid w:val="00121276"/>
    <w:rsid w:val="001218C9"/>
    <w:rsid w:val="00121A04"/>
    <w:rsid w:val="00121BC7"/>
    <w:rsid w:val="0012277C"/>
    <w:rsid w:val="00122937"/>
    <w:rsid w:val="00122B33"/>
    <w:rsid w:val="00122C1B"/>
    <w:rsid w:val="00123130"/>
    <w:rsid w:val="00123491"/>
    <w:rsid w:val="00123598"/>
    <w:rsid w:val="00123715"/>
    <w:rsid w:val="00123D48"/>
    <w:rsid w:val="00123F41"/>
    <w:rsid w:val="001240AF"/>
    <w:rsid w:val="00124120"/>
    <w:rsid w:val="001242AF"/>
    <w:rsid w:val="00124C56"/>
    <w:rsid w:val="0012512F"/>
    <w:rsid w:val="00125F49"/>
    <w:rsid w:val="00125FF4"/>
    <w:rsid w:val="0012602B"/>
    <w:rsid w:val="001262A5"/>
    <w:rsid w:val="00126893"/>
    <w:rsid w:val="00126B05"/>
    <w:rsid w:val="001279A6"/>
    <w:rsid w:val="001279C5"/>
    <w:rsid w:val="00127A91"/>
    <w:rsid w:val="0013014C"/>
    <w:rsid w:val="001304BE"/>
    <w:rsid w:val="001307B4"/>
    <w:rsid w:val="0013084F"/>
    <w:rsid w:val="0013161B"/>
    <w:rsid w:val="00131D19"/>
    <w:rsid w:val="00131F2F"/>
    <w:rsid w:val="00132020"/>
    <w:rsid w:val="0013209D"/>
    <w:rsid w:val="00132862"/>
    <w:rsid w:val="0013292C"/>
    <w:rsid w:val="00132C5F"/>
    <w:rsid w:val="00132CC6"/>
    <w:rsid w:val="00132CDF"/>
    <w:rsid w:val="00133476"/>
    <w:rsid w:val="0013379E"/>
    <w:rsid w:val="00133AA3"/>
    <w:rsid w:val="00134A39"/>
    <w:rsid w:val="00134F81"/>
    <w:rsid w:val="0013537F"/>
    <w:rsid w:val="00135ACD"/>
    <w:rsid w:val="001361AF"/>
    <w:rsid w:val="001361DC"/>
    <w:rsid w:val="001362C5"/>
    <w:rsid w:val="0013630C"/>
    <w:rsid w:val="00136505"/>
    <w:rsid w:val="001367E8"/>
    <w:rsid w:val="00136CD3"/>
    <w:rsid w:val="00136D5E"/>
    <w:rsid w:val="0013773B"/>
    <w:rsid w:val="00137BDA"/>
    <w:rsid w:val="00137DB1"/>
    <w:rsid w:val="00137EA2"/>
    <w:rsid w:val="00137F59"/>
    <w:rsid w:val="00140050"/>
    <w:rsid w:val="001402A5"/>
    <w:rsid w:val="00140635"/>
    <w:rsid w:val="00140723"/>
    <w:rsid w:val="001408CB"/>
    <w:rsid w:val="00141286"/>
    <w:rsid w:val="00141300"/>
    <w:rsid w:val="001413AC"/>
    <w:rsid w:val="00142456"/>
    <w:rsid w:val="00142463"/>
    <w:rsid w:val="001429B9"/>
    <w:rsid w:val="00142BE6"/>
    <w:rsid w:val="00142CA3"/>
    <w:rsid w:val="00142D81"/>
    <w:rsid w:val="00143057"/>
    <w:rsid w:val="00143270"/>
    <w:rsid w:val="0014331F"/>
    <w:rsid w:val="00143E14"/>
    <w:rsid w:val="00143F52"/>
    <w:rsid w:val="00143FE6"/>
    <w:rsid w:val="00144325"/>
    <w:rsid w:val="00145051"/>
    <w:rsid w:val="0014561E"/>
    <w:rsid w:val="0014561F"/>
    <w:rsid w:val="00145744"/>
    <w:rsid w:val="00145AA0"/>
    <w:rsid w:val="00145CEE"/>
    <w:rsid w:val="00145D26"/>
    <w:rsid w:val="001466BB"/>
    <w:rsid w:val="001468BB"/>
    <w:rsid w:val="00147473"/>
    <w:rsid w:val="00147661"/>
    <w:rsid w:val="001479D9"/>
    <w:rsid w:val="00147A84"/>
    <w:rsid w:val="00147B5E"/>
    <w:rsid w:val="001500C1"/>
    <w:rsid w:val="0015028A"/>
    <w:rsid w:val="0015061F"/>
    <w:rsid w:val="001509C6"/>
    <w:rsid w:val="00150B4C"/>
    <w:rsid w:val="00150CF8"/>
    <w:rsid w:val="001510EB"/>
    <w:rsid w:val="00151222"/>
    <w:rsid w:val="0015184C"/>
    <w:rsid w:val="00151BD3"/>
    <w:rsid w:val="00151C0B"/>
    <w:rsid w:val="00151EF4"/>
    <w:rsid w:val="00152095"/>
    <w:rsid w:val="001524A7"/>
    <w:rsid w:val="0015260D"/>
    <w:rsid w:val="0015292B"/>
    <w:rsid w:val="00153B56"/>
    <w:rsid w:val="001544E4"/>
    <w:rsid w:val="00154783"/>
    <w:rsid w:val="00155022"/>
    <w:rsid w:val="00155432"/>
    <w:rsid w:val="00155833"/>
    <w:rsid w:val="00155CC4"/>
    <w:rsid w:val="001565C8"/>
    <w:rsid w:val="00157062"/>
    <w:rsid w:val="00160105"/>
    <w:rsid w:val="0016016E"/>
    <w:rsid w:val="00160173"/>
    <w:rsid w:val="00160698"/>
    <w:rsid w:val="00160A06"/>
    <w:rsid w:val="00160BDA"/>
    <w:rsid w:val="00160C1D"/>
    <w:rsid w:val="001614A6"/>
    <w:rsid w:val="00161954"/>
    <w:rsid w:val="00161B16"/>
    <w:rsid w:val="00161DBC"/>
    <w:rsid w:val="001624FA"/>
    <w:rsid w:val="00162A8A"/>
    <w:rsid w:val="00162C39"/>
    <w:rsid w:val="00162DA0"/>
    <w:rsid w:val="00162F1A"/>
    <w:rsid w:val="0016338A"/>
    <w:rsid w:val="00163502"/>
    <w:rsid w:val="001637F3"/>
    <w:rsid w:val="00163D22"/>
    <w:rsid w:val="00163F26"/>
    <w:rsid w:val="00163FE7"/>
    <w:rsid w:val="00163FF9"/>
    <w:rsid w:val="001641C0"/>
    <w:rsid w:val="001641F6"/>
    <w:rsid w:val="00164224"/>
    <w:rsid w:val="001645D1"/>
    <w:rsid w:val="001648FD"/>
    <w:rsid w:val="00164A35"/>
    <w:rsid w:val="0016567B"/>
    <w:rsid w:val="00165863"/>
    <w:rsid w:val="00165A39"/>
    <w:rsid w:val="001664DE"/>
    <w:rsid w:val="00166B6E"/>
    <w:rsid w:val="00167474"/>
    <w:rsid w:val="00167C39"/>
    <w:rsid w:val="00170012"/>
    <w:rsid w:val="00170106"/>
    <w:rsid w:val="00170697"/>
    <w:rsid w:val="00170E29"/>
    <w:rsid w:val="00171AE5"/>
    <w:rsid w:val="00172102"/>
    <w:rsid w:val="001725D4"/>
    <w:rsid w:val="00172609"/>
    <w:rsid w:val="001729D4"/>
    <w:rsid w:val="00172E52"/>
    <w:rsid w:val="00172E8F"/>
    <w:rsid w:val="00172F73"/>
    <w:rsid w:val="0017300B"/>
    <w:rsid w:val="0017310B"/>
    <w:rsid w:val="00173E6D"/>
    <w:rsid w:val="00173E9D"/>
    <w:rsid w:val="00173EAA"/>
    <w:rsid w:val="001748D0"/>
    <w:rsid w:val="00175726"/>
    <w:rsid w:val="001757CC"/>
    <w:rsid w:val="00175DEE"/>
    <w:rsid w:val="00175F59"/>
    <w:rsid w:val="00176019"/>
    <w:rsid w:val="001761EE"/>
    <w:rsid w:val="001764E9"/>
    <w:rsid w:val="001765BE"/>
    <w:rsid w:val="0017687D"/>
    <w:rsid w:val="0017695F"/>
    <w:rsid w:val="00176BC5"/>
    <w:rsid w:val="00176BF0"/>
    <w:rsid w:val="001775D5"/>
    <w:rsid w:val="00177625"/>
    <w:rsid w:val="00177955"/>
    <w:rsid w:val="00177DB7"/>
    <w:rsid w:val="00177E2A"/>
    <w:rsid w:val="00180513"/>
    <w:rsid w:val="00180A82"/>
    <w:rsid w:val="00180AF4"/>
    <w:rsid w:val="00180B7E"/>
    <w:rsid w:val="00180E06"/>
    <w:rsid w:val="00180F39"/>
    <w:rsid w:val="00181283"/>
    <w:rsid w:val="001812EA"/>
    <w:rsid w:val="0018147D"/>
    <w:rsid w:val="00181C60"/>
    <w:rsid w:val="00181D8D"/>
    <w:rsid w:val="00181E6D"/>
    <w:rsid w:val="00181E8F"/>
    <w:rsid w:val="001827B9"/>
    <w:rsid w:val="00182A9A"/>
    <w:rsid w:val="001831BB"/>
    <w:rsid w:val="00183213"/>
    <w:rsid w:val="001832DB"/>
    <w:rsid w:val="00183809"/>
    <w:rsid w:val="00183899"/>
    <w:rsid w:val="00183C1E"/>
    <w:rsid w:val="00183FB8"/>
    <w:rsid w:val="00184836"/>
    <w:rsid w:val="00184963"/>
    <w:rsid w:val="00184A46"/>
    <w:rsid w:val="00184D83"/>
    <w:rsid w:val="00184F07"/>
    <w:rsid w:val="00184F0C"/>
    <w:rsid w:val="001856C4"/>
    <w:rsid w:val="0018571E"/>
    <w:rsid w:val="001867F0"/>
    <w:rsid w:val="001873C9"/>
    <w:rsid w:val="00187A89"/>
    <w:rsid w:val="00187CD6"/>
    <w:rsid w:val="00190743"/>
    <w:rsid w:val="001908BE"/>
    <w:rsid w:val="00190C4A"/>
    <w:rsid w:val="00191215"/>
    <w:rsid w:val="0019136C"/>
    <w:rsid w:val="00191635"/>
    <w:rsid w:val="001916C6"/>
    <w:rsid w:val="00192590"/>
    <w:rsid w:val="00192930"/>
    <w:rsid w:val="00192933"/>
    <w:rsid w:val="00192D2C"/>
    <w:rsid w:val="00192FC4"/>
    <w:rsid w:val="00193007"/>
    <w:rsid w:val="001934C2"/>
    <w:rsid w:val="00193674"/>
    <w:rsid w:val="00193743"/>
    <w:rsid w:val="00193E00"/>
    <w:rsid w:val="001942A0"/>
    <w:rsid w:val="001945C3"/>
    <w:rsid w:val="00194F7F"/>
    <w:rsid w:val="00195189"/>
    <w:rsid w:val="001960B3"/>
    <w:rsid w:val="00197301"/>
    <w:rsid w:val="001974AA"/>
    <w:rsid w:val="00197735"/>
    <w:rsid w:val="00197F2B"/>
    <w:rsid w:val="001A016C"/>
    <w:rsid w:val="001A0B17"/>
    <w:rsid w:val="001A13DF"/>
    <w:rsid w:val="001A1498"/>
    <w:rsid w:val="001A15EC"/>
    <w:rsid w:val="001A179A"/>
    <w:rsid w:val="001A1F1D"/>
    <w:rsid w:val="001A33B8"/>
    <w:rsid w:val="001A34EC"/>
    <w:rsid w:val="001A3506"/>
    <w:rsid w:val="001A356E"/>
    <w:rsid w:val="001A358C"/>
    <w:rsid w:val="001A3D31"/>
    <w:rsid w:val="001A3FD2"/>
    <w:rsid w:val="001A4199"/>
    <w:rsid w:val="001A44D3"/>
    <w:rsid w:val="001A46B0"/>
    <w:rsid w:val="001A4A2A"/>
    <w:rsid w:val="001A4C3F"/>
    <w:rsid w:val="001A51C0"/>
    <w:rsid w:val="001A521D"/>
    <w:rsid w:val="001A52AC"/>
    <w:rsid w:val="001A5951"/>
    <w:rsid w:val="001A5A53"/>
    <w:rsid w:val="001A6A37"/>
    <w:rsid w:val="001A7737"/>
    <w:rsid w:val="001A798F"/>
    <w:rsid w:val="001A7CF0"/>
    <w:rsid w:val="001B00AF"/>
    <w:rsid w:val="001B00DA"/>
    <w:rsid w:val="001B0FB2"/>
    <w:rsid w:val="001B1087"/>
    <w:rsid w:val="001B110B"/>
    <w:rsid w:val="001B11FC"/>
    <w:rsid w:val="001B1237"/>
    <w:rsid w:val="001B19F4"/>
    <w:rsid w:val="001B23CC"/>
    <w:rsid w:val="001B244C"/>
    <w:rsid w:val="001B2583"/>
    <w:rsid w:val="001B2A23"/>
    <w:rsid w:val="001B2A98"/>
    <w:rsid w:val="001B2CDC"/>
    <w:rsid w:val="001B308C"/>
    <w:rsid w:val="001B31D3"/>
    <w:rsid w:val="001B339A"/>
    <w:rsid w:val="001B3652"/>
    <w:rsid w:val="001B37AF"/>
    <w:rsid w:val="001B3824"/>
    <w:rsid w:val="001B391D"/>
    <w:rsid w:val="001B3D53"/>
    <w:rsid w:val="001B432C"/>
    <w:rsid w:val="001B4700"/>
    <w:rsid w:val="001B4824"/>
    <w:rsid w:val="001B486C"/>
    <w:rsid w:val="001B4E2F"/>
    <w:rsid w:val="001B50C9"/>
    <w:rsid w:val="001B5240"/>
    <w:rsid w:val="001B539A"/>
    <w:rsid w:val="001B55DD"/>
    <w:rsid w:val="001B5D6E"/>
    <w:rsid w:val="001B5FEA"/>
    <w:rsid w:val="001B6501"/>
    <w:rsid w:val="001B67ED"/>
    <w:rsid w:val="001B6904"/>
    <w:rsid w:val="001B6B66"/>
    <w:rsid w:val="001B7465"/>
    <w:rsid w:val="001B754A"/>
    <w:rsid w:val="001B7C8C"/>
    <w:rsid w:val="001B7CED"/>
    <w:rsid w:val="001C0577"/>
    <w:rsid w:val="001C05F3"/>
    <w:rsid w:val="001C0914"/>
    <w:rsid w:val="001C0A65"/>
    <w:rsid w:val="001C0EC2"/>
    <w:rsid w:val="001C10EC"/>
    <w:rsid w:val="001C1C65"/>
    <w:rsid w:val="001C1CB9"/>
    <w:rsid w:val="001C1F82"/>
    <w:rsid w:val="001C22AC"/>
    <w:rsid w:val="001C2805"/>
    <w:rsid w:val="001C2DDC"/>
    <w:rsid w:val="001C307D"/>
    <w:rsid w:val="001C3240"/>
    <w:rsid w:val="001C3275"/>
    <w:rsid w:val="001C337F"/>
    <w:rsid w:val="001C3415"/>
    <w:rsid w:val="001C35C5"/>
    <w:rsid w:val="001C38C0"/>
    <w:rsid w:val="001C3EA3"/>
    <w:rsid w:val="001C45D4"/>
    <w:rsid w:val="001C4A2B"/>
    <w:rsid w:val="001C4D9D"/>
    <w:rsid w:val="001C63CE"/>
    <w:rsid w:val="001C640D"/>
    <w:rsid w:val="001C6591"/>
    <w:rsid w:val="001C67AC"/>
    <w:rsid w:val="001C7193"/>
    <w:rsid w:val="001C7903"/>
    <w:rsid w:val="001C7C7E"/>
    <w:rsid w:val="001C7DFD"/>
    <w:rsid w:val="001C7F4B"/>
    <w:rsid w:val="001D024B"/>
    <w:rsid w:val="001D1057"/>
    <w:rsid w:val="001D1D40"/>
    <w:rsid w:val="001D2165"/>
    <w:rsid w:val="001D283B"/>
    <w:rsid w:val="001D2BF9"/>
    <w:rsid w:val="001D2F73"/>
    <w:rsid w:val="001D2F85"/>
    <w:rsid w:val="001D307F"/>
    <w:rsid w:val="001D3A73"/>
    <w:rsid w:val="001D3CA2"/>
    <w:rsid w:val="001D3DF7"/>
    <w:rsid w:val="001D3DFD"/>
    <w:rsid w:val="001D489E"/>
    <w:rsid w:val="001D4A4B"/>
    <w:rsid w:val="001D4B52"/>
    <w:rsid w:val="001D4D61"/>
    <w:rsid w:val="001D5389"/>
    <w:rsid w:val="001D5E1A"/>
    <w:rsid w:val="001D5F62"/>
    <w:rsid w:val="001D5FB1"/>
    <w:rsid w:val="001D61E4"/>
    <w:rsid w:val="001D6605"/>
    <w:rsid w:val="001D6940"/>
    <w:rsid w:val="001D6EEE"/>
    <w:rsid w:val="001D773B"/>
    <w:rsid w:val="001E0542"/>
    <w:rsid w:val="001E07ED"/>
    <w:rsid w:val="001E0800"/>
    <w:rsid w:val="001E0F1E"/>
    <w:rsid w:val="001E10DF"/>
    <w:rsid w:val="001E1304"/>
    <w:rsid w:val="001E134A"/>
    <w:rsid w:val="001E1360"/>
    <w:rsid w:val="001E19F6"/>
    <w:rsid w:val="001E1B15"/>
    <w:rsid w:val="001E1D95"/>
    <w:rsid w:val="001E2051"/>
    <w:rsid w:val="001E21F2"/>
    <w:rsid w:val="001E235F"/>
    <w:rsid w:val="001E341F"/>
    <w:rsid w:val="001E3615"/>
    <w:rsid w:val="001E3786"/>
    <w:rsid w:val="001E37EB"/>
    <w:rsid w:val="001E443B"/>
    <w:rsid w:val="001E44E4"/>
    <w:rsid w:val="001E456A"/>
    <w:rsid w:val="001E479F"/>
    <w:rsid w:val="001E4860"/>
    <w:rsid w:val="001E5224"/>
    <w:rsid w:val="001E5272"/>
    <w:rsid w:val="001E546C"/>
    <w:rsid w:val="001E555E"/>
    <w:rsid w:val="001E5C1B"/>
    <w:rsid w:val="001E620E"/>
    <w:rsid w:val="001E64A4"/>
    <w:rsid w:val="001E65BC"/>
    <w:rsid w:val="001E670A"/>
    <w:rsid w:val="001E6B3D"/>
    <w:rsid w:val="001E6B59"/>
    <w:rsid w:val="001E6CA1"/>
    <w:rsid w:val="001E70DC"/>
    <w:rsid w:val="001E7473"/>
    <w:rsid w:val="001E74A9"/>
    <w:rsid w:val="001E77B3"/>
    <w:rsid w:val="001F0D6D"/>
    <w:rsid w:val="001F1287"/>
    <w:rsid w:val="001F144C"/>
    <w:rsid w:val="001F1D20"/>
    <w:rsid w:val="001F1FA1"/>
    <w:rsid w:val="001F276F"/>
    <w:rsid w:val="001F3082"/>
    <w:rsid w:val="001F337E"/>
    <w:rsid w:val="001F35B4"/>
    <w:rsid w:val="001F3789"/>
    <w:rsid w:val="001F421C"/>
    <w:rsid w:val="001F42C0"/>
    <w:rsid w:val="001F448B"/>
    <w:rsid w:val="001F4B2A"/>
    <w:rsid w:val="001F4E65"/>
    <w:rsid w:val="001F5151"/>
    <w:rsid w:val="001F5624"/>
    <w:rsid w:val="001F56F4"/>
    <w:rsid w:val="001F580F"/>
    <w:rsid w:val="001F5987"/>
    <w:rsid w:val="001F5B6E"/>
    <w:rsid w:val="001F5BB5"/>
    <w:rsid w:val="001F5C10"/>
    <w:rsid w:val="001F6080"/>
    <w:rsid w:val="001F6592"/>
    <w:rsid w:val="001F7269"/>
    <w:rsid w:val="001F76F5"/>
    <w:rsid w:val="001F7B86"/>
    <w:rsid w:val="0020052A"/>
    <w:rsid w:val="002009CF"/>
    <w:rsid w:val="00200B9A"/>
    <w:rsid w:val="00200BE1"/>
    <w:rsid w:val="00200D1B"/>
    <w:rsid w:val="0020121D"/>
    <w:rsid w:val="002014EB"/>
    <w:rsid w:val="002017F1"/>
    <w:rsid w:val="00202B33"/>
    <w:rsid w:val="00202F15"/>
    <w:rsid w:val="00203039"/>
    <w:rsid w:val="00203090"/>
    <w:rsid w:val="00203678"/>
    <w:rsid w:val="00203AF3"/>
    <w:rsid w:val="002040AA"/>
    <w:rsid w:val="00204227"/>
    <w:rsid w:val="002042F6"/>
    <w:rsid w:val="00204414"/>
    <w:rsid w:val="00204488"/>
    <w:rsid w:val="00204A8A"/>
    <w:rsid w:val="00204BC6"/>
    <w:rsid w:val="00204CE8"/>
    <w:rsid w:val="00204F3D"/>
    <w:rsid w:val="00205A6E"/>
    <w:rsid w:val="00205A84"/>
    <w:rsid w:val="00205BFD"/>
    <w:rsid w:val="00206AB4"/>
    <w:rsid w:val="00206AB9"/>
    <w:rsid w:val="00206CD8"/>
    <w:rsid w:val="00206E54"/>
    <w:rsid w:val="00206EC9"/>
    <w:rsid w:val="0020718B"/>
    <w:rsid w:val="00207416"/>
    <w:rsid w:val="002076F3"/>
    <w:rsid w:val="0020797B"/>
    <w:rsid w:val="00207CE4"/>
    <w:rsid w:val="002108F7"/>
    <w:rsid w:val="00210C25"/>
    <w:rsid w:val="00210FAE"/>
    <w:rsid w:val="00211581"/>
    <w:rsid w:val="002117B5"/>
    <w:rsid w:val="00211859"/>
    <w:rsid w:val="002119D2"/>
    <w:rsid w:val="002124CA"/>
    <w:rsid w:val="00212EA5"/>
    <w:rsid w:val="0021330B"/>
    <w:rsid w:val="002133F5"/>
    <w:rsid w:val="00213940"/>
    <w:rsid w:val="00213E42"/>
    <w:rsid w:val="00213FD6"/>
    <w:rsid w:val="00214174"/>
    <w:rsid w:val="00214296"/>
    <w:rsid w:val="00214780"/>
    <w:rsid w:val="00214C07"/>
    <w:rsid w:val="00215402"/>
    <w:rsid w:val="00215B6E"/>
    <w:rsid w:val="00215CF2"/>
    <w:rsid w:val="00215F97"/>
    <w:rsid w:val="00215FBF"/>
    <w:rsid w:val="00216042"/>
    <w:rsid w:val="00216545"/>
    <w:rsid w:val="00216AC4"/>
    <w:rsid w:val="00216D04"/>
    <w:rsid w:val="00216D58"/>
    <w:rsid w:val="00216E0E"/>
    <w:rsid w:val="00220514"/>
    <w:rsid w:val="0022054E"/>
    <w:rsid w:val="002210D7"/>
    <w:rsid w:val="00221260"/>
    <w:rsid w:val="00221433"/>
    <w:rsid w:val="00221514"/>
    <w:rsid w:val="00222370"/>
    <w:rsid w:val="00222B8D"/>
    <w:rsid w:val="00222BBC"/>
    <w:rsid w:val="00222E50"/>
    <w:rsid w:val="00223326"/>
    <w:rsid w:val="00223394"/>
    <w:rsid w:val="00223889"/>
    <w:rsid w:val="00223F39"/>
    <w:rsid w:val="00223F4C"/>
    <w:rsid w:val="002246DA"/>
    <w:rsid w:val="0022498D"/>
    <w:rsid w:val="00224A2F"/>
    <w:rsid w:val="00224A63"/>
    <w:rsid w:val="00224C5F"/>
    <w:rsid w:val="00224EC2"/>
    <w:rsid w:val="002251CD"/>
    <w:rsid w:val="0022551D"/>
    <w:rsid w:val="00225535"/>
    <w:rsid w:val="00225747"/>
    <w:rsid w:val="00225803"/>
    <w:rsid w:val="0022582E"/>
    <w:rsid w:val="0022596B"/>
    <w:rsid w:val="00225B60"/>
    <w:rsid w:val="00225C72"/>
    <w:rsid w:val="00226076"/>
    <w:rsid w:val="002268B8"/>
    <w:rsid w:val="00226DB4"/>
    <w:rsid w:val="002271A8"/>
    <w:rsid w:val="002271D1"/>
    <w:rsid w:val="0022724E"/>
    <w:rsid w:val="0022730B"/>
    <w:rsid w:val="002278D8"/>
    <w:rsid w:val="00227A40"/>
    <w:rsid w:val="00227C4D"/>
    <w:rsid w:val="00227C66"/>
    <w:rsid w:val="00227F22"/>
    <w:rsid w:val="00230054"/>
    <w:rsid w:val="002304E1"/>
    <w:rsid w:val="002306B4"/>
    <w:rsid w:val="00231231"/>
    <w:rsid w:val="0023138D"/>
    <w:rsid w:val="00231897"/>
    <w:rsid w:val="002318DF"/>
    <w:rsid w:val="00231912"/>
    <w:rsid w:val="00231CAC"/>
    <w:rsid w:val="00231FC2"/>
    <w:rsid w:val="0023205F"/>
    <w:rsid w:val="002321FC"/>
    <w:rsid w:val="00232507"/>
    <w:rsid w:val="00232594"/>
    <w:rsid w:val="00232A05"/>
    <w:rsid w:val="00232FB6"/>
    <w:rsid w:val="00232FDC"/>
    <w:rsid w:val="0023314E"/>
    <w:rsid w:val="002338FB"/>
    <w:rsid w:val="00233961"/>
    <w:rsid w:val="00233D43"/>
    <w:rsid w:val="00233E56"/>
    <w:rsid w:val="00234A0D"/>
    <w:rsid w:val="00234B88"/>
    <w:rsid w:val="00235510"/>
    <w:rsid w:val="00235904"/>
    <w:rsid w:val="00235A83"/>
    <w:rsid w:val="0023650E"/>
    <w:rsid w:val="0023745E"/>
    <w:rsid w:val="00237848"/>
    <w:rsid w:val="00237C5D"/>
    <w:rsid w:val="00240179"/>
    <w:rsid w:val="00240196"/>
    <w:rsid w:val="00240402"/>
    <w:rsid w:val="00240590"/>
    <w:rsid w:val="00240900"/>
    <w:rsid w:val="00240D6F"/>
    <w:rsid w:val="00241720"/>
    <w:rsid w:val="002417C2"/>
    <w:rsid w:val="00241903"/>
    <w:rsid w:val="002420DE"/>
    <w:rsid w:val="00242338"/>
    <w:rsid w:val="002423C0"/>
    <w:rsid w:val="00242B49"/>
    <w:rsid w:val="00242C5E"/>
    <w:rsid w:val="00242CBA"/>
    <w:rsid w:val="00242CC7"/>
    <w:rsid w:val="00242D0F"/>
    <w:rsid w:val="00242DA3"/>
    <w:rsid w:val="00242E08"/>
    <w:rsid w:val="00243052"/>
    <w:rsid w:val="002439A8"/>
    <w:rsid w:val="00243FD5"/>
    <w:rsid w:val="00244003"/>
    <w:rsid w:val="002443A9"/>
    <w:rsid w:val="00244432"/>
    <w:rsid w:val="00244611"/>
    <w:rsid w:val="00244B70"/>
    <w:rsid w:val="00244D2E"/>
    <w:rsid w:val="00244D57"/>
    <w:rsid w:val="00244DE7"/>
    <w:rsid w:val="0024519B"/>
    <w:rsid w:val="002456D1"/>
    <w:rsid w:val="00245CFE"/>
    <w:rsid w:val="0024607D"/>
    <w:rsid w:val="002461CC"/>
    <w:rsid w:val="00246A44"/>
    <w:rsid w:val="00246D16"/>
    <w:rsid w:val="00246E8E"/>
    <w:rsid w:val="00247921"/>
    <w:rsid w:val="002503F7"/>
    <w:rsid w:val="00250B33"/>
    <w:rsid w:val="00250C9E"/>
    <w:rsid w:val="00250EAB"/>
    <w:rsid w:val="00251104"/>
    <w:rsid w:val="00251829"/>
    <w:rsid w:val="00251AD1"/>
    <w:rsid w:val="00251B56"/>
    <w:rsid w:val="00251DFB"/>
    <w:rsid w:val="00251E1D"/>
    <w:rsid w:val="00251EA1"/>
    <w:rsid w:val="002520D0"/>
    <w:rsid w:val="002527E7"/>
    <w:rsid w:val="00252A4E"/>
    <w:rsid w:val="002537D2"/>
    <w:rsid w:val="002537DD"/>
    <w:rsid w:val="00253F6B"/>
    <w:rsid w:val="002542AF"/>
    <w:rsid w:val="00254792"/>
    <w:rsid w:val="00254D9B"/>
    <w:rsid w:val="00254DDC"/>
    <w:rsid w:val="00254EAF"/>
    <w:rsid w:val="00254F2B"/>
    <w:rsid w:val="00255909"/>
    <w:rsid w:val="00255985"/>
    <w:rsid w:val="002563CE"/>
    <w:rsid w:val="00256C92"/>
    <w:rsid w:val="00256D86"/>
    <w:rsid w:val="0025757B"/>
    <w:rsid w:val="002577C7"/>
    <w:rsid w:val="002579B9"/>
    <w:rsid w:val="00257B48"/>
    <w:rsid w:val="00257EBB"/>
    <w:rsid w:val="002604B9"/>
    <w:rsid w:val="002605E5"/>
    <w:rsid w:val="002607F7"/>
    <w:rsid w:val="00260A42"/>
    <w:rsid w:val="0026102B"/>
    <w:rsid w:val="002612BB"/>
    <w:rsid w:val="00261773"/>
    <w:rsid w:val="0026189F"/>
    <w:rsid w:val="00261CA0"/>
    <w:rsid w:val="00262824"/>
    <w:rsid w:val="002628C8"/>
    <w:rsid w:val="00262A03"/>
    <w:rsid w:val="00262A4C"/>
    <w:rsid w:val="00262EB2"/>
    <w:rsid w:val="002631B4"/>
    <w:rsid w:val="002635C1"/>
    <w:rsid w:val="00263D79"/>
    <w:rsid w:val="00263EDE"/>
    <w:rsid w:val="00264AD9"/>
    <w:rsid w:val="00264C30"/>
    <w:rsid w:val="00264FB1"/>
    <w:rsid w:val="0026511E"/>
    <w:rsid w:val="002653ED"/>
    <w:rsid w:val="00265404"/>
    <w:rsid w:val="00265468"/>
    <w:rsid w:val="002658A4"/>
    <w:rsid w:val="0026590F"/>
    <w:rsid w:val="00265D52"/>
    <w:rsid w:val="00265DC2"/>
    <w:rsid w:val="00266364"/>
    <w:rsid w:val="0026648B"/>
    <w:rsid w:val="00266DE9"/>
    <w:rsid w:val="00266F03"/>
    <w:rsid w:val="002673B6"/>
    <w:rsid w:val="002673EC"/>
    <w:rsid w:val="0026741F"/>
    <w:rsid w:val="0026749D"/>
    <w:rsid w:val="00267C43"/>
    <w:rsid w:val="0027036E"/>
    <w:rsid w:val="002707DD"/>
    <w:rsid w:val="00270977"/>
    <w:rsid w:val="00270A16"/>
    <w:rsid w:val="002715AF"/>
    <w:rsid w:val="0027166D"/>
    <w:rsid w:val="00271EF0"/>
    <w:rsid w:val="00271FE0"/>
    <w:rsid w:val="002721E9"/>
    <w:rsid w:val="0027223C"/>
    <w:rsid w:val="002722EC"/>
    <w:rsid w:val="00272656"/>
    <w:rsid w:val="0027279E"/>
    <w:rsid w:val="00272818"/>
    <w:rsid w:val="0027294F"/>
    <w:rsid w:val="002738BA"/>
    <w:rsid w:val="00273902"/>
    <w:rsid w:val="00273D31"/>
    <w:rsid w:val="00273D9F"/>
    <w:rsid w:val="00274718"/>
    <w:rsid w:val="00274AD6"/>
    <w:rsid w:val="00274F75"/>
    <w:rsid w:val="00274FCB"/>
    <w:rsid w:val="002750EB"/>
    <w:rsid w:val="00275164"/>
    <w:rsid w:val="00275337"/>
    <w:rsid w:val="002756CA"/>
    <w:rsid w:val="00275794"/>
    <w:rsid w:val="00275FDF"/>
    <w:rsid w:val="002762AB"/>
    <w:rsid w:val="002764E0"/>
    <w:rsid w:val="002768A2"/>
    <w:rsid w:val="00276ED2"/>
    <w:rsid w:val="0027748A"/>
    <w:rsid w:val="0027779D"/>
    <w:rsid w:val="0027796C"/>
    <w:rsid w:val="00277A65"/>
    <w:rsid w:val="00277EB9"/>
    <w:rsid w:val="00280306"/>
    <w:rsid w:val="00280FA0"/>
    <w:rsid w:val="002815EE"/>
    <w:rsid w:val="00281711"/>
    <w:rsid w:val="00281948"/>
    <w:rsid w:val="00281A38"/>
    <w:rsid w:val="00281D13"/>
    <w:rsid w:val="0028223F"/>
    <w:rsid w:val="0028237A"/>
    <w:rsid w:val="00282672"/>
    <w:rsid w:val="00282B0A"/>
    <w:rsid w:val="00282D92"/>
    <w:rsid w:val="0028307F"/>
    <w:rsid w:val="002831B0"/>
    <w:rsid w:val="002833CE"/>
    <w:rsid w:val="00283416"/>
    <w:rsid w:val="002835C2"/>
    <w:rsid w:val="002836DA"/>
    <w:rsid w:val="002839C2"/>
    <w:rsid w:val="00283BD5"/>
    <w:rsid w:val="00283D24"/>
    <w:rsid w:val="00283FD3"/>
    <w:rsid w:val="00284817"/>
    <w:rsid w:val="00284973"/>
    <w:rsid w:val="00284A7B"/>
    <w:rsid w:val="00284C2F"/>
    <w:rsid w:val="00285011"/>
    <w:rsid w:val="00285668"/>
    <w:rsid w:val="0028595C"/>
    <w:rsid w:val="00285990"/>
    <w:rsid w:val="00285BDC"/>
    <w:rsid w:val="002860F5"/>
    <w:rsid w:val="00286A05"/>
    <w:rsid w:val="00286A90"/>
    <w:rsid w:val="00286BB9"/>
    <w:rsid w:val="00287765"/>
    <w:rsid w:val="0028780E"/>
    <w:rsid w:val="00287A1F"/>
    <w:rsid w:val="002900F5"/>
    <w:rsid w:val="00290872"/>
    <w:rsid w:val="00290CA8"/>
    <w:rsid w:val="00290D05"/>
    <w:rsid w:val="002910D4"/>
    <w:rsid w:val="00291272"/>
    <w:rsid w:val="0029151C"/>
    <w:rsid w:val="00291785"/>
    <w:rsid w:val="00291829"/>
    <w:rsid w:val="00291C7A"/>
    <w:rsid w:val="00292030"/>
    <w:rsid w:val="002920DE"/>
    <w:rsid w:val="00292181"/>
    <w:rsid w:val="00292580"/>
    <w:rsid w:val="00293529"/>
    <w:rsid w:val="0029368F"/>
    <w:rsid w:val="00293748"/>
    <w:rsid w:val="00293901"/>
    <w:rsid w:val="00293E2D"/>
    <w:rsid w:val="00294135"/>
    <w:rsid w:val="00294786"/>
    <w:rsid w:val="00294ACD"/>
    <w:rsid w:val="00294AFB"/>
    <w:rsid w:val="00294C6C"/>
    <w:rsid w:val="002958C0"/>
    <w:rsid w:val="00295F50"/>
    <w:rsid w:val="00295FDC"/>
    <w:rsid w:val="002962BC"/>
    <w:rsid w:val="00296A57"/>
    <w:rsid w:val="00296AAE"/>
    <w:rsid w:val="00296BED"/>
    <w:rsid w:val="002973A6"/>
    <w:rsid w:val="002976EF"/>
    <w:rsid w:val="00297AF7"/>
    <w:rsid w:val="00297C99"/>
    <w:rsid w:val="00297CE9"/>
    <w:rsid w:val="002A0A2C"/>
    <w:rsid w:val="002A13B7"/>
    <w:rsid w:val="002A1424"/>
    <w:rsid w:val="002A14FC"/>
    <w:rsid w:val="002A1957"/>
    <w:rsid w:val="002A1A03"/>
    <w:rsid w:val="002A1CFF"/>
    <w:rsid w:val="002A1D07"/>
    <w:rsid w:val="002A1DED"/>
    <w:rsid w:val="002A1E78"/>
    <w:rsid w:val="002A2C12"/>
    <w:rsid w:val="002A3738"/>
    <w:rsid w:val="002A3C1A"/>
    <w:rsid w:val="002A3D0B"/>
    <w:rsid w:val="002A405E"/>
    <w:rsid w:val="002A467D"/>
    <w:rsid w:val="002A4839"/>
    <w:rsid w:val="002A5561"/>
    <w:rsid w:val="002A560D"/>
    <w:rsid w:val="002A5913"/>
    <w:rsid w:val="002A61BC"/>
    <w:rsid w:val="002A62BC"/>
    <w:rsid w:val="002A63EE"/>
    <w:rsid w:val="002A68E2"/>
    <w:rsid w:val="002A6CA3"/>
    <w:rsid w:val="002A705E"/>
    <w:rsid w:val="002A7381"/>
    <w:rsid w:val="002A7FCC"/>
    <w:rsid w:val="002B0351"/>
    <w:rsid w:val="002B03D7"/>
    <w:rsid w:val="002B0BAF"/>
    <w:rsid w:val="002B0E03"/>
    <w:rsid w:val="002B1182"/>
    <w:rsid w:val="002B14D1"/>
    <w:rsid w:val="002B1559"/>
    <w:rsid w:val="002B1A01"/>
    <w:rsid w:val="002B1A4B"/>
    <w:rsid w:val="002B27E6"/>
    <w:rsid w:val="002B2A3D"/>
    <w:rsid w:val="002B2B40"/>
    <w:rsid w:val="002B2F51"/>
    <w:rsid w:val="002B30F4"/>
    <w:rsid w:val="002B3203"/>
    <w:rsid w:val="002B321F"/>
    <w:rsid w:val="002B3324"/>
    <w:rsid w:val="002B3FF5"/>
    <w:rsid w:val="002B4111"/>
    <w:rsid w:val="002B43B3"/>
    <w:rsid w:val="002B441A"/>
    <w:rsid w:val="002B4584"/>
    <w:rsid w:val="002B48BF"/>
    <w:rsid w:val="002B50F2"/>
    <w:rsid w:val="002B566E"/>
    <w:rsid w:val="002B57A9"/>
    <w:rsid w:val="002B5844"/>
    <w:rsid w:val="002B5CFC"/>
    <w:rsid w:val="002B602A"/>
    <w:rsid w:val="002B63F6"/>
    <w:rsid w:val="002B6639"/>
    <w:rsid w:val="002B670B"/>
    <w:rsid w:val="002B6722"/>
    <w:rsid w:val="002B70AB"/>
    <w:rsid w:val="002B7288"/>
    <w:rsid w:val="002B73EA"/>
    <w:rsid w:val="002B75DD"/>
    <w:rsid w:val="002B7752"/>
    <w:rsid w:val="002C01F4"/>
    <w:rsid w:val="002C0598"/>
    <w:rsid w:val="002C0599"/>
    <w:rsid w:val="002C0C36"/>
    <w:rsid w:val="002C0CA7"/>
    <w:rsid w:val="002C0D88"/>
    <w:rsid w:val="002C0F4C"/>
    <w:rsid w:val="002C19D2"/>
    <w:rsid w:val="002C1AE3"/>
    <w:rsid w:val="002C1B08"/>
    <w:rsid w:val="002C1DDA"/>
    <w:rsid w:val="002C1E54"/>
    <w:rsid w:val="002C1EDC"/>
    <w:rsid w:val="002C1F4D"/>
    <w:rsid w:val="002C2739"/>
    <w:rsid w:val="002C32A9"/>
    <w:rsid w:val="002C3576"/>
    <w:rsid w:val="002C36A2"/>
    <w:rsid w:val="002C38AA"/>
    <w:rsid w:val="002C3B0C"/>
    <w:rsid w:val="002C3CC3"/>
    <w:rsid w:val="002C3DE6"/>
    <w:rsid w:val="002C3EC7"/>
    <w:rsid w:val="002C45FD"/>
    <w:rsid w:val="002C4659"/>
    <w:rsid w:val="002C4FDF"/>
    <w:rsid w:val="002C5D86"/>
    <w:rsid w:val="002C6836"/>
    <w:rsid w:val="002C6947"/>
    <w:rsid w:val="002C6F2D"/>
    <w:rsid w:val="002C73D3"/>
    <w:rsid w:val="002C7468"/>
    <w:rsid w:val="002C774C"/>
    <w:rsid w:val="002C779B"/>
    <w:rsid w:val="002D0142"/>
    <w:rsid w:val="002D059F"/>
    <w:rsid w:val="002D05E5"/>
    <w:rsid w:val="002D060C"/>
    <w:rsid w:val="002D0DC6"/>
    <w:rsid w:val="002D0EDA"/>
    <w:rsid w:val="002D150C"/>
    <w:rsid w:val="002D1EBF"/>
    <w:rsid w:val="002D2250"/>
    <w:rsid w:val="002D2DF6"/>
    <w:rsid w:val="002D2F72"/>
    <w:rsid w:val="002D32D6"/>
    <w:rsid w:val="002D33A4"/>
    <w:rsid w:val="002D35D9"/>
    <w:rsid w:val="002D3D9A"/>
    <w:rsid w:val="002D4219"/>
    <w:rsid w:val="002D47DE"/>
    <w:rsid w:val="002D4E4C"/>
    <w:rsid w:val="002D5303"/>
    <w:rsid w:val="002D5538"/>
    <w:rsid w:val="002D55BC"/>
    <w:rsid w:val="002D5BB1"/>
    <w:rsid w:val="002D5FC8"/>
    <w:rsid w:val="002D6160"/>
    <w:rsid w:val="002D634E"/>
    <w:rsid w:val="002D662D"/>
    <w:rsid w:val="002D6663"/>
    <w:rsid w:val="002D6A98"/>
    <w:rsid w:val="002D6B25"/>
    <w:rsid w:val="002D6B3A"/>
    <w:rsid w:val="002D6D37"/>
    <w:rsid w:val="002D7253"/>
    <w:rsid w:val="002D7320"/>
    <w:rsid w:val="002D769D"/>
    <w:rsid w:val="002D7B7C"/>
    <w:rsid w:val="002E00E9"/>
    <w:rsid w:val="002E065D"/>
    <w:rsid w:val="002E0938"/>
    <w:rsid w:val="002E1587"/>
    <w:rsid w:val="002E164A"/>
    <w:rsid w:val="002E1E84"/>
    <w:rsid w:val="002E1F84"/>
    <w:rsid w:val="002E2BFB"/>
    <w:rsid w:val="002E3420"/>
    <w:rsid w:val="002E38AE"/>
    <w:rsid w:val="002E3918"/>
    <w:rsid w:val="002E3DDB"/>
    <w:rsid w:val="002E3E3D"/>
    <w:rsid w:val="002E44C3"/>
    <w:rsid w:val="002E44EC"/>
    <w:rsid w:val="002E5341"/>
    <w:rsid w:val="002E53C6"/>
    <w:rsid w:val="002E5D51"/>
    <w:rsid w:val="002E6157"/>
    <w:rsid w:val="002E63F7"/>
    <w:rsid w:val="002E6641"/>
    <w:rsid w:val="002E6893"/>
    <w:rsid w:val="002E6946"/>
    <w:rsid w:val="002E6A65"/>
    <w:rsid w:val="002E6FCF"/>
    <w:rsid w:val="002E723B"/>
    <w:rsid w:val="002E7C3A"/>
    <w:rsid w:val="002E7CE1"/>
    <w:rsid w:val="002F0086"/>
    <w:rsid w:val="002F0150"/>
    <w:rsid w:val="002F093E"/>
    <w:rsid w:val="002F0AA6"/>
    <w:rsid w:val="002F0D01"/>
    <w:rsid w:val="002F10DB"/>
    <w:rsid w:val="002F1179"/>
    <w:rsid w:val="002F12F1"/>
    <w:rsid w:val="002F14CB"/>
    <w:rsid w:val="002F18D6"/>
    <w:rsid w:val="002F18EE"/>
    <w:rsid w:val="002F1AB0"/>
    <w:rsid w:val="002F1AF2"/>
    <w:rsid w:val="002F1FE9"/>
    <w:rsid w:val="002F229C"/>
    <w:rsid w:val="002F2BB0"/>
    <w:rsid w:val="002F2CCA"/>
    <w:rsid w:val="002F2E54"/>
    <w:rsid w:val="002F3400"/>
    <w:rsid w:val="002F3557"/>
    <w:rsid w:val="002F35CB"/>
    <w:rsid w:val="002F3A4D"/>
    <w:rsid w:val="002F3D37"/>
    <w:rsid w:val="002F3DCC"/>
    <w:rsid w:val="002F3F95"/>
    <w:rsid w:val="002F43D1"/>
    <w:rsid w:val="002F43FE"/>
    <w:rsid w:val="002F4709"/>
    <w:rsid w:val="002F4BAF"/>
    <w:rsid w:val="002F4ECD"/>
    <w:rsid w:val="002F53CD"/>
    <w:rsid w:val="002F5BDA"/>
    <w:rsid w:val="002F5D20"/>
    <w:rsid w:val="002F5EC4"/>
    <w:rsid w:val="002F5F1D"/>
    <w:rsid w:val="002F6043"/>
    <w:rsid w:val="002F6064"/>
    <w:rsid w:val="002F6AE3"/>
    <w:rsid w:val="002F6E1E"/>
    <w:rsid w:val="002F7781"/>
    <w:rsid w:val="002F7CBA"/>
    <w:rsid w:val="002F7E8F"/>
    <w:rsid w:val="002F7F6C"/>
    <w:rsid w:val="00300242"/>
    <w:rsid w:val="003006C4"/>
    <w:rsid w:val="0030115D"/>
    <w:rsid w:val="003014B8"/>
    <w:rsid w:val="0030206B"/>
    <w:rsid w:val="00302429"/>
    <w:rsid w:val="0030298F"/>
    <w:rsid w:val="00302B94"/>
    <w:rsid w:val="003037AB"/>
    <w:rsid w:val="003037CD"/>
    <w:rsid w:val="00303CE2"/>
    <w:rsid w:val="00303FBD"/>
    <w:rsid w:val="00304112"/>
    <w:rsid w:val="0030495B"/>
    <w:rsid w:val="00304E7F"/>
    <w:rsid w:val="0030558C"/>
    <w:rsid w:val="00305595"/>
    <w:rsid w:val="003057FB"/>
    <w:rsid w:val="003059C7"/>
    <w:rsid w:val="00305C7A"/>
    <w:rsid w:val="00305F0E"/>
    <w:rsid w:val="00305FDC"/>
    <w:rsid w:val="0030641A"/>
    <w:rsid w:val="003064E3"/>
    <w:rsid w:val="00306E62"/>
    <w:rsid w:val="00307475"/>
    <w:rsid w:val="0030783C"/>
    <w:rsid w:val="003078BF"/>
    <w:rsid w:val="00307933"/>
    <w:rsid w:val="003106A4"/>
    <w:rsid w:val="003109B7"/>
    <w:rsid w:val="00310BDF"/>
    <w:rsid w:val="00310F54"/>
    <w:rsid w:val="0031107E"/>
    <w:rsid w:val="003114A3"/>
    <w:rsid w:val="00311859"/>
    <w:rsid w:val="003120F2"/>
    <w:rsid w:val="003123F0"/>
    <w:rsid w:val="0031276C"/>
    <w:rsid w:val="003130E5"/>
    <w:rsid w:val="003131A7"/>
    <w:rsid w:val="003137EC"/>
    <w:rsid w:val="00313B9D"/>
    <w:rsid w:val="0031422C"/>
    <w:rsid w:val="003150D5"/>
    <w:rsid w:val="00315198"/>
    <w:rsid w:val="003154D3"/>
    <w:rsid w:val="00315A5D"/>
    <w:rsid w:val="00315D96"/>
    <w:rsid w:val="00316B40"/>
    <w:rsid w:val="00316F41"/>
    <w:rsid w:val="00316F42"/>
    <w:rsid w:val="00316FD8"/>
    <w:rsid w:val="003171AB"/>
    <w:rsid w:val="003177DF"/>
    <w:rsid w:val="003178CC"/>
    <w:rsid w:val="0031797E"/>
    <w:rsid w:val="00317B35"/>
    <w:rsid w:val="00317BD9"/>
    <w:rsid w:val="00317C5C"/>
    <w:rsid w:val="00317D86"/>
    <w:rsid w:val="00317EC7"/>
    <w:rsid w:val="003202BF"/>
    <w:rsid w:val="003203D9"/>
    <w:rsid w:val="0032133D"/>
    <w:rsid w:val="00321FAC"/>
    <w:rsid w:val="003221DA"/>
    <w:rsid w:val="00322352"/>
    <w:rsid w:val="0032278D"/>
    <w:rsid w:val="00322ACC"/>
    <w:rsid w:val="00322C57"/>
    <w:rsid w:val="00323192"/>
    <w:rsid w:val="00323AD6"/>
    <w:rsid w:val="00323AE6"/>
    <w:rsid w:val="00324CE7"/>
    <w:rsid w:val="00324ECC"/>
    <w:rsid w:val="00325107"/>
    <w:rsid w:val="00325791"/>
    <w:rsid w:val="00325C50"/>
    <w:rsid w:val="00325CCF"/>
    <w:rsid w:val="003261BB"/>
    <w:rsid w:val="0032628E"/>
    <w:rsid w:val="00326C1F"/>
    <w:rsid w:val="00326DCC"/>
    <w:rsid w:val="0032704D"/>
    <w:rsid w:val="00327205"/>
    <w:rsid w:val="00327316"/>
    <w:rsid w:val="0033000E"/>
    <w:rsid w:val="003308FF"/>
    <w:rsid w:val="00330E9A"/>
    <w:rsid w:val="00330EDB"/>
    <w:rsid w:val="0033129D"/>
    <w:rsid w:val="0033185C"/>
    <w:rsid w:val="00331A18"/>
    <w:rsid w:val="00331ACF"/>
    <w:rsid w:val="00331B99"/>
    <w:rsid w:val="00331D8B"/>
    <w:rsid w:val="00332500"/>
    <w:rsid w:val="00332B39"/>
    <w:rsid w:val="00332CCF"/>
    <w:rsid w:val="0033329B"/>
    <w:rsid w:val="003332FB"/>
    <w:rsid w:val="00333395"/>
    <w:rsid w:val="0033369A"/>
    <w:rsid w:val="0033434C"/>
    <w:rsid w:val="00334E6C"/>
    <w:rsid w:val="003354E6"/>
    <w:rsid w:val="003357CE"/>
    <w:rsid w:val="003358FD"/>
    <w:rsid w:val="00335B6A"/>
    <w:rsid w:val="00335D38"/>
    <w:rsid w:val="00336034"/>
    <w:rsid w:val="00336CBF"/>
    <w:rsid w:val="00336F1B"/>
    <w:rsid w:val="00336F63"/>
    <w:rsid w:val="00337E56"/>
    <w:rsid w:val="00340354"/>
    <w:rsid w:val="0034071B"/>
    <w:rsid w:val="00340A93"/>
    <w:rsid w:val="0034102D"/>
    <w:rsid w:val="003418A3"/>
    <w:rsid w:val="00342042"/>
    <w:rsid w:val="00342080"/>
    <w:rsid w:val="0034239A"/>
    <w:rsid w:val="0034262F"/>
    <w:rsid w:val="00343D47"/>
    <w:rsid w:val="003440F4"/>
    <w:rsid w:val="0034439B"/>
    <w:rsid w:val="00344668"/>
    <w:rsid w:val="00344704"/>
    <w:rsid w:val="003448C3"/>
    <w:rsid w:val="003454F1"/>
    <w:rsid w:val="00345C04"/>
    <w:rsid w:val="00346000"/>
    <w:rsid w:val="003479C4"/>
    <w:rsid w:val="00347ED5"/>
    <w:rsid w:val="00350024"/>
    <w:rsid w:val="003504A9"/>
    <w:rsid w:val="00350BE9"/>
    <w:rsid w:val="00350CAC"/>
    <w:rsid w:val="00351173"/>
    <w:rsid w:val="00351420"/>
    <w:rsid w:val="00351804"/>
    <w:rsid w:val="00351983"/>
    <w:rsid w:val="00351F9B"/>
    <w:rsid w:val="00352179"/>
    <w:rsid w:val="003528DC"/>
    <w:rsid w:val="003528EC"/>
    <w:rsid w:val="00352906"/>
    <w:rsid w:val="00352F85"/>
    <w:rsid w:val="00353268"/>
    <w:rsid w:val="00353C14"/>
    <w:rsid w:val="00353E59"/>
    <w:rsid w:val="00354168"/>
    <w:rsid w:val="00354683"/>
    <w:rsid w:val="003549AA"/>
    <w:rsid w:val="00354E63"/>
    <w:rsid w:val="0035548D"/>
    <w:rsid w:val="003556A6"/>
    <w:rsid w:val="003557C4"/>
    <w:rsid w:val="003563B0"/>
    <w:rsid w:val="00356916"/>
    <w:rsid w:val="003569C2"/>
    <w:rsid w:val="003569CF"/>
    <w:rsid w:val="00356C85"/>
    <w:rsid w:val="00356CC1"/>
    <w:rsid w:val="00356E2B"/>
    <w:rsid w:val="00357404"/>
    <w:rsid w:val="003575D6"/>
    <w:rsid w:val="00357769"/>
    <w:rsid w:val="00357B1C"/>
    <w:rsid w:val="00360174"/>
    <w:rsid w:val="00360D01"/>
    <w:rsid w:val="00360D1E"/>
    <w:rsid w:val="00360FF5"/>
    <w:rsid w:val="00361004"/>
    <w:rsid w:val="0036104D"/>
    <w:rsid w:val="003614A4"/>
    <w:rsid w:val="00361EF8"/>
    <w:rsid w:val="0036223C"/>
    <w:rsid w:val="003628F7"/>
    <w:rsid w:val="003629EA"/>
    <w:rsid w:val="00362B85"/>
    <w:rsid w:val="00362C09"/>
    <w:rsid w:val="00362F34"/>
    <w:rsid w:val="00362F73"/>
    <w:rsid w:val="00363204"/>
    <w:rsid w:val="00363B9A"/>
    <w:rsid w:val="00363BC0"/>
    <w:rsid w:val="003641A7"/>
    <w:rsid w:val="00364938"/>
    <w:rsid w:val="00364B9B"/>
    <w:rsid w:val="0036501F"/>
    <w:rsid w:val="0036516C"/>
    <w:rsid w:val="003651FE"/>
    <w:rsid w:val="003653BB"/>
    <w:rsid w:val="003654B4"/>
    <w:rsid w:val="0036589A"/>
    <w:rsid w:val="00365C20"/>
    <w:rsid w:val="00366697"/>
    <w:rsid w:val="003669E6"/>
    <w:rsid w:val="00366B91"/>
    <w:rsid w:val="00366C47"/>
    <w:rsid w:val="0036716D"/>
    <w:rsid w:val="003673DE"/>
    <w:rsid w:val="00367727"/>
    <w:rsid w:val="00367CD5"/>
    <w:rsid w:val="00367FA0"/>
    <w:rsid w:val="003700F7"/>
    <w:rsid w:val="003705BB"/>
    <w:rsid w:val="00370DC2"/>
    <w:rsid w:val="00370DFB"/>
    <w:rsid w:val="00370E44"/>
    <w:rsid w:val="0037120B"/>
    <w:rsid w:val="003717C7"/>
    <w:rsid w:val="00371B3D"/>
    <w:rsid w:val="0037256E"/>
    <w:rsid w:val="003726E6"/>
    <w:rsid w:val="003728AC"/>
    <w:rsid w:val="003729A0"/>
    <w:rsid w:val="00372ADB"/>
    <w:rsid w:val="00372FE2"/>
    <w:rsid w:val="0037307B"/>
    <w:rsid w:val="00373095"/>
    <w:rsid w:val="0037322D"/>
    <w:rsid w:val="00373328"/>
    <w:rsid w:val="003734B5"/>
    <w:rsid w:val="00373D20"/>
    <w:rsid w:val="00373F40"/>
    <w:rsid w:val="00374B4E"/>
    <w:rsid w:val="00374E02"/>
    <w:rsid w:val="00375162"/>
    <w:rsid w:val="003755F0"/>
    <w:rsid w:val="0037593E"/>
    <w:rsid w:val="00375DEB"/>
    <w:rsid w:val="00376063"/>
    <w:rsid w:val="00376584"/>
    <w:rsid w:val="00376A2E"/>
    <w:rsid w:val="00377004"/>
    <w:rsid w:val="00377088"/>
    <w:rsid w:val="00377178"/>
    <w:rsid w:val="0037718D"/>
    <w:rsid w:val="00377F59"/>
    <w:rsid w:val="00380219"/>
    <w:rsid w:val="003806CB"/>
    <w:rsid w:val="00381124"/>
    <w:rsid w:val="0038152A"/>
    <w:rsid w:val="00381BB0"/>
    <w:rsid w:val="00381FCE"/>
    <w:rsid w:val="003820BB"/>
    <w:rsid w:val="0038255C"/>
    <w:rsid w:val="00382725"/>
    <w:rsid w:val="003827AF"/>
    <w:rsid w:val="003829CA"/>
    <w:rsid w:val="00382B67"/>
    <w:rsid w:val="00382F93"/>
    <w:rsid w:val="0038347E"/>
    <w:rsid w:val="003838F0"/>
    <w:rsid w:val="00384043"/>
    <w:rsid w:val="00384469"/>
    <w:rsid w:val="0038446A"/>
    <w:rsid w:val="00384849"/>
    <w:rsid w:val="00384D59"/>
    <w:rsid w:val="00384FCC"/>
    <w:rsid w:val="003856F6"/>
    <w:rsid w:val="00385B8B"/>
    <w:rsid w:val="00385F12"/>
    <w:rsid w:val="003861B6"/>
    <w:rsid w:val="003862DC"/>
    <w:rsid w:val="00386805"/>
    <w:rsid w:val="0038684E"/>
    <w:rsid w:val="00386C5E"/>
    <w:rsid w:val="00386D95"/>
    <w:rsid w:val="00386EAC"/>
    <w:rsid w:val="0038748D"/>
    <w:rsid w:val="003875CA"/>
    <w:rsid w:val="00387C41"/>
    <w:rsid w:val="00387FB1"/>
    <w:rsid w:val="003901CF"/>
    <w:rsid w:val="0039021C"/>
    <w:rsid w:val="003905E7"/>
    <w:rsid w:val="00390715"/>
    <w:rsid w:val="00391645"/>
    <w:rsid w:val="00391716"/>
    <w:rsid w:val="0039173C"/>
    <w:rsid w:val="0039195D"/>
    <w:rsid w:val="00392479"/>
    <w:rsid w:val="0039288D"/>
    <w:rsid w:val="00392C9D"/>
    <w:rsid w:val="00392D09"/>
    <w:rsid w:val="00392D8E"/>
    <w:rsid w:val="003947C1"/>
    <w:rsid w:val="00394CE8"/>
    <w:rsid w:val="00394DD9"/>
    <w:rsid w:val="0039545E"/>
    <w:rsid w:val="003954AE"/>
    <w:rsid w:val="00395898"/>
    <w:rsid w:val="0039601D"/>
    <w:rsid w:val="003960C0"/>
    <w:rsid w:val="0039620F"/>
    <w:rsid w:val="003964FB"/>
    <w:rsid w:val="003967EC"/>
    <w:rsid w:val="0039681D"/>
    <w:rsid w:val="00396AD3"/>
    <w:rsid w:val="00396DFA"/>
    <w:rsid w:val="00396E0C"/>
    <w:rsid w:val="00397D59"/>
    <w:rsid w:val="00397E6C"/>
    <w:rsid w:val="003A0322"/>
    <w:rsid w:val="003A03D4"/>
    <w:rsid w:val="003A0729"/>
    <w:rsid w:val="003A079E"/>
    <w:rsid w:val="003A0A2A"/>
    <w:rsid w:val="003A0C5A"/>
    <w:rsid w:val="003A14FE"/>
    <w:rsid w:val="003A1962"/>
    <w:rsid w:val="003A1B6E"/>
    <w:rsid w:val="003A24B0"/>
    <w:rsid w:val="003A26A2"/>
    <w:rsid w:val="003A277F"/>
    <w:rsid w:val="003A27E3"/>
    <w:rsid w:val="003A2B7E"/>
    <w:rsid w:val="003A3192"/>
    <w:rsid w:val="003A31FD"/>
    <w:rsid w:val="003A3556"/>
    <w:rsid w:val="003A3968"/>
    <w:rsid w:val="003A3D82"/>
    <w:rsid w:val="003A3FA8"/>
    <w:rsid w:val="003A4088"/>
    <w:rsid w:val="003A5052"/>
    <w:rsid w:val="003A51AB"/>
    <w:rsid w:val="003A5A11"/>
    <w:rsid w:val="003A6501"/>
    <w:rsid w:val="003A6828"/>
    <w:rsid w:val="003A689D"/>
    <w:rsid w:val="003A68BD"/>
    <w:rsid w:val="003A6A8D"/>
    <w:rsid w:val="003A6C7B"/>
    <w:rsid w:val="003A7EEE"/>
    <w:rsid w:val="003A7F0D"/>
    <w:rsid w:val="003B0A21"/>
    <w:rsid w:val="003B1284"/>
    <w:rsid w:val="003B14F8"/>
    <w:rsid w:val="003B1B2D"/>
    <w:rsid w:val="003B1F81"/>
    <w:rsid w:val="003B2C66"/>
    <w:rsid w:val="003B2CD7"/>
    <w:rsid w:val="003B2F2C"/>
    <w:rsid w:val="003B2F8E"/>
    <w:rsid w:val="003B3207"/>
    <w:rsid w:val="003B416A"/>
    <w:rsid w:val="003B41FC"/>
    <w:rsid w:val="003B4917"/>
    <w:rsid w:val="003B5037"/>
    <w:rsid w:val="003B5326"/>
    <w:rsid w:val="003B6009"/>
    <w:rsid w:val="003B604F"/>
    <w:rsid w:val="003B621D"/>
    <w:rsid w:val="003B68E4"/>
    <w:rsid w:val="003B692D"/>
    <w:rsid w:val="003B6DC6"/>
    <w:rsid w:val="003B7023"/>
    <w:rsid w:val="003B70A6"/>
    <w:rsid w:val="003B7192"/>
    <w:rsid w:val="003B73DB"/>
    <w:rsid w:val="003B755E"/>
    <w:rsid w:val="003B783F"/>
    <w:rsid w:val="003B78DE"/>
    <w:rsid w:val="003C0218"/>
    <w:rsid w:val="003C0855"/>
    <w:rsid w:val="003C0AD0"/>
    <w:rsid w:val="003C1259"/>
    <w:rsid w:val="003C131B"/>
    <w:rsid w:val="003C173C"/>
    <w:rsid w:val="003C1796"/>
    <w:rsid w:val="003C18CC"/>
    <w:rsid w:val="003C1B82"/>
    <w:rsid w:val="003C1C20"/>
    <w:rsid w:val="003C1D6F"/>
    <w:rsid w:val="003C24BA"/>
    <w:rsid w:val="003C252F"/>
    <w:rsid w:val="003C2B8A"/>
    <w:rsid w:val="003C2E9D"/>
    <w:rsid w:val="003C319C"/>
    <w:rsid w:val="003C33F7"/>
    <w:rsid w:val="003C3608"/>
    <w:rsid w:val="003C3989"/>
    <w:rsid w:val="003C3C10"/>
    <w:rsid w:val="003C3D72"/>
    <w:rsid w:val="003C3DA6"/>
    <w:rsid w:val="003C4174"/>
    <w:rsid w:val="003C4679"/>
    <w:rsid w:val="003C4B03"/>
    <w:rsid w:val="003C4B32"/>
    <w:rsid w:val="003C4CFE"/>
    <w:rsid w:val="003C4DAC"/>
    <w:rsid w:val="003C5018"/>
    <w:rsid w:val="003C56C3"/>
    <w:rsid w:val="003C585C"/>
    <w:rsid w:val="003C596D"/>
    <w:rsid w:val="003C5F53"/>
    <w:rsid w:val="003C5FD8"/>
    <w:rsid w:val="003C6A29"/>
    <w:rsid w:val="003C6B93"/>
    <w:rsid w:val="003C709A"/>
    <w:rsid w:val="003C709F"/>
    <w:rsid w:val="003C7727"/>
    <w:rsid w:val="003C7B05"/>
    <w:rsid w:val="003D052B"/>
    <w:rsid w:val="003D08F3"/>
    <w:rsid w:val="003D0950"/>
    <w:rsid w:val="003D0B09"/>
    <w:rsid w:val="003D0E16"/>
    <w:rsid w:val="003D1102"/>
    <w:rsid w:val="003D133A"/>
    <w:rsid w:val="003D1490"/>
    <w:rsid w:val="003D160D"/>
    <w:rsid w:val="003D1D06"/>
    <w:rsid w:val="003D2288"/>
    <w:rsid w:val="003D25C5"/>
    <w:rsid w:val="003D2679"/>
    <w:rsid w:val="003D2A54"/>
    <w:rsid w:val="003D3309"/>
    <w:rsid w:val="003D3F06"/>
    <w:rsid w:val="003D408B"/>
    <w:rsid w:val="003D4123"/>
    <w:rsid w:val="003D416E"/>
    <w:rsid w:val="003D4335"/>
    <w:rsid w:val="003D4379"/>
    <w:rsid w:val="003D4380"/>
    <w:rsid w:val="003D4432"/>
    <w:rsid w:val="003D49F3"/>
    <w:rsid w:val="003D4E48"/>
    <w:rsid w:val="003D4EA2"/>
    <w:rsid w:val="003D5141"/>
    <w:rsid w:val="003D51D1"/>
    <w:rsid w:val="003D5377"/>
    <w:rsid w:val="003D5AA9"/>
    <w:rsid w:val="003D606E"/>
    <w:rsid w:val="003D6540"/>
    <w:rsid w:val="003D6598"/>
    <w:rsid w:val="003D66A9"/>
    <w:rsid w:val="003D67AB"/>
    <w:rsid w:val="003D6F89"/>
    <w:rsid w:val="003D72F4"/>
    <w:rsid w:val="003D7802"/>
    <w:rsid w:val="003D7B36"/>
    <w:rsid w:val="003D7EB8"/>
    <w:rsid w:val="003E0431"/>
    <w:rsid w:val="003E0996"/>
    <w:rsid w:val="003E0B0A"/>
    <w:rsid w:val="003E0C2B"/>
    <w:rsid w:val="003E0E33"/>
    <w:rsid w:val="003E0EF7"/>
    <w:rsid w:val="003E0F01"/>
    <w:rsid w:val="003E15AB"/>
    <w:rsid w:val="003E18A0"/>
    <w:rsid w:val="003E1DC6"/>
    <w:rsid w:val="003E1FC8"/>
    <w:rsid w:val="003E21E0"/>
    <w:rsid w:val="003E2580"/>
    <w:rsid w:val="003E2685"/>
    <w:rsid w:val="003E2A9E"/>
    <w:rsid w:val="003E2D9B"/>
    <w:rsid w:val="003E2FA5"/>
    <w:rsid w:val="003E2FB7"/>
    <w:rsid w:val="003E31D9"/>
    <w:rsid w:val="003E3261"/>
    <w:rsid w:val="003E3602"/>
    <w:rsid w:val="003E4330"/>
    <w:rsid w:val="003E45F1"/>
    <w:rsid w:val="003E5211"/>
    <w:rsid w:val="003E55C3"/>
    <w:rsid w:val="003E5CB9"/>
    <w:rsid w:val="003E5DDE"/>
    <w:rsid w:val="003E5EC1"/>
    <w:rsid w:val="003E6083"/>
    <w:rsid w:val="003E6546"/>
    <w:rsid w:val="003E68DB"/>
    <w:rsid w:val="003E6FE4"/>
    <w:rsid w:val="003E75FA"/>
    <w:rsid w:val="003E7610"/>
    <w:rsid w:val="003E7880"/>
    <w:rsid w:val="003E7ACA"/>
    <w:rsid w:val="003E7B40"/>
    <w:rsid w:val="003E7CBB"/>
    <w:rsid w:val="003F000B"/>
    <w:rsid w:val="003F003F"/>
    <w:rsid w:val="003F05E4"/>
    <w:rsid w:val="003F0884"/>
    <w:rsid w:val="003F0D0E"/>
    <w:rsid w:val="003F16E5"/>
    <w:rsid w:val="003F1C2D"/>
    <w:rsid w:val="003F1D35"/>
    <w:rsid w:val="003F2192"/>
    <w:rsid w:val="003F23B1"/>
    <w:rsid w:val="003F25FA"/>
    <w:rsid w:val="003F268C"/>
    <w:rsid w:val="003F2E3A"/>
    <w:rsid w:val="003F3357"/>
    <w:rsid w:val="003F337C"/>
    <w:rsid w:val="003F3914"/>
    <w:rsid w:val="003F396C"/>
    <w:rsid w:val="003F3A78"/>
    <w:rsid w:val="003F3C6D"/>
    <w:rsid w:val="003F3DB6"/>
    <w:rsid w:val="003F4515"/>
    <w:rsid w:val="003F48C0"/>
    <w:rsid w:val="003F4DB9"/>
    <w:rsid w:val="003F5214"/>
    <w:rsid w:val="003F53D4"/>
    <w:rsid w:val="003F577E"/>
    <w:rsid w:val="003F5B5E"/>
    <w:rsid w:val="003F5CD2"/>
    <w:rsid w:val="003F5E38"/>
    <w:rsid w:val="003F602B"/>
    <w:rsid w:val="003F665F"/>
    <w:rsid w:val="003F675A"/>
    <w:rsid w:val="003F67C0"/>
    <w:rsid w:val="003F6869"/>
    <w:rsid w:val="003F6A17"/>
    <w:rsid w:val="003F6B14"/>
    <w:rsid w:val="003F707D"/>
    <w:rsid w:val="003F71BF"/>
    <w:rsid w:val="003F729D"/>
    <w:rsid w:val="003F72B7"/>
    <w:rsid w:val="004003DA"/>
    <w:rsid w:val="00400BF3"/>
    <w:rsid w:val="00400CD2"/>
    <w:rsid w:val="00400D02"/>
    <w:rsid w:val="00400FE4"/>
    <w:rsid w:val="00401432"/>
    <w:rsid w:val="004014A8"/>
    <w:rsid w:val="00401621"/>
    <w:rsid w:val="00401815"/>
    <w:rsid w:val="00401B5F"/>
    <w:rsid w:val="00401C97"/>
    <w:rsid w:val="00401F69"/>
    <w:rsid w:val="00402048"/>
    <w:rsid w:val="00402091"/>
    <w:rsid w:val="0040212A"/>
    <w:rsid w:val="0040219D"/>
    <w:rsid w:val="0040223B"/>
    <w:rsid w:val="004025BD"/>
    <w:rsid w:val="00402956"/>
    <w:rsid w:val="00402BF7"/>
    <w:rsid w:val="00403683"/>
    <w:rsid w:val="00403BB7"/>
    <w:rsid w:val="00403FA3"/>
    <w:rsid w:val="00404D73"/>
    <w:rsid w:val="004052ED"/>
    <w:rsid w:val="004052F6"/>
    <w:rsid w:val="0040542D"/>
    <w:rsid w:val="00405743"/>
    <w:rsid w:val="004057C0"/>
    <w:rsid w:val="00405A39"/>
    <w:rsid w:val="00406137"/>
    <w:rsid w:val="00406475"/>
    <w:rsid w:val="004065F1"/>
    <w:rsid w:val="004069F0"/>
    <w:rsid w:val="00406A11"/>
    <w:rsid w:val="00407A41"/>
    <w:rsid w:val="00407C7D"/>
    <w:rsid w:val="00407FC7"/>
    <w:rsid w:val="004105FD"/>
    <w:rsid w:val="0041090F"/>
    <w:rsid w:val="00410969"/>
    <w:rsid w:val="00410BEA"/>
    <w:rsid w:val="00410BED"/>
    <w:rsid w:val="00410C73"/>
    <w:rsid w:val="00410CEA"/>
    <w:rsid w:val="004113E0"/>
    <w:rsid w:val="0041140C"/>
    <w:rsid w:val="0041162A"/>
    <w:rsid w:val="004116A8"/>
    <w:rsid w:val="00411856"/>
    <w:rsid w:val="00411873"/>
    <w:rsid w:val="0041199B"/>
    <w:rsid w:val="00411D2D"/>
    <w:rsid w:val="004121C5"/>
    <w:rsid w:val="004123EC"/>
    <w:rsid w:val="00412880"/>
    <w:rsid w:val="0041294E"/>
    <w:rsid w:val="00412B4A"/>
    <w:rsid w:val="00412B5B"/>
    <w:rsid w:val="00412DCF"/>
    <w:rsid w:val="00413209"/>
    <w:rsid w:val="00413303"/>
    <w:rsid w:val="004134BB"/>
    <w:rsid w:val="0041376D"/>
    <w:rsid w:val="0041413C"/>
    <w:rsid w:val="00414280"/>
    <w:rsid w:val="00414580"/>
    <w:rsid w:val="0041509D"/>
    <w:rsid w:val="004151E9"/>
    <w:rsid w:val="00415320"/>
    <w:rsid w:val="00415A7C"/>
    <w:rsid w:val="00415D93"/>
    <w:rsid w:val="0041624C"/>
    <w:rsid w:val="004163C3"/>
    <w:rsid w:val="00416401"/>
    <w:rsid w:val="00416551"/>
    <w:rsid w:val="00416D96"/>
    <w:rsid w:val="00416DB8"/>
    <w:rsid w:val="00416DBA"/>
    <w:rsid w:val="00416E03"/>
    <w:rsid w:val="00416E6D"/>
    <w:rsid w:val="00417236"/>
    <w:rsid w:val="0041738F"/>
    <w:rsid w:val="0041766C"/>
    <w:rsid w:val="00417980"/>
    <w:rsid w:val="00417A77"/>
    <w:rsid w:val="00417CF4"/>
    <w:rsid w:val="0042002C"/>
    <w:rsid w:val="00420652"/>
    <w:rsid w:val="00420890"/>
    <w:rsid w:val="00420C7A"/>
    <w:rsid w:val="0042137A"/>
    <w:rsid w:val="00421ADC"/>
    <w:rsid w:val="00421BBC"/>
    <w:rsid w:val="00422DC1"/>
    <w:rsid w:val="00422E2B"/>
    <w:rsid w:val="00422ECA"/>
    <w:rsid w:val="00422F39"/>
    <w:rsid w:val="00422F81"/>
    <w:rsid w:val="0042322F"/>
    <w:rsid w:val="00423296"/>
    <w:rsid w:val="00423FE5"/>
    <w:rsid w:val="00424466"/>
    <w:rsid w:val="00424797"/>
    <w:rsid w:val="00424C30"/>
    <w:rsid w:val="00424F7D"/>
    <w:rsid w:val="00425012"/>
    <w:rsid w:val="00425903"/>
    <w:rsid w:val="00425A70"/>
    <w:rsid w:val="00425F78"/>
    <w:rsid w:val="00425FFD"/>
    <w:rsid w:val="0042603E"/>
    <w:rsid w:val="004269A6"/>
    <w:rsid w:val="00426D45"/>
    <w:rsid w:val="00426EAA"/>
    <w:rsid w:val="00427557"/>
    <w:rsid w:val="004276AA"/>
    <w:rsid w:val="00427777"/>
    <w:rsid w:val="00427C99"/>
    <w:rsid w:val="00430106"/>
    <w:rsid w:val="004310AE"/>
    <w:rsid w:val="0043203E"/>
    <w:rsid w:val="00432074"/>
    <w:rsid w:val="004325DF"/>
    <w:rsid w:val="0043282B"/>
    <w:rsid w:val="00432896"/>
    <w:rsid w:val="00432990"/>
    <w:rsid w:val="00432C04"/>
    <w:rsid w:val="00432DDF"/>
    <w:rsid w:val="0043308A"/>
    <w:rsid w:val="004331C2"/>
    <w:rsid w:val="0043324E"/>
    <w:rsid w:val="00433287"/>
    <w:rsid w:val="00433A1C"/>
    <w:rsid w:val="0043453C"/>
    <w:rsid w:val="00434AB9"/>
    <w:rsid w:val="00435544"/>
    <w:rsid w:val="004355B7"/>
    <w:rsid w:val="00435932"/>
    <w:rsid w:val="004359F4"/>
    <w:rsid w:val="00436295"/>
    <w:rsid w:val="004366C6"/>
    <w:rsid w:val="00436714"/>
    <w:rsid w:val="00436CBB"/>
    <w:rsid w:val="00437018"/>
    <w:rsid w:val="00437764"/>
    <w:rsid w:val="00437B20"/>
    <w:rsid w:val="00440531"/>
    <w:rsid w:val="0044054C"/>
    <w:rsid w:val="004405CD"/>
    <w:rsid w:val="00440766"/>
    <w:rsid w:val="00440927"/>
    <w:rsid w:val="00440ABA"/>
    <w:rsid w:val="00440AC6"/>
    <w:rsid w:val="00440D22"/>
    <w:rsid w:val="00441BE7"/>
    <w:rsid w:val="00441D38"/>
    <w:rsid w:val="00442F32"/>
    <w:rsid w:val="004431B3"/>
    <w:rsid w:val="00443587"/>
    <w:rsid w:val="00443858"/>
    <w:rsid w:val="00443ABC"/>
    <w:rsid w:val="00443C39"/>
    <w:rsid w:val="00443C65"/>
    <w:rsid w:val="00443CE0"/>
    <w:rsid w:val="00443DC8"/>
    <w:rsid w:val="00443FDD"/>
    <w:rsid w:val="00444224"/>
    <w:rsid w:val="00444404"/>
    <w:rsid w:val="004446C2"/>
    <w:rsid w:val="004447D1"/>
    <w:rsid w:val="004447F7"/>
    <w:rsid w:val="004452D6"/>
    <w:rsid w:val="00445817"/>
    <w:rsid w:val="0044582F"/>
    <w:rsid w:val="004458B7"/>
    <w:rsid w:val="00446307"/>
    <w:rsid w:val="00446886"/>
    <w:rsid w:val="004468BE"/>
    <w:rsid w:val="00446B5F"/>
    <w:rsid w:val="00446F90"/>
    <w:rsid w:val="0044725D"/>
    <w:rsid w:val="00447504"/>
    <w:rsid w:val="00447760"/>
    <w:rsid w:val="00447C08"/>
    <w:rsid w:val="004501C6"/>
    <w:rsid w:val="004502A2"/>
    <w:rsid w:val="004507D9"/>
    <w:rsid w:val="004509CC"/>
    <w:rsid w:val="00451892"/>
    <w:rsid w:val="00451BC0"/>
    <w:rsid w:val="00451D41"/>
    <w:rsid w:val="00451E3A"/>
    <w:rsid w:val="004522F1"/>
    <w:rsid w:val="00452605"/>
    <w:rsid w:val="004529E9"/>
    <w:rsid w:val="00452C1E"/>
    <w:rsid w:val="004532D5"/>
    <w:rsid w:val="0045354B"/>
    <w:rsid w:val="00453D53"/>
    <w:rsid w:val="00453E01"/>
    <w:rsid w:val="00453E43"/>
    <w:rsid w:val="0045402D"/>
    <w:rsid w:val="004541F1"/>
    <w:rsid w:val="00454472"/>
    <w:rsid w:val="00454640"/>
    <w:rsid w:val="00454847"/>
    <w:rsid w:val="0045496A"/>
    <w:rsid w:val="00454DD1"/>
    <w:rsid w:val="004552C7"/>
    <w:rsid w:val="0045562F"/>
    <w:rsid w:val="00455780"/>
    <w:rsid w:val="00455900"/>
    <w:rsid w:val="00456682"/>
    <w:rsid w:val="00456773"/>
    <w:rsid w:val="0045677B"/>
    <w:rsid w:val="0045695B"/>
    <w:rsid w:val="004570F7"/>
    <w:rsid w:val="00457154"/>
    <w:rsid w:val="00457547"/>
    <w:rsid w:val="004576D0"/>
    <w:rsid w:val="00457BDC"/>
    <w:rsid w:val="00457BF6"/>
    <w:rsid w:val="00457CDF"/>
    <w:rsid w:val="00457F9E"/>
    <w:rsid w:val="00460DD0"/>
    <w:rsid w:val="00460E48"/>
    <w:rsid w:val="004617A4"/>
    <w:rsid w:val="00461D06"/>
    <w:rsid w:val="00463A1D"/>
    <w:rsid w:val="00463C5A"/>
    <w:rsid w:val="0046439E"/>
    <w:rsid w:val="004649E1"/>
    <w:rsid w:val="00464A7C"/>
    <w:rsid w:val="00464C63"/>
    <w:rsid w:val="00464DED"/>
    <w:rsid w:val="0046503C"/>
    <w:rsid w:val="00465312"/>
    <w:rsid w:val="00465B13"/>
    <w:rsid w:val="00466160"/>
    <w:rsid w:val="00466665"/>
    <w:rsid w:val="004668B9"/>
    <w:rsid w:val="00466AD0"/>
    <w:rsid w:val="00466DBB"/>
    <w:rsid w:val="004670FE"/>
    <w:rsid w:val="00467199"/>
    <w:rsid w:val="004674AA"/>
    <w:rsid w:val="00467D17"/>
    <w:rsid w:val="00467DE5"/>
    <w:rsid w:val="004701E3"/>
    <w:rsid w:val="004706D4"/>
    <w:rsid w:val="0047122C"/>
    <w:rsid w:val="00471263"/>
    <w:rsid w:val="0047163E"/>
    <w:rsid w:val="00471976"/>
    <w:rsid w:val="00471E1E"/>
    <w:rsid w:val="00471FF8"/>
    <w:rsid w:val="00472595"/>
    <w:rsid w:val="00472D37"/>
    <w:rsid w:val="0047302B"/>
    <w:rsid w:val="00473044"/>
    <w:rsid w:val="0047313B"/>
    <w:rsid w:val="00473316"/>
    <w:rsid w:val="0047397B"/>
    <w:rsid w:val="00473B28"/>
    <w:rsid w:val="00474020"/>
    <w:rsid w:val="00474DB4"/>
    <w:rsid w:val="00474F67"/>
    <w:rsid w:val="00475371"/>
    <w:rsid w:val="00475AE4"/>
    <w:rsid w:val="004760BE"/>
    <w:rsid w:val="004760FE"/>
    <w:rsid w:val="00476636"/>
    <w:rsid w:val="00476685"/>
    <w:rsid w:val="0047712B"/>
    <w:rsid w:val="00477482"/>
    <w:rsid w:val="0047755D"/>
    <w:rsid w:val="00477D0B"/>
    <w:rsid w:val="00477E90"/>
    <w:rsid w:val="00477FEB"/>
    <w:rsid w:val="00480179"/>
    <w:rsid w:val="004801AB"/>
    <w:rsid w:val="004808D6"/>
    <w:rsid w:val="0048091C"/>
    <w:rsid w:val="0048092A"/>
    <w:rsid w:val="00480A3D"/>
    <w:rsid w:val="0048185D"/>
    <w:rsid w:val="00481CAD"/>
    <w:rsid w:val="00481F99"/>
    <w:rsid w:val="004821C1"/>
    <w:rsid w:val="004821F0"/>
    <w:rsid w:val="0048222C"/>
    <w:rsid w:val="0048243C"/>
    <w:rsid w:val="004826B4"/>
    <w:rsid w:val="00482D55"/>
    <w:rsid w:val="00482EC6"/>
    <w:rsid w:val="00483832"/>
    <w:rsid w:val="004839B8"/>
    <w:rsid w:val="0048417E"/>
    <w:rsid w:val="004845D8"/>
    <w:rsid w:val="00484CA2"/>
    <w:rsid w:val="00484CE9"/>
    <w:rsid w:val="00484EC9"/>
    <w:rsid w:val="00484F99"/>
    <w:rsid w:val="00485202"/>
    <w:rsid w:val="00485233"/>
    <w:rsid w:val="0048569D"/>
    <w:rsid w:val="004859B1"/>
    <w:rsid w:val="00485BC1"/>
    <w:rsid w:val="00486221"/>
    <w:rsid w:val="00486792"/>
    <w:rsid w:val="00486A13"/>
    <w:rsid w:val="00486F33"/>
    <w:rsid w:val="00486FD5"/>
    <w:rsid w:val="004871A0"/>
    <w:rsid w:val="0048792C"/>
    <w:rsid w:val="00487969"/>
    <w:rsid w:val="00487B33"/>
    <w:rsid w:val="00487EAC"/>
    <w:rsid w:val="004903AD"/>
    <w:rsid w:val="0049042D"/>
    <w:rsid w:val="004910A7"/>
    <w:rsid w:val="004911EE"/>
    <w:rsid w:val="00491310"/>
    <w:rsid w:val="00491896"/>
    <w:rsid w:val="00491E50"/>
    <w:rsid w:val="00491F46"/>
    <w:rsid w:val="00492374"/>
    <w:rsid w:val="00492577"/>
    <w:rsid w:val="00492B90"/>
    <w:rsid w:val="004930FD"/>
    <w:rsid w:val="00493213"/>
    <w:rsid w:val="00493619"/>
    <w:rsid w:val="00493826"/>
    <w:rsid w:val="00493DDC"/>
    <w:rsid w:val="0049411A"/>
    <w:rsid w:val="004946F7"/>
    <w:rsid w:val="00494BBB"/>
    <w:rsid w:val="00494D53"/>
    <w:rsid w:val="004950D0"/>
    <w:rsid w:val="004955D5"/>
    <w:rsid w:val="004958C8"/>
    <w:rsid w:val="00495BEC"/>
    <w:rsid w:val="00495D64"/>
    <w:rsid w:val="00495DA8"/>
    <w:rsid w:val="00495EB9"/>
    <w:rsid w:val="00495F85"/>
    <w:rsid w:val="00495F94"/>
    <w:rsid w:val="00496776"/>
    <w:rsid w:val="00496AEA"/>
    <w:rsid w:val="00496B15"/>
    <w:rsid w:val="00496FD3"/>
    <w:rsid w:val="004970CE"/>
    <w:rsid w:val="00497230"/>
    <w:rsid w:val="004976B4"/>
    <w:rsid w:val="00497807"/>
    <w:rsid w:val="004979E3"/>
    <w:rsid w:val="00497FB7"/>
    <w:rsid w:val="004A06A2"/>
    <w:rsid w:val="004A07FC"/>
    <w:rsid w:val="004A0AAD"/>
    <w:rsid w:val="004A0B76"/>
    <w:rsid w:val="004A1052"/>
    <w:rsid w:val="004A12FF"/>
    <w:rsid w:val="004A18FC"/>
    <w:rsid w:val="004A19CD"/>
    <w:rsid w:val="004A1E3C"/>
    <w:rsid w:val="004A1EA3"/>
    <w:rsid w:val="004A2119"/>
    <w:rsid w:val="004A2907"/>
    <w:rsid w:val="004A29CE"/>
    <w:rsid w:val="004A29FC"/>
    <w:rsid w:val="004A2AC0"/>
    <w:rsid w:val="004A2AED"/>
    <w:rsid w:val="004A2CC5"/>
    <w:rsid w:val="004A3156"/>
    <w:rsid w:val="004A33FF"/>
    <w:rsid w:val="004A3874"/>
    <w:rsid w:val="004A4012"/>
    <w:rsid w:val="004A45DF"/>
    <w:rsid w:val="004A464E"/>
    <w:rsid w:val="004A48AF"/>
    <w:rsid w:val="004A4BF4"/>
    <w:rsid w:val="004A4FA6"/>
    <w:rsid w:val="004A500C"/>
    <w:rsid w:val="004A52BB"/>
    <w:rsid w:val="004A58AB"/>
    <w:rsid w:val="004A5A55"/>
    <w:rsid w:val="004A5C33"/>
    <w:rsid w:val="004A5E82"/>
    <w:rsid w:val="004A5FAA"/>
    <w:rsid w:val="004A6C48"/>
    <w:rsid w:val="004A6E3F"/>
    <w:rsid w:val="004A6EF2"/>
    <w:rsid w:val="004A7427"/>
    <w:rsid w:val="004A796E"/>
    <w:rsid w:val="004A7B54"/>
    <w:rsid w:val="004A7FCD"/>
    <w:rsid w:val="004B0BC2"/>
    <w:rsid w:val="004B0C3B"/>
    <w:rsid w:val="004B1938"/>
    <w:rsid w:val="004B1DDC"/>
    <w:rsid w:val="004B2333"/>
    <w:rsid w:val="004B2AB5"/>
    <w:rsid w:val="004B2EBB"/>
    <w:rsid w:val="004B2F47"/>
    <w:rsid w:val="004B3373"/>
    <w:rsid w:val="004B378D"/>
    <w:rsid w:val="004B3933"/>
    <w:rsid w:val="004B41B4"/>
    <w:rsid w:val="004B425D"/>
    <w:rsid w:val="004B439C"/>
    <w:rsid w:val="004B43BB"/>
    <w:rsid w:val="004B49E4"/>
    <w:rsid w:val="004B4C0D"/>
    <w:rsid w:val="004B4FFF"/>
    <w:rsid w:val="004B51D2"/>
    <w:rsid w:val="004B5503"/>
    <w:rsid w:val="004B5519"/>
    <w:rsid w:val="004B5594"/>
    <w:rsid w:val="004B58D0"/>
    <w:rsid w:val="004B5D83"/>
    <w:rsid w:val="004B5F13"/>
    <w:rsid w:val="004B6589"/>
    <w:rsid w:val="004B68D7"/>
    <w:rsid w:val="004B7067"/>
    <w:rsid w:val="004B7120"/>
    <w:rsid w:val="004B71B7"/>
    <w:rsid w:val="004B7444"/>
    <w:rsid w:val="004B757D"/>
    <w:rsid w:val="004B7736"/>
    <w:rsid w:val="004B77BD"/>
    <w:rsid w:val="004B7933"/>
    <w:rsid w:val="004B79F6"/>
    <w:rsid w:val="004B7DCC"/>
    <w:rsid w:val="004B7FD5"/>
    <w:rsid w:val="004C0452"/>
    <w:rsid w:val="004C047D"/>
    <w:rsid w:val="004C053F"/>
    <w:rsid w:val="004C09C0"/>
    <w:rsid w:val="004C0D59"/>
    <w:rsid w:val="004C10EE"/>
    <w:rsid w:val="004C148C"/>
    <w:rsid w:val="004C1DD4"/>
    <w:rsid w:val="004C2453"/>
    <w:rsid w:val="004C251B"/>
    <w:rsid w:val="004C271B"/>
    <w:rsid w:val="004C28F8"/>
    <w:rsid w:val="004C2AAD"/>
    <w:rsid w:val="004C2C32"/>
    <w:rsid w:val="004C2EE0"/>
    <w:rsid w:val="004C2F95"/>
    <w:rsid w:val="004C3231"/>
    <w:rsid w:val="004C3314"/>
    <w:rsid w:val="004C3429"/>
    <w:rsid w:val="004C34CE"/>
    <w:rsid w:val="004C3510"/>
    <w:rsid w:val="004C367B"/>
    <w:rsid w:val="004C3845"/>
    <w:rsid w:val="004C3D75"/>
    <w:rsid w:val="004C3E81"/>
    <w:rsid w:val="004C4302"/>
    <w:rsid w:val="004C48DC"/>
    <w:rsid w:val="004C4A8F"/>
    <w:rsid w:val="004C4CBF"/>
    <w:rsid w:val="004C4D6D"/>
    <w:rsid w:val="004C563B"/>
    <w:rsid w:val="004C5B15"/>
    <w:rsid w:val="004C6CEA"/>
    <w:rsid w:val="004C6D64"/>
    <w:rsid w:val="004C6F55"/>
    <w:rsid w:val="004C787B"/>
    <w:rsid w:val="004C792B"/>
    <w:rsid w:val="004D0BD6"/>
    <w:rsid w:val="004D0D8C"/>
    <w:rsid w:val="004D117D"/>
    <w:rsid w:val="004D128B"/>
    <w:rsid w:val="004D19C2"/>
    <w:rsid w:val="004D1DFA"/>
    <w:rsid w:val="004D1F4A"/>
    <w:rsid w:val="004D20D8"/>
    <w:rsid w:val="004D2440"/>
    <w:rsid w:val="004D27CE"/>
    <w:rsid w:val="004D2A70"/>
    <w:rsid w:val="004D2AA5"/>
    <w:rsid w:val="004D2AA9"/>
    <w:rsid w:val="004D2B98"/>
    <w:rsid w:val="004D2D2B"/>
    <w:rsid w:val="004D2DB2"/>
    <w:rsid w:val="004D2E3E"/>
    <w:rsid w:val="004D2E9D"/>
    <w:rsid w:val="004D3008"/>
    <w:rsid w:val="004D3611"/>
    <w:rsid w:val="004D38F8"/>
    <w:rsid w:val="004D3D78"/>
    <w:rsid w:val="004D457B"/>
    <w:rsid w:val="004D539F"/>
    <w:rsid w:val="004D5EB8"/>
    <w:rsid w:val="004D6327"/>
    <w:rsid w:val="004D692E"/>
    <w:rsid w:val="004D6AC1"/>
    <w:rsid w:val="004D6BA8"/>
    <w:rsid w:val="004E026D"/>
    <w:rsid w:val="004E0498"/>
    <w:rsid w:val="004E0552"/>
    <w:rsid w:val="004E068E"/>
    <w:rsid w:val="004E0A62"/>
    <w:rsid w:val="004E0B11"/>
    <w:rsid w:val="004E0B9D"/>
    <w:rsid w:val="004E11FA"/>
    <w:rsid w:val="004E171E"/>
    <w:rsid w:val="004E19FE"/>
    <w:rsid w:val="004E1D53"/>
    <w:rsid w:val="004E2179"/>
    <w:rsid w:val="004E22A1"/>
    <w:rsid w:val="004E2C7F"/>
    <w:rsid w:val="004E3213"/>
    <w:rsid w:val="004E3A48"/>
    <w:rsid w:val="004E3E8C"/>
    <w:rsid w:val="004E43C3"/>
    <w:rsid w:val="004E4AEC"/>
    <w:rsid w:val="004E5887"/>
    <w:rsid w:val="004E5B34"/>
    <w:rsid w:val="004E5D7A"/>
    <w:rsid w:val="004E6282"/>
    <w:rsid w:val="004E62DE"/>
    <w:rsid w:val="004E6514"/>
    <w:rsid w:val="004E655F"/>
    <w:rsid w:val="004E7088"/>
    <w:rsid w:val="004E7348"/>
    <w:rsid w:val="004E7CB5"/>
    <w:rsid w:val="004F012A"/>
    <w:rsid w:val="004F0460"/>
    <w:rsid w:val="004F052A"/>
    <w:rsid w:val="004F0E2F"/>
    <w:rsid w:val="004F1110"/>
    <w:rsid w:val="004F1378"/>
    <w:rsid w:val="004F15E4"/>
    <w:rsid w:val="004F16F6"/>
    <w:rsid w:val="004F18F7"/>
    <w:rsid w:val="004F22C3"/>
    <w:rsid w:val="004F2F5F"/>
    <w:rsid w:val="004F312F"/>
    <w:rsid w:val="004F36F3"/>
    <w:rsid w:val="004F3D71"/>
    <w:rsid w:val="004F3E84"/>
    <w:rsid w:val="004F414E"/>
    <w:rsid w:val="004F4719"/>
    <w:rsid w:val="004F4D6F"/>
    <w:rsid w:val="004F4EC9"/>
    <w:rsid w:val="004F50CB"/>
    <w:rsid w:val="004F521E"/>
    <w:rsid w:val="004F5506"/>
    <w:rsid w:val="004F5F7F"/>
    <w:rsid w:val="004F6002"/>
    <w:rsid w:val="004F62A5"/>
    <w:rsid w:val="004F658D"/>
    <w:rsid w:val="004F68A0"/>
    <w:rsid w:val="004F695B"/>
    <w:rsid w:val="004F6F33"/>
    <w:rsid w:val="004F71BF"/>
    <w:rsid w:val="004F7B08"/>
    <w:rsid w:val="004F7F1E"/>
    <w:rsid w:val="00500891"/>
    <w:rsid w:val="0050093F"/>
    <w:rsid w:val="00500C85"/>
    <w:rsid w:val="00500E02"/>
    <w:rsid w:val="005010E6"/>
    <w:rsid w:val="005015F9"/>
    <w:rsid w:val="00501A1C"/>
    <w:rsid w:val="00501A40"/>
    <w:rsid w:val="00501AF2"/>
    <w:rsid w:val="00501B62"/>
    <w:rsid w:val="00501D6B"/>
    <w:rsid w:val="00501E2F"/>
    <w:rsid w:val="00502312"/>
    <w:rsid w:val="0050252B"/>
    <w:rsid w:val="005025E0"/>
    <w:rsid w:val="0050269F"/>
    <w:rsid w:val="0050291B"/>
    <w:rsid w:val="00503173"/>
    <w:rsid w:val="0050333A"/>
    <w:rsid w:val="005034C9"/>
    <w:rsid w:val="005035D4"/>
    <w:rsid w:val="005037F0"/>
    <w:rsid w:val="00503865"/>
    <w:rsid w:val="005040B1"/>
    <w:rsid w:val="005042C3"/>
    <w:rsid w:val="00504455"/>
    <w:rsid w:val="00504747"/>
    <w:rsid w:val="005056E6"/>
    <w:rsid w:val="00505E73"/>
    <w:rsid w:val="00506D55"/>
    <w:rsid w:val="00507635"/>
    <w:rsid w:val="005079E3"/>
    <w:rsid w:val="00507B0E"/>
    <w:rsid w:val="00507B4E"/>
    <w:rsid w:val="00507E50"/>
    <w:rsid w:val="005100E8"/>
    <w:rsid w:val="00510185"/>
    <w:rsid w:val="00510C09"/>
    <w:rsid w:val="00510C1B"/>
    <w:rsid w:val="00510F0F"/>
    <w:rsid w:val="00511093"/>
    <w:rsid w:val="005111B0"/>
    <w:rsid w:val="00511286"/>
    <w:rsid w:val="0051170E"/>
    <w:rsid w:val="00511966"/>
    <w:rsid w:val="00511AB1"/>
    <w:rsid w:val="00512159"/>
    <w:rsid w:val="00512548"/>
    <w:rsid w:val="00512696"/>
    <w:rsid w:val="00512A1E"/>
    <w:rsid w:val="00512B52"/>
    <w:rsid w:val="00512EEC"/>
    <w:rsid w:val="00513043"/>
    <w:rsid w:val="005131B2"/>
    <w:rsid w:val="00513BEA"/>
    <w:rsid w:val="00514239"/>
    <w:rsid w:val="005147F5"/>
    <w:rsid w:val="00514C68"/>
    <w:rsid w:val="005151C6"/>
    <w:rsid w:val="0051552E"/>
    <w:rsid w:val="005155D2"/>
    <w:rsid w:val="00515FF8"/>
    <w:rsid w:val="00516190"/>
    <w:rsid w:val="00516568"/>
    <w:rsid w:val="00516656"/>
    <w:rsid w:val="005168F0"/>
    <w:rsid w:val="00516ED7"/>
    <w:rsid w:val="00517327"/>
    <w:rsid w:val="005179F2"/>
    <w:rsid w:val="00517EC6"/>
    <w:rsid w:val="00520839"/>
    <w:rsid w:val="0052088B"/>
    <w:rsid w:val="00520EE6"/>
    <w:rsid w:val="00521197"/>
    <w:rsid w:val="00521259"/>
    <w:rsid w:val="00521FC8"/>
    <w:rsid w:val="005222C4"/>
    <w:rsid w:val="0052234E"/>
    <w:rsid w:val="0052239C"/>
    <w:rsid w:val="005225D4"/>
    <w:rsid w:val="005227C6"/>
    <w:rsid w:val="005229E5"/>
    <w:rsid w:val="00523289"/>
    <w:rsid w:val="00523A1A"/>
    <w:rsid w:val="00523AD2"/>
    <w:rsid w:val="00523CE6"/>
    <w:rsid w:val="005240A4"/>
    <w:rsid w:val="00524650"/>
    <w:rsid w:val="00524657"/>
    <w:rsid w:val="005246BF"/>
    <w:rsid w:val="005248B6"/>
    <w:rsid w:val="005249D5"/>
    <w:rsid w:val="00524A4C"/>
    <w:rsid w:val="00524CF8"/>
    <w:rsid w:val="0052590D"/>
    <w:rsid w:val="005259F5"/>
    <w:rsid w:val="00525AC5"/>
    <w:rsid w:val="00525E2A"/>
    <w:rsid w:val="00526120"/>
    <w:rsid w:val="0052694E"/>
    <w:rsid w:val="00526D8B"/>
    <w:rsid w:val="00526F9A"/>
    <w:rsid w:val="005270FE"/>
    <w:rsid w:val="005274B3"/>
    <w:rsid w:val="00527B5F"/>
    <w:rsid w:val="00527BA7"/>
    <w:rsid w:val="00527CC1"/>
    <w:rsid w:val="00527D65"/>
    <w:rsid w:val="00527DC2"/>
    <w:rsid w:val="00527DD7"/>
    <w:rsid w:val="00527ECF"/>
    <w:rsid w:val="00530031"/>
    <w:rsid w:val="00530448"/>
    <w:rsid w:val="005304E6"/>
    <w:rsid w:val="005308A9"/>
    <w:rsid w:val="00530AA2"/>
    <w:rsid w:val="00530B8B"/>
    <w:rsid w:val="005314A1"/>
    <w:rsid w:val="005319E6"/>
    <w:rsid w:val="00531D14"/>
    <w:rsid w:val="00532A9B"/>
    <w:rsid w:val="00532C62"/>
    <w:rsid w:val="00532DB0"/>
    <w:rsid w:val="00532E6A"/>
    <w:rsid w:val="00532FEF"/>
    <w:rsid w:val="0053361B"/>
    <w:rsid w:val="00533689"/>
    <w:rsid w:val="005336E4"/>
    <w:rsid w:val="005338E9"/>
    <w:rsid w:val="005341B1"/>
    <w:rsid w:val="00534A83"/>
    <w:rsid w:val="00534EE6"/>
    <w:rsid w:val="005350B3"/>
    <w:rsid w:val="0053573F"/>
    <w:rsid w:val="0053578C"/>
    <w:rsid w:val="00535C49"/>
    <w:rsid w:val="00535F96"/>
    <w:rsid w:val="0053676D"/>
    <w:rsid w:val="00537568"/>
    <w:rsid w:val="00537867"/>
    <w:rsid w:val="00537B19"/>
    <w:rsid w:val="00537F0A"/>
    <w:rsid w:val="0054012D"/>
    <w:rsid w:val="0054035A"/>
    <w:rsid w:val="005405D3"/>
    <w:rsid w:val="00540BAF"/>
    <w:rsid w:val="00540D3A"/>
    <w:rsid w:val="005411CA"/>
    <w:rsid w:val="00541201"/>
    <w:rsid w:val="00541529"/>
    <w:rsid w:val="00541739"/>
    <w:rsid w:val="005418A9"/>
    <w:rsid w:val="00541AA6"/>
    <w:rsid w:val="00541E67"/>
    <w:rsid w:val="005429E2"/>
    <w:rsid w:val="00542DE7"/>
    <w:rsid w:val="005431CE"/>
    <w:rsid w:val="005433FE"/>
    <w:rsid w:val="00543559"/>
    <w:rsid w:val="005438CE"/>
    <w:rsid w:val="00543988"/>
    <w:rsid w:val="00543A18"/>
    <w:rsid w:val="00543A64"/>
    <w:rsid w:val="00543ACA"/>
    <w:rsid w:val="00544314"/>
    <w:rsid w:val="005443E5"/>
    <w:rsid w:val="00544604"/>
    <w:rsid w:val="00544736"/>
    <w:rsid w:val="00545253"/>
    <w:rsid w:val="005453C9"/>
    <w:rsid w:val="005456C3"/>
    <w:rsid w:val="005456F9"/>
    <w:rsid w:val="0054580A"/>
    <w:rsid w:val="00545B71"/>
    <w:rsid w:val="00545DC3"/>
    <w:rsid w:val="00545F53"/>
    <w:rsid w:val="0054643E"/>
    <w:rsid w:val="0054657E"/>
    <w:rsid w:val="00546683"/>
    <w:rsid w:val="00546BA7"/>
    <w:rsid w:val="005471F7"/>
    <w:rsid w:val="00547A45"/>
    <w:rsid w:val="00547EF2"/>
    <w:rsid w:val="005502E0"/>
    <w:rsid w:val="00550421"/>
    <w:rsid w:val="0055114E"/>
    <w:rsid w:val="005511FD"/>
    <w:rsid w:val="0055221F"/>
    <w:rsid w:val="0055256B"/>
    <w:rsid w:val="00552A6B"/>
    <w:rsid w:val="00552DAF"/>
    <w:rsid w:val="00552EB7"/>
    <w:rsid w:val="00552F83"/>
    <w:rsid w:val="00553BAA"/>
    <w:rsid w:val="00553D29"/>
    <w:rsid w:val="005540F9"/>
    <w:rsid w:val="00554489"/>
    <w:rsid w:val="00554600"/>
    <w:rsid w:val="005546C2"/>
    <w:rsid w:val="005548D4"/>
    <w:rsid w:val="00554900"/>
    <w:rsid w:val="00554F07"/>
    <w:rsid w:val="00554F33"/>
    <w:rsid w:val="00554FB1"/>
    <w:rsid w:val="0055527B"/>
    <w:rsid w:val="0055569C"/>
    <w:rsid w:val="00555776"/>
    <w:rsid w:val="005563D0"/>
    <w:rsid w:val="005567FF"/>
    <w:rsid w:val="00556A30"/>
    <w:rsid w:val="00556AF8"/>
    <w:rsid w:val="00556B39"/>
    <w:rsid w:val="00556ED5"/>
    <w:rsid w:val="0055713F"/>
    <w:rsid w:val="005577B8"/>
    <w:rsid w:val="00557A3A"/>
    <w:rsid w:val="00557E05"/>
    <w:rsid w:val="00557ECE"/>
    <w:rsid w:val="00557F75"/>
    <w:rsid w:val="005600DA"/>
    <w:rsid w:val="00560A8F"/>
    <w:rsid w:val="00561152"/>
    <w:rsid w:val="00561A8B"/>
    <w:rsid w:val="00561C3E"/>
    <w:rsid w:val="0056238F"/>
    <w:rsid w:val="0056259B"/>
    <w:rsid w:val="005627B7"/>
    <w:rsid w:val="00562B3F"/>
    <w:rsid w:val="00562BD6"/>
    <w:rsid w:val="00562CE0"/>
    <w:rsid w:val="00563323"/>
    <w:rsid w:val="005635FD"/>
    <w:rsid w:val="00563AB7"/>
    <w:rsid w:val="00563B85"/>
    <w:rsid w:val="005642F9"/>
    <w:rsid w:val="00564637"/>
    <w:rsid w:val="00564661"/>
    <w:rsid w:val="00564EBB"/>
    <w:rsid w:val="0056519A"/>
    <w:rsid w:val="00565397"/>
    <w:rsid w:val="00565E02"/>
    <w:rsid w:val="005666FC"/>
    <w:rsid w:val="00566AB6"/>
    <w:rsid w:val="0056708D"/>
    <w:rsid w:val="00567188"/>
    <w:rsid w:val="00567196"/>
    <w:rsid w:val="00567212"/>
    <w:rsid w:val="005677B3"/>
    <w:rsid w:val="00567B31"/>
    <w:rsid w:val="00567B88"/>
    <w:rsid w:val="00567D28"/>
    <w:rsid w:val="0057041F"/>
    <w:rsid w:val="005707E9"/>
    <w:rsid w:val="00570C11"/>
    <w:rsid w:val="00570F19"/>
    <w:rsid w:val="0057142C"/>
    <w:rsid w:val="00571C76"/>
    <w:rsid w:val="005726CB"/>
    <w:rsid w:val="00572819"/>
    <w:rsid w:val="005729C3"/>
    <w:rsid w:val="005729F2"/>
    <w:rsid w:val="00572A63"/>
    <w:rsid w:val="0057323C"/>
    <w:rsid w:val="0057379E"/>
    <w:rsid w:val="00574179"/>
    <w:rsid w:val="0057484C"/>
    <w:rsid w:val="00574DBF"/>
    <w:rsid w:val="00574E8C"/>
    <w:rsid w:val="005751EB"/>
    <w:rsid w:val="00575310"/>
    <w:rsid w:val="0057562B"/>
    <w:rsid w:val="005756D0"/>
    <w:rsid w:val="00575968"/>
    <w:rsid w:val="00575BA5"/>
    <w:rsid w:val="005761D7"/>
    <w:rsid w:val="005768C3"/>
    <w:rsid w:val="00577878"/>
    <w:rsid w:val="00577BAE"/>
    <w:rsid w:val="00577C53"/>
    <w:rsid w:val="00577D2B"/>
    <w:rsid w:val="00580073"/>
    <w:rsid w:val="005804F3"/>
    <w:rsid w:val="005806B8"/>
    <w:rsid w:val="005806EF"/>
    <w:rsid w:val="00580867"/>
    <w:rsid w:val="00580CA5"/>
    <w:rsid w:val="00580DC5"/>
    <w:rsid w:val="00580E13"/>
    <w:rsid w:val="00580F4B"/>
    <w:rsid w:val="00581225"/>
    <w:rsid w:val="0058174C"/>
    <w:rsid w:val="005827A1"/>
    <w:rsid w:val="00582AB2"/>
    <w:rsid w:val="00582DD2"/>
    <w:rsid w:val="00582F81"/>
    <w:rsid w:val="0058323A"/>
    <w:rsid w:val="0058382B"/>
    <w:rsid w:val="00583C5C"/>
    <w:rsid w:val="00584427"/>
    <w:rsid w:val="00584431"/>
    <w:rsid w:val="0058445C"/>
    <w:rsid w:val="00584489"/>
    <w:rsid w:val="005844EC"/>
    <w:rsid w:val="005847D4"/>
    <w:rsid w:val="00584931"/>
    <w:rsid w:val="00584DE1"/>
    <w:rsid w:val="005852C9"/>
    <w:rsid w:val="00585525"/>
    <w:rsid w:val="00585A96"/>
    <w:rsid w:val="00585B5F"/>
    <w:rsid w:val="0058625B"/>
    <w:rsid w:val="0058629F"/>
    <w:rsid w:val="005862F8"/>
    <w:rsid w:val="00586318"/>
    <w:rsid w:val="0058648B"/>
    <w:rsid w:val="0058657A"/>
    <w:rsid w:val="005866EB"/>
    <w:rsid w:val="00586B98"/>
    <w:rsid w:val="00586BF4"/>
    <w:rsid w:val="005876F7"/>
    <w:rsid w:val="005878DE"/>
    <w:rsid w:val="005879E5"/>
    <w:rsid w:val="00587B4F"/>
    <w:rsid w:val="00587C87"/>
    <w:rsid w:val="00590011"/>
    <w:rsid w:val="00590EC4"/>
    <w:rsid w:val="00591553"/>
    <w:rsid w:val="00592451"/>
    <w:rsid w:val="0059367F"/>
    <w:rsid w:val="00593BF1"/>
    <w:rsid w:val="00593D02"/>
    <w:rsid w:val="00594A12"/>
    <w:rsid w:val="00594C7C"/>
    <w:rsid w:val="00594D51"/>
    <w:rsid w:val="00595326"/>
    <w:rsid w:val="005959A3"/>
    <w:rsid w:val="00595E03"/>
    <w:rsid w:val="00595EC4"/>
    <w:rsid w:val="0059641A"/>
    <w:rsid w:val="005965ED"/>
    <w:rsid w:val="00597485"/>
    <w:rsid w:val="0059769F"/>
    <w:rsid w:val="00597850"/>
    <w:rsid w:val="00597911"/>
    <w:rsid w:val="00597FC0"/>
    <w:rsid w:val="005A0BA0"/>
    <w:rsid w:val="005A1184"/>
    <w:rsid w:val="005A14AD"/>
    <w:rsid w:val="005A14BD"/>
    <w:rsid w:val="005A14D8"/>
    <w:rsid w:val="005A18D4"/>
    <w:rsid w:val="005A1A55"/>
    <w:rsid w:val="005A1DE2"/>
    <w:rsid w:val="005A2352"/>
    <w:rsid w:val="005A242A"/>
    <w:rsid w:val="005A2AED"/>
    <w:rsid w:val="005A2DA7"/>
    <w:rsid w:val="005A2F04"/>
    <w:rsid w:val="005A30AD"/>
    <w:rsid w:val="005A30DA"/>
    <w:rsid w:val="005A3191"/>
    <w:rsid w:val="005A3368"/>
    <w:rsid w:val="005A351F"/>
    <w:rsid w:val="005A37FE"/>
    <w:rsid w:val="005A380A"/>
    <w:rsid w:val="005A3991"/>
    <w:rsid w:val="005A3D86"/>
    <w:rsid w:val="005A3F1A"/>
    <w:rsid w:val="005A417C"/>
    <w:rsid w:val="005A4370"/>
    <w:rsid w:val="005A4508"/>
    <w:rsid w:val="005A47F8"/>
    <w:rsid w:val="005A4A8A"/>
    <w:rsid w:val="005A52FB"/>
    <w:rsid w:val="005A6132"/>
    <w:rsid w:val="005A6609"/>
    <w:rsid w:val="005A6ACE"/>
    <w:rsid w:val="005A6F0C"/>
    <w:rsid w:val="005A6FEE"/>
    <w:rsid w:val="005A70B1"/>
    <w:rsid w:val="005A7180"/>
    <w:rsid w:val="005A72CE"/>
    <w:rsid w:val="005A7871"/>
    <w:rsid w:val="005A78BE"/>
    <w:rsid w:val="005A798A"/>
    <w:rsid w:val="005A7A4B"/>
    <w:rsid w:val="005A7B69"/>
    <w:rsid w:val="005A7C98"/>
    <w:rsid w:val="005A7CD1"/>
    <w:rsid w:val="005B0782"/>
    <w:rsid w:val="005B133A"/>
    <w:rsid w:val="005B15F3"/>
    <w:rsid w:val="005B1684"/>
    <w:rsid w:val="005B169C"/>
    <w:rsid w:val="005B1715"/>
    <w:rsid w:val="005B1977"/>
    <w:rsid w:val="005B24D5"/>
    <w:rsid w:val="005B2537"/>
    <w:rsid w:val="005B2D5E"/>
    <w:rsid w:val="005B2DF3"/>
    <w:rsid w:val="005B2EDB"/>
    <w:rsid w:val="005B353C"/>
    <w:rsid w:val="005B3BE2"/>
    <w:rsid w:val="005B4793"/>
    <w:rsid w:val="005B4DBC"/>
    <w:rsid w:val="005B577A"/>
    <w:rsid w:val="005B5CE2"/>
    <w:rsid w:val="005B5F67"/>
    <w:rsid w:val="005B6304"/>
    <w:rsid w:val="005B6A0A"/>
    <w:rsid w:val="005B6A7B"/>
    <w:rsid w:val="005B6C16"/>
    <w:rsid w:val="005B6C93"/>
    <w:rsid w:val="005B6FEF"/>
    <w:rsid w:val="005B7119"/>
    <w:rsid w:val="005B7EA1"/>
    <w:rsid w:val="005C0283"/>
    <w:rsid w:val="005C0351"/>
    <w:rsid w:val="005C03AD"/>
    <w:rsid w:val="005C06B0"/>
    <w:rsid w:val="005C0CF6"/>
    <w:rsid w:val="005C0EDA"/>
    <w:rsid w:val="005C0F31"/>
    <w:rsid w:val="005C11CB"/>
    <w:rsid w:val="005C132D"/>
    <w:rsid w:val="005C164B"/>
    <w:rsid w:val="005C1D04"/>
    <w:rsid w:val="005C1E57"/>
    <w:rsid w:val="005C2095"/>
    <w:rsid w:val="005C2228"/>
    <w:rsid w:val="005C2919"/>
    <w:rsid w:val="005C291C"/>
    <w:rsid w:val="005C2C7D"/>
    <w:rsid w:val="005C3E69"/>
    <w:rsid w:val="005C44D0"/>
    <w:rsid w:val="005C484D"/>
    <w:rsid w:val="005C4926"/>
    <w:rsid w:val="005C4AD8"/>
    <w:rsid w:val="005C4C85"/>
    <w:rsid w:val="005C4DE4"/>
    <w:rsid w:val="005C59AD"/>
    <w:rsid w:val="005C5A67"/>
    <w:rsid w:val="005C5EE9"/>
    <w:rsid w:val="005C60CE"/>
    <w:rsid w:val="005C638B"/>
    <w:rsid w:val="005C6399"/>
    <w:rsid w:val="005C647B"/>
    <w:rsid w:val="005C656C"/>
    <w:rsid w:val="005C66D2"/>
    <w:rsid w:val="005C686F"/>
    <w:rsid w:val="005C7048"/>
    <w:rsid w:val="005C737A"/>
    <w:rsid w:val="005C760C"/>
    <w:rsid w:val="005C7683"/>
    <w:rsid w:val="005C78CB"/>
    <w:rsid w:val="005C7F6B"/>
    <w:rsid w:val="005D013B"/>
    <w:rsid w:val="005D0DA6"/>
    <w:rsid w:val="005D0DD3"/>
    <w:rsid w:val="005D17E9"/>
    <w:rsid w:val="005D1835"/>
    <w:rsid w:val="005D186D"/>
    <w:rsid w:val="005D18A2"/>
    <w:rsid w:val="005D1C4D"/>
    <w:rsid w:val="005D1EC3"/>
    <w:rsid w:val="005D243C"/>
    <w:rsid w:val="005D246E"/>
    <w:rsid w:val="005D24E2"/>
    <w:rsid w:val="005D2508"/>
    <w:rsid w:val="005D2BFC"/>
    <w:rsid w:val="005D2FBB"/>
    <w:rsid w:val="005D332A"/>
    <w:rsid w:val="005D385A"/>
    <w:rsid w:val="005D3B56"/>
    <w:rsid w:val="005D3E75"/>
    <w:rsid w:val="005D46A4"/>
    <w:rsid w:val="005D47D7"/>
    <w:rsid w:val="005D4CF4"/>
    <w:rsid w:val="005D4D42"/>
    <w:rsid w:val="005D5315"/>
    <w:rsid w:val="005D548C"/>
    <w:rsid w:val="005D57D1"/>
    <w:rsid w:val="005D5BCD"/>
    <w:rsid w:val="005D5BE7"/>
    <w:rsid w:val="005D6225"/>
    <w:rsid w:val="005D65F7"/>
    <w:rsid w:val="005D683E"/>
    <w:rsid w:val="005D6A1F"/>
    <w:rsid w:val="005D6BCB"/>
    <w:rsid w:val="005D7157"/>
    <w:rsid w:val="005D76C0"/>
    <w:rsid w:val="005D78BE"/>
    <w:rsid w:val="005D7BBB"/>
    <w:rsid w:val="005D7C9C"/>
    <w:rsid w:val="005D7CC7"/>
    <w:rsid w:val="005E0147"/>
    <w:rsid w:val="005E0717"/>
    <w:rsid w:val="005E099B"/>
    <w:rsid w:val="005E0AC9"/>
    <w:rsid w:val="005E0AFA"/>
    <w:rsid w:val="005E1570"/>
    <w:rsid w:val="005E1676"/>
    <w:rsid w:val="005E175A"/>
    <w:rsid w:val="005E1A33"/>
    <w:rsid w:val="005E1AF3"/>
    <w:rsid w:val="005E1C93"/>
    <w:rsid w:val="005E1EA2"/>
    <w:rsid w:val="005E1EFB"/>
    <w:rsid w:val="005E1F12"/>
    <w:rsid w:val="005E20D9"/>
    <w:rsid w:val="005E20DF"/>
    <w:rsid w:val="005E2429"/>
    <w:rsid w:val="005E249C"/>
    <w:rsid w:val="005E2664"/>
    <w:rsid w:val="005E2BB8"/>
    <w:rsid w:val="005E2D55"/>
    <w:rsid w:val="005E30EF"/>
    <w:rsid w:val="005E3176"/>
    <w:rsid w:val="005E3A44"/>
    <w:rsid w:val="005E42EB"/>
    <w:rsid w:val="005E434A"/>
    <w:rsid w:val="005E45F1"/>
    <w:rsid w:val="005E4725"/>
    <w:rsid w:val="005E492A"/>
    <w:rsid w:val="005E4C5A"/>
    <w:rsid w:val="005E4CB1"/>
    <w:rsid w:val="005E4DF8"/>
    <w:rsid w:val="005E510D"/>
    <w:rsid w:val="005E5406"/>
    <w:rsid w:val="005E561E"/>
    <w:rsid w:val="005E5C2B"/>
    <w:rsid w:val="005E6382"/>
    <w:rsid w:val="005E63AD"/>
    <w:rsid w:val="005E643E"/>
    <w:rsid w:val="005E6669"/>
    <w:rsid w:val="005E6F77"/>
    <w:rsid w:val="005E7102"/>
    <w:rsid w:val="005E7521"/>
    <w:rsid w:val="005E782C"/>
    <w:rsid w:val="005E79DC"/>
    <w:rsid w:val="005F0731"/>
    <w:rsid w:val="005F0984"/>
    <w:rsid w:val="005F0E14"/>
    <w:rsid w:val="005F0F80"/>
    <w:rsid w:val="005F122C"/>
    <w:rsid w:val="005F139F"/>
    <w:rsid w:val="005F16B3"/>
    <w:rsid w:val="005F1851"/>
    <w:rsid w:val="005F1918"/>
    <w:rsid w:val="005F1BB7"/>
    <w:rsid w:val="005F1D32"/>
    <w:rsid w:val="005F1D63"/>
    <w:rsid w:val="005F2143"/>
    <w:rsid w:val="005F2618"/>
    <w:rsid w:val="005F2C4B"/>
    <w:rsid w:val="005F3064"/>
    <w:rsid w:val="005F33D1"/>
    <w:rsid w:val="005F392D"/>
    <w:rsid w:val="005F3A3D"/>
    <w:rsid w:val="005F3EFA"/>
    <w:rsid w:val="005F4215"/>
    <w:rsid w:val="005F491A"/>
    <w:rsid w:val="005F4977"/>
    <w:rsid w:val="005F4ABE"/>
    <w:rsid w:val="005F4AFE"/>
    <w:rsid w:val="005F5B6D"/>
    <w:rsid w:val="005F6070"/>
    <w:rsid w:val="005F67D6"/>
    <w:rsid w:val="005F747E"/>
    <w:rsid w:val="005F7D3E"/>
    <w:rsid w:val="005F7F24"/>
    <w:rsid w:val="006001A3"/>
    <w:rsid w:val="0060062A"/>
    <w:rsid w:val="006009E2"/>
    <w:rsid w:val="006009FC"/>
    <w:rsid w:val="00600C77"/>
    <w:rsid w:val="006010B3"/>
    <w:rsid w:val="00601602"/>
    <w:rsid w:val="00601B13"/>
    <w:rsid w:val="00602A25"/>
    <w:rsid w:val="00602D15"/>
    <w:rsid w:val="00602E18"/>
    <w:rsid w:val="006031B3"/>
    <w:rsid w:val="00603A17"/>
    <w:rsid w:val="00603A2F"/>
    <w:rsid w:val="00604637"/>
    <w:rsid w:val="006048BA"/>
    <w:rsid w:val="0060499C"/>
    <w:rsid w:val="006049A3"/>
    <w:rsid w:val="00605259"/>
    <w:rsid w:val="006052C7"/>
    <w:rsid w:val="006056FD"/>
    <w:rsid w:val="0060633D"/>
    <w:rsid w:val="00606394"/>
    <w:rsid w:val="006065D8"/>
    <w:rsid w:val="006066E4"/>
    <w:rsid w:val="00606C14"/>
    <w:rsid w:val="00606D81"/>
    <w:rsid w:val="00606D93"/>
    <w:rsid w:val="006078AD"/>
    <w:rsid w:val="00607920"/>
    <w:rsid w:val="00607956"/>
    <w:rsid w:val="00610100"/>
    <w:rsid w:val="00610615"/>
    <w:rsid w:val="006108B0"/>
    <w:rsid w:val="00610B19"/>
    <w:rsid w:val="00610F1F"/>
    <w:rsid w:val="00610F61"/>
    <w:rsid w:val="00611346"/>
    <w:rsid w:val="00611993"/>
    <w:rsid w:val="00611E3C"/>
    <w:rsid w:val="0061211C"/>
    <w:rsid w:val="006121A1"/>
    <w:rsid w:val="006121A8"/>
    <w:rsid w:val="00612656"/>
    <w:rsid w:val="00612A7A"/>
    <w:rsid w:val="00612C09"/>
    <w:rsid w:val="00612E0A"/>
    <w:rsid w:val="006130F7"/>
    <w:rsid w:val="00613307"/>
    <w:rsid w:val="0061342F"/>
    <w:rsid w:val="006135C8"/>
    <w:rsid w:val="00613DD9"/>
    <w:rsid w:val="00614124"/>
    <w:rsid w:val="006146AC"/>
    <w:rsid w:val="00614B53"/>
    <w:rsid w:val="0061530B"/>
    <w:rsid w:val="006155AE"/>
    <w:rsid w:val="00615951"/>
    <w:rsid w:val="006159EB"/>
    <w:rsid w:val="00615ABD"/>
    <w:rsid w:val="00616362"/>
    <w:rsid w:val="0061657E"/>
    <w:rsid w:val="00616D46"/>
    <w:rsid w:val="00616FD7"/>
    <w:rsid w:val="006174C4"/>
    <w:rsid w:val="00617B30"/>
    <w:rsid w:val="00617C7E"/>
    <w:rsid w:val="00617CF2"/>
    <w:rsid w:val="0062008A"/>
    <w:rsid w:val="00620C3D"/>
    <w:rsid w:val="00620D2F"/>
    <w:rsid w:val="00620E7F"/>
    <w:rsid w:val="0062144A"/>
    <w:rsid w:val="0062144B"/>
    <w:rsid w:val="006216FF"/>
    <w:rsid w:val="00621F10"/>
    <w:rsid w:val="006226FA"/>
    <w:rsid w:val="00622B29"/>
    <w:rsid w:val="00622CE0"/>
    <w:rsid w:val="00622EBD"/>
    <w:rsid w:val="0062300D"/>
    <w:rsid w:val="00623147"/>
    <w:rsid w:val="00623437"/>
    <w:rsid w:val="006237A4"/>
    <w:rsid w:val="006238D5"/>
    <w:rsid w:val="0062403B"/>
    <w:rsid w:val="0062471E"/>
    <w:rsid w:val="006248B5"/>
    <w:rsid w:val="006251B1"/>
    <w:rsid w:val="00625A44"/>
    <w:rsid w:val="00625B6E"/>
    <w:rsid w:val="00625F10"/>
    <w:rsid w:val="00627355"/>
    <w:rsid w:val="006277B3"/>
    <w:rsid w:val="00627857"/>
    <w:rsid w:val="00627C39"/>
    <w:rsid w:val="006300E4"/>
    <w:rsid w:val="00630110"/>
    <w:rsid w:val="00630118"/>
    <w:rsid w:val="00630471"/>
    <w:rsid w:val="00630607"/>
    <w:rsid w:val="00630D90"/>
    <w:rsid w:val="00631B28"/>
    <w:rsid w:val="0063219C"/>
    <w:rsid w:val="0063225C"/>
    <w:rsid w:val="0063258F"/>
    <w:rsid w:val="006328E2"/>
    <w:rsid w:val="00632F4A"/>
    <w:rsid w:val="00632F6F"/>
    <w:rsid w:val="00632FBF"/>
    <w:rsid w:val="006337F1"/>
    <w:rsid w:val="00634385"/>
    <w:rsid w:val="0063461D"/>
    <w:rsid w:val="0063463B"/>
    <w:rsid w:val="00634B1A"/>
    <w:rsid w:val="00635438"/>
    <w:rsid w:val="0063552C"/>
    <w:rsid w:val="00635D93"/>
    <w:rsid w:val="006369C6"/>
    <w:rsid w:val="00637478"/>
    <w:rsid w:val="00640611"/>
    <w:rsid w:val="00640663"/>
    <w:rsid w:val="006408F0"/>
    <w:rsid w:val="00640B91"/>
    <w:rsid w:val="00640BBC"/>
    <w:rsid w:val="0064132E"/>
    <w:rsid w:val="00641A8D"/>
    <w:rsid w:val="00642620"/>
    <w:rsid w:val="00643236"/>
    <w:rsid w:val="00643946"/>
    <w:rsid w:val="006442D4"/>
    <w:rsid w:val="0064436D"/>
    <w:rsid w:val="006445CC"/>
    <w:rsid w:val="006445D2"/>
    <w:rsid w:val="006448B9"/>
    <w:rsid w:val="00644A63"/>
    <w:rsid w:val="0064506D"/>
    <w:rsid w:val="006450F8"/>
    <w:rsid w:val="00645162"/>
    <w:rsid w:val="00645CD2"/>
    <w:rsid w:val="00646184"/>
    <w:rsid w:val="006463A6"/>
    <w:rsid w:val="0064659E"/>
    <w:rsid w:val="006467A4"/>
    <w:rsid w:val="00646845"/>
    <w:rsid w:val="0064706D"/>
    <w:rsid w:val="00647547"/>
    <w:rsid w:val="00650526"/>
    <w:rsid w:val="006505D2"/>
    <w:rsid w:val="00650C2E"/>
    <w:rsid w:val="00650D55"/>
    <w:rsid w:val="00651BAB"/>
    <w:rsid w:val="00651C67"/>
    <w:rsid w:val="00651ED8"/>
    <w:rsid w:val="0065248E"/>
    <w:rsid w:val="00652641"/>
    <w:rsid w:val="0065265F"/>
    <w:rsid w:val="006528ED"/>
    <w:rsid w:val="00652ACB"/>
    <w:rsid w:val="00652D5A"/>
    <w:rsid w:val="00653D93"/>
    <w:rsid w:val="00653F1A"/>
    <w:rsid w:val="00654046"/>
    <w:rsid w:val="00654051"/>
    <w:rsid w:val="006546C0"/>
    <w:rsid w:val="00654E38"/>
    <w:rsid w:val="006550CD"/>
    <w:rsid w:val="00655268"/>
    <w:rsid w:val="00655894"/>
    <w:rsid w:val="00655A0F"/>
    <w:rsid w:val="00655A7F"/>
    <w:rsid w:val="00655C24"/>
    <w:rsid w:val="00655F47"/>
    <w:rsid w:val="00655F73"/>
    <w:rsid w:val="00656FAD"/>
    <w:rsid w:val="00657919"/>
    <w:rsid w:val="00660061"/>
    <w:rsid w:val="0066008C"/>
    <w:rsid w:val="00660142"/>
    <w:rsid w:val="006601E5"/>
    <w:rsid w:val="00660445"/>
    <w:rsid w:val="006608F4"/>
    <w:rsid w:val="00660CD8"/>
    <w:rsid w:val="00660DF0"/>
    <w:rsid w:val="00661633"/>
    <w:rsid w:val="00662737"/>
    <w:rsid w:val="00662939"/>
    <w:rsid w:val="00662CDF"/>
    <w:rsid w:val="00662EB5"/>
    <w:rsid w:val="00663007"/>
    <w:rsid w:val="00663ACD"/>
    <w:rsid w:val="00663B2B"/>
    <w:rsid w:val="00663B48"/>
    <w:rsid w:val="00664036"/>
    <w:rsid w:val="00664243"/>
    <w:rsid w:val="00664274"/>
    <w:rsid w:val="00664376"/>
    <w:rsid w:val="0066439C"/>
    <w:rsid w:val="00664C42"/>
    <w:rsid w:val="00665180"/>
    <w:rsid w:val="00665453"/>
    <w:rsid w:val="0066594E"/>
    <w:rsid w:val="00665D2D"/>
    <w:rsid w:val="00665E23"/>
    <w:rsid w:val="00665F4C"/>
    <w:rsid w:val="006662F3"/>
    <w:rsid w:val="006663AC"/>
    <w:rsid w:val="006664FD"/>
    <w:rsid w:val="00666A7D"/>
    <w:rsid w:val="006675FF"/>
    <w:rsid w:val="00667C4B"/>
    <w:rsid w:val="00667DED"/>
    <w:rsid w:val="00667E6B"/>
    <w:rsid w:val="00670161"/>
    <w:rsid w:val="006705CD"/>
    <w:rsid w:val="00670C94"/>
    <w:rsid w:val="00670FEA"/>
    <w:rsid w:val="0067110A"/>
    <w:rsid w:val="00671117"/>
    <w:rsid w:val="00671ABE"/>
    <w:rsid w:val="00672272"/>
    <w:rsid w:val="00672496"/>
    <w:rsid w:val="00672637"/>
    <w:rsid w:val="00672918"/>
    <w:rsid w:val="00672EA4"/>
    <w:rsid w:val="0067373F"/>
    <w:rsid w:val="00673BB3"/>
    <w:rsid w:val="00673BD5"/>
    <w:rsid w:val="00673C3B"/>
    <w:rsid w:val="0067424E"/>
    <w:rsid w:val="00674434"/>
    <w:rsid w:val="00674627"/>
    <w:rsid w:val="006748C4"/>
    <w:rsid w:val="00674CAF"/>
    <w:rsid w:val="00674EDB"/>
    <w:rsid w:val="0067534C"/>
    <w:rsid w:val="00675966"/>
    <w:rsid w:val="00675CFD"/>
    <w:rsid w:val="00675E58"/>
    <w:rsid w:val="00676BA8"/>
    <w:rsid w:val="00676BEE"/>
    <w:rsid w:val="00676D52"/>
    <w:rsid w:val="00676F23"/>
    <w:rsid w:val="006771B6"/>
    <w:rsid w:val="006778D6"/>
    <w:rsid w:val="0067796E"/>
    <w:rsid w:val="00677BE5"/>
    <w:rsid w:val="00677EC6"/>
    <w:rsid w:val="006800E0"/>
    <w:rsid w:val="00680126"/>
    <w:rsid w:val="006801CD"/>
    <w:rsid w:val="006801E9"/>
    <w:rsid w:val="0068054B"/>
    <w:rsid w:val="00680648"/>
    <w:rsid w:val="00680723"/>
    <w:rsid w:val="00680927"/>
    <w:rsid w:val="0068157E"/>
    <w:rsid w:val="006818BC"/>
    <w:rsid w:val="00681916"/>
    <w:rsid w:val="00681DE6"/>
    <w:rsid w:val="0068230D"/>
    <w:rsid w:val="00682566"/>
    <w:rsid w:val="00682609"/>
    <w:rsid w:val="006827FA"/>
    <w:rsid w:val="00682933"/>
    <w:rsid w:val="00682D99"/>
    <w:rsid w:val="00682EFB"/>
    <w:rsid w:val="00683815"/>
    <w:rsid w:val="006838E1"/>
    <w:rsid w:val="00684041"/>
    <w:rsid w:val="006840E4"/>
    <w:rsid w:val="00684651"/>
    <w:rsid w:val="006846E1"/>
    <w:rsid w:val="00684B6A"/>
    <w:rsid w:val="00684DE4"/>
    <w:rsid w:val="00684F53"/>
    <w:rsid w:val="006855B1"/>
    <w:rsid w:val="0068582F"/>
    <w:rsid w:val="00685974"/>
    <w:rsid w:val="00685A84"/>
    <w:rsid w:val="006862E5"/>
    <w:rsid w:val="0068631B"/>
    <w:rsid w:val="00686719"/>
    <w:rsid w:val="00686DF5"/>
    <w:rsid w:val="00687CA6"/>
    <w:rsid w:val="00690559"/>
    <w:rsid w:val="00690A6B"/>
    <w:rsid w:val="006915A1"/>
    <w:rsid w:val="0069190A"/>
    <w:rsid w:val="00691AF8"/>
    <w:rsid w:val="00692159"/>
    <w:rsid w:val="0069271C"/>
    <w:rsid w:val="006928E3"/>
    <w:rsid w:val="00692F23"/>
    <w:rsid w:val="006933E4"/>
    <w:rsid w:val="0069406C"/>
    <w:rsid w:val="006940DE"/>
    <w:rsid w:val="00695850"/>
    <w:rsid w:val="00695AAA"/>
    <w:rsid w:val="00696878"/>
    <w:rsid w:val="00696B3C"/>
    <w:rsid w:val="00697011"/>
    <w:rsid w:val="006970D8"/>
    <w:rsid w:val="006972E0"/>
    <w:rsid w:val="0069733B"/>
    <w:rsid w:val="006974A2"/>
    <w:rsid w:val="006976E5"/>
    <w:rsid w:val="00697779"/>
    <w:rsid w:val="006977F2"/>
    <w:rsid w:val="00697A4C"/>
    <w:rsid w:val="00697C16"/>
    <w:rsid w:val="006A038A"/>
    <w:rsid w:val="006A05E1"/>
    <w:rsid w:val="006A0B4B"/>
    <w:rsid w:val="006A0F76"/>
    <w:rsid w:val="006A12CD"/>
    <w:rsid w:val="006A16A6"/>
    <w:rsid w:val="006A1D63"/>
    <w:rsid w:val="006A1D6C"/>
    <w:rsid w:val="006A221D"/>
    <w:rsid w:val="006A2F42"/>
    <w:rsid w:val="006A32B5"/>
    <w:rsid w:val="006A3B0A"/>
    <w:rsid w:val="006A4213"/>
    <w:rsid w:val="006A4480"/>
    <w:rsid w:val="006A4943"/>
    <w:rsid w:val="006A4BB5"/>
    <w:rsid w:val="006A4BD5"/>
    <w:rsid w:val="006A4E61"/>
    <w:rsid w:val="006A501C"/>
    <w:rsid w:val="006A5422"/>
    <w:rsid w:val="006A5564"/>
    <w:rsid w:val="006A5A66"/>
    <w:rsid w:val="006A5AEE"/>
    <w:rsid w:val="006A5DCB"/>
    <w:rsid w:val="006A64B6"/>
    <w:rsid w:val="006A6AD4"/>
    <w:rsid w:val="006A6B8D"/>
    <w:rsid w:val="006A6C0A"/>
    <w:rsid w:val="006A7052"/>
    <w:rsid w:val="006A721D"/>
    <w:rsid w:val="006A7C86"/>
    <w:rsid w:val="006A7F16"/>
    <w:rsid w:val="006B04E8"/>
    <w:rsid w:val="006B08B0"/>
    <w:rsid w:val="006B0A48"/>
    <w:rsid w:val="006B0C3E"/>
    <w:rsid w:val="006B0D4C"/>
    <w:rsid w:val="006B1180"/>
    <w:rsid w:val="006B1335"/>
    <w:rsid w:val="006B162C"/>
    <w:rsid w:val="006B1A1F"/>
    <w:rsid w:val="006B2124"/>
    <w:rsid w:val="006B2495"/>
    <w:rsid w:val="006B31EB"/>
    <w:rsid w:val="006B3322"/>
    <w:rsid w:val="006B343B"/>
    <w:rsid w:val="006B380C"/>
    <w:rsid w:val="006B394D"/>
    <w:rsid w:val="006B3C20"/>
    <w:rsid w:val="006B441F"/>
    <w:rsid w:val="006B4641"/>
    <w:rsid w:val="006B5127"/>
    <w:rsid w:val="006B52A7"/>
    <w:rsid w:val="006B5543"/>
    <w:rsid w:val="006B6B50"/>
    <w:rsid w:val="006B6C22"/>
    <w:rsid w:val="006B720B"/>
    <w:rsid w:val="006B724B"/>
    <w:rsid w:val="006B73ED"/>
    <w:rsid w:val="006B7AB9"/>
    <w:rsid w:val="006B7F72"/>
    <w:rsid w:val="006C031A"/>
    <w:rsid w:val="006C06BE"/>
    <w:rsid w:val="006C08CB"/>
    <w:rsid w:val="006C0BF2"/>
    <w:rsid w:val="006C1110"/>
    <w:rsid w:val="006C1837"/>
    <w:rsid w:val="006C19A1"/>
    <w:rsid w:val="006C1AC4"/>
    <w:rsid w:val="006C1BD5"/>
    <w:rsid w:val="006C1C61"/>
    <w:rsid w:val="006C2196"/>
    <w:rsid w:val="006C27BC"/>
    <w:rsid w:val="006C2B4E"/>
    <w:rsid w:val="006C2C8D"/>
    <w:rsid w:val="006C3491"/>
    <w:rsid w:val="006C3C21"/>
    <w:rsid w:val="006C4248"/>
    <w:rsid w:val="006C449A"/>
    <w:rsid w:val="006C4539"/>
    <w:rsid w:val="006C4866"/>
    <w:rsid w:val="006C4C16"/>
    <w:rsid w:val="006C4C32"/>
    <w:rsid w:val="006C531C"/>
    <w:rsid w:val="006C5389"/>
    <w:rsid w:val="006C55E1"/>
    <w:rsid w:val="006C567C"/>
    <w:rsid w:val="006C5990"/>
    <w:rsid w:val="006C6023"/>
    <w:rsid w:val="006C6709"/>
    <w:rsid w:val="006C6805"/>
    <w:rsid w:val="006C744E"/>
    <w:rsid w:val="006C77B6"/>
    <w:rsid w:val="006C77CF"/>
    <w:rsid w:val="006D0202"/>
    <w:rsid w:val="006D03D5"/>
    <w:rsid w:val="006D0509"/>
    <w:rsid w:val="006D05A3"/>
    <w:rsid w:val="006D0739"/>
    <w:rsid w:val="006D0D7D"/>
    <w:rsid w:val="006D0DD5"/>
    <w:rsid w:val="006D0F9B"/>
    <w:rsid w:val="006D1573"/>
    <w:rsid w:val="006D1F31"/>
    <w:rsid w:val="006D2AB0"/>
    <w:rsid w:val="006D2B65"/>
    <w:rsid w:val="006D2DDD"/>
    <w:rsid w:val="006D2DF5"/>
    <w:rsid w:val="006D3044"/>
    <w:rsid w:val="006D35A6"/>
    <w:rsid w:val="006D3935"/>
    <w:rsid w:val="006D3C2C"/>
    <w:rsid w:val="006D3FCB"/>
    <w:rsid w:val="006D462D"/>
    <w:rsid w:val="006D4F2D"/>
    <w:rsid w:val="006D5428"/>
    <w:rsid w:val="006D545A"/>
    <w:rsid w:val="006D5CA6"/>
    <w:rsid w:val="006D6461"/>
    <w:rsid w:val="006D7366"/>
    <w:rsid w:val="006D7854"/>
    <w:rsid w:val="006D7EA9"/>
    <w:rsid w:val="006E0664"/>
    <w:rsid w:val="006E0879"/>
    <w:rsid w:val="006E121C"/>
    <w:rsid w:val="006E1278"/>
    <w:rsid w:val="006E14D6"/>
    <w:rsid w:val="006E19D1"/>
    <w:rsid w:val="006E2865"/>
    <w:rsid w:val="006E2996"/>
    <w:rsid w:val="006E30F9"/>
    <w:rsid w:val="006E32FB"/>
    <w:rsid w:val="006E3B28"/>
    <w:rsid w:val="006E414D"/>
    <w:rsid w:val="006E4335"/>
    <w:rsid w:val="006E44F1"/>
    <w:rsid w:val="006E4746"/>
    <w:rsid w:val="006E4993"/>
    <w:rsid w:val="006E4EB7"/>
    <w:rsid w:val="006E50B7"/>
    <w:rsid w:val="006E5487"/>
    <w:rsid w:val="006E54BF"/>
    <w:rsid w:val="006E5601"/>
    <w:rsid w:val="006E5E41"/>
    <w:rsid w:val="006E6156"/>
    <w:rsid w:val="006E6400"/>
    <w:rsid w:val="006E65FB"/>
    <w:rsid w:val="006E6BC0"/>
    <w:rsid w:val="006E6C5E"/>
    <w:rsid w:val="006E6C6F"/>
    <w:rsid w:val="006E6DA8"/>
    <w:rsid w:val="006E6DB9"/>
    <w:rsid w:val="006E7079"/>
    <w:rsid w:val="006E739A"/>
    <w:rsid w:val="006E7659"/>
    <w:rsid w:val="006E77A0"/>
    <w:rsid w:val="006E77B2"/>
    <w:rsid w:val="006E7D7D"/>
    <w:rsid w:val="006F0F4F"/>
    <w:rsid w:val="006F0F85"/>
    <w:rsid w:val="006F1009"/>
    <w:rsid w:val="006F141B"/>
    <w:rsid w:val="006F14A2"/>
    <w:rsid w:val="006F18A3"/>
    <w:rsid w:val="006F2385"/>
    <w:rsid w:val="006F2A00"/>
    <w:rsid w:val="006F2A48"/>
    <w:rsid w:val="006F2BA4"/>
    <w:rsid w:val="006F2D5D"/>
    <w:rsid w:val="006F32E0"/>
    <w:rsid w:val="006F3517"/>
    <w:rsid w:val="006F3601"/>
    <w:rsid w:val="006F39D3"/>
    <w:rsid w:val="006F39E6"/>
    <w:rsid w:val="006F4B03"/>
    <w:rsid w:val="006F4CE0"/>
    <w:rsid w:val="006F4F7E"/>
    <w:rsid w:val="006F5621"/>
    <w:rsid w:val="006F5958"/>
    <w:rsid w:val="006F5B9A"/>
    <w:rsid w:val="006F5F1F"/>
    <w:rsid w:val="006F5F71"/>
    <w:rsid w:val="006F761D"/>
    <w:rsid w:val="006F7C26"/>
    <w:rsid w:val="00700D7D"/>
    <w:rsid w:val="0070113C"/>
    <w:rsid w:val="007012B8"/>
    <w:rsid w:val="00701682"/>
    <w:rsid w:val="0070174D"/>
    <w:rsid w:val="00701AEF"/>
    <w:rsid w:val="00701C17"/>
    <w:rsid w:val="00701D89"/>
    <w:rsid w:val="00702228"/>
    <w:rsid w:val="007023E2"/>
    <w:rsid w:val="007027FA"/>
    <w:rsid w:val="00702C4B"/>
    <w:rsid w:val="00702F83"/>
    <w:rsid w:val="0070373C"/>
    <w:rsid w:val="007037A8"/>
    <w:rsid w:val="00703C11"/>
    <w:rsid w:val="00703C62"/>
    <w:rsid w:val="007040E0"/>
    <w:rsid w:val="00704418"/>
    <w:rsid w:val="00704744"/>
    <w:rsid w:val="00704850"/>
    <w:rsid w:val="00704B33"/>
    <w:rsid w:val="00704D28"/>
    <w:rsid w:val="0070527A"/>
    <w:rsid w:val="007052B4"/>
    <w:rsid w:val="007054DD"/>
    <w:rsid w:val="00705775"/>
    <w:rsid w:val="00706095"/>
    <w:rsid w:val="007062B2"/>
    <w:rsid w:val="00706303"/>
    <w:rsid w:val="007065FC"/>
    <w:rsid w:val="0070662F"/>
    <w:rsid w:val="0070697E"/>
    <w:rsid w:val="00706C67"/>
    <w:rsid w:val="00706EC0"/>
    <w:rsid w:val="00706F46"/>
    <w:rsid w:val="007073BE"/>
    <w:rsid w:val="0070756D"/>
    <w:rsid w:val="00707B31"/>
    <w:rsid w:val="00707BB4"/>
    <w:rsid w:val="007100AB"/>
    <w:rsid w:val="00710180"/>
    <w:rsid w:val="00710925"/>
    <w:rsid w:val="007109F0"/>
    <w:rsid w:val="007109FD"/>
    <w:rsid w:val="00710B91"/>
    <w:rsid w:val="00710D87"/>
    <w:rsid w:val="00710EFD"/>
    <w:rsid w:val="00711A91"/>
    <w:rsid w:val="00711EB5"/>
    <w:rsid w:val="00712376"/>
    <w:rsid w:val="00712587"/>
    <w:rsid w:val="00712919"/>
    <w:rsid w:val="00712B21"/>
    <w:rsid w:val="00712BFB"/>
    <w:rsid w:val="00712E9B"/>
    <w:rsid w:val="007136D7"/>
    <w:rsid w:val="00713F0A"/>
    <w:rsid w:val="007147B5"/>
    <w:rsid w:val="0071483F"/>
    <w:rsid w:val="007150C7"/>
    <w:rsid w:val="00715539"/>
    <w:rsid w:val="007159DB"/>
    <w:rsid w:val="00715B38"/>
    <w:rsid w:val="00715C63"/>
    <w:rsid w:val="00716A1C"/>
    <w:rsid w:val="00717167"/>
    <w:rsid w:val="0071735E"/>
    <w:rsid w:val="007173BB"/>
    <w:rsid w:val="00717466"/>
    <w:rsid w:val="0071758F"/>
    <w:rsid w:val="00717E4B"/>
    <w:rsid w:val="0072012D"/>
    <w:rsid w:val="0072071D"/>
    <w:rsid w:val="00720AAE"/>
    <w:rsid w:val="00720D27"/>
    <w:rsid w:val="00720E72"/>
    <w:rsid w:val="00720F83"/>
    <w:rsid w:val="00721276"/>
    <w:rsid w:val="007212DA"/>
    <w:rsid w:val="007212E1"/>
    <w:rsid w:val="0072145D"/>
    <w:rsid w:val="00721675"/>
    <w:rsid w:val="00722967"/>
    <w:rsid w:val="0072302B"/>
    <w:rsid w:val="00723237"/>
    <w:rsid w:val="00723595"/>
    <w:rsid w:val="007236FF"/>
    <w:rsid w:val="00723BC9"/>
    <w:rsid w:val="00723EC2"/>
    <w:rsid w:val="007241DF"/>
    <w:rsid w:val="00724255"/>
    <w:rsid w:val="007243FA"/>
    <w:rsid w:val="007246CC"/>
    <w:rsid w:val="0072495B"/>
    <w:rsid w:val="00724E0E"/>
    <w:rsid w:val="00724EFC"/>
    <w:rsid w:val="007251C9"/>
    <w:rsid w:val="0072529A"/>
    <w:rsid w:val="00725542"/>
    <w:rsid w:val="00725559"/>
    <w:rsid w:val="0072569F"/>
    <w:rsid w:val="00725EF8"/>
    <w:rsid w:val="00725F48"/>
    <w:rsid w:val="007265BD"/>
    <w:rsid w:val="00726A4B"/>
    <w:rsid w:val="00726AD4"/>
    <w:rsid w:val="00726AE0"/>
    <w:rsid w:val="00726B23"/>
    <w:rsid w:val="00726CA7"/>
    <w:rsid w:val="00726CC9"/>
    <w:rsid w:val="00726D7D"/>
    <w:rsid w:val="007270B2"/>
    <w:rsid w:val="0072735E"/>
    <w:rsid w:val="007275FB"/>
    <w:rsid w:val="00727AF6"/>
    <w:rsid w:val="00727E9A"/>
    <w:rsid w:val="00727F69"/>
    <w:rsid w:val="00727F6B"/>
    <w:rsid w:val="00730294"/>
    <w:rsid w:val="00730337"/>
    <w:rsid w:val="00730365"/>
    <w:rsid w:val="007305B1"/>
    <w:rsid w:val="00730B84"/>
    <w:rsid w:val="007311AB"/>
    <w:rsid w:val="007316E0"/>
    <w:rsid w:val="007317A6"/>
    <w:rsid w:val="00731DAE"/>
    <w:rsid w:val="00731F3E"/>
    <w:rsid w:val="007322B4"/>
    <w:rsid w:val="0073284B"/>
    <w:rsid w:val="00732959"/>
    <w:rsid w:val="00732B4D"/>
    <w:rsid w:val="00732E27"/>
    <w:rsid w:val="00732EEF"/>
    <w:rsid w:val="0073318F"/>
    <w:rsid w:val="007331D8"/>
    <w:rsid w:val="0073374E"/>
    <w:rsid w:val="00733965"/>
    <w:rsid w:val="00733AF7"/>
    <w:rsid w:val="00733F03"/>
    <w:rsid w:val="0073402E"/>
    <w:rsid w:val="0073412E"/>
    <w:rsid w:val="00734334"/>
    <w:rsid w:val="007347AF"/>
    <w:rsid w:val="0073483F"/>
    <w:rsid w:val="00734850"/>
    <w:rsid w:val="00734BB1"/>
    <w:rsid w:val="00734D48"/>
    <w:rsid w:val="007352D3"/>
    <w:rsid w:val="00735B04"/>
    <w:rsid w:val="00736189"/>
    <w:rsid w:val="00736A72"/>
    <w:rsid w:val="00736C00"/>
    <w:rsid w:val="00736D70"/>
    <w:rsid w:val="00736D79"/>
    <w:rsid w:val="00737449"/>
    <w:rsid w:val="00737553"/>
    <w:rsid w:val="00737958"/>
    <w:rsid w:val="00737C6D"/>
    <w:rsid w:val="00737FFE"/>
    <w:rsid w:val="007400B7"/>
    <w:rsid w:val="007401AB"/>
    <w:rsid w:val="007401B2"/>
    <w:rsid w:val="00740383"/>
    <w:rsid w:val="007404A2"/>
    <w:rsid w:val="00740D46"/>
    <w:rsid w:val="00740D86"/>
    <w:rsid w:val="007411DE"/>
    <w:rsid w:val="00741204"/>
    <w:rsid w:val="007414BD"/>
    <w:rsid w:val="00741E03"/>
    <w:rsid w:val="00741E05"/>
    <w:rsid w:val="007420F1"/>
    <w:rsid w:val="007424B2"/>
    <w:rsid w:val="007428A7"/>
    <w:rsid w:val="007429F5"/>
    <w:rsid w:val="0074329A"/>
    <w:rsid w:val="00743BC8"/>
    <w:rsid w:val="00743E97"/>
    <w:rsid w:val="00744770"/>
    <w:rsid w:val="007447FD"/>
    <w:rsid w:val="007448F5"/>
    <w:rsid w:val="00744D79"/>
    <w:rsid w:val="00745222"/>
    <w:rsid w:val="007458C9"/>
    <w:rsid w:val="00745A16"/>
    <w:rsid w:val="00745D23"/>
    <w:rsid w:val="00745FD3"/>
    <w:rsid w:val="0074680F"/>
    <w:rsid w:val="0074698B"/>
    <w:rsid w:val="00746A94"/>
    <w:rsid w:val="00746B63"/>
    <w:rsid w:val="00747025"/>
    <w:rsid w:val="00747534"/>
    <w:rsid w:val="007477FE"/>
    <w:rsid w:val="00747A0D"/>
    <w:rsid w:val="00747C4C"/>
    <w:rsid w:val="00747D12"/>
    <w:rsid w:val="00747DC4"/>
    <w:rsid w:val="00750037"/>
    <w:rsid w:val="00750340"/>
    <w:rsid w:val="0075082E"/>
    <w:rsid w:val="007510C4"/>
    <w:rsid w:val="007515F8"/>
    <w:rsid w:val="00751726"/>
    <w:rsid w:val="0075198D"/>
    <w:rsid w:val="00751E50"/>
    <w:rsid w:val="00751E62"/>
    <w:rsid w:val="00752687"/>
    <w:rsid w:val="00752714"/>
    <w:rsid w:val="0075297F"/>
    <w:rsid w:val="00752AAD"/>
    <w:rsid w:val="00752B7B"/>
    <w:rsid w:val="0075326E"/>
    <w:rsid w:val="00753327"/>
    <w:rsid w:val="00753630"/>
    <w:rsid w:val="0075390C"/>
    <w:rsid w:val="00753DA5"/>
    <w:rsid w:val="00753FB8"/>
    <w:rsid w:val="00754145"/>
    <w:rsid w:val="0075514B"/>
    <w:rsid w:val="0075538B"/>
    <w:rsid w:val="00755680"/>
    <w:rsid w:val="00755B6B"/>
    <w:rsid w:val="00755E24"/>
    <w:rsid w:val="0075611F"/>
    <w:rsid w:val="007562DA"/>
    <w:rsid w:val="007566DB"/>
    <w:rsid w:val="00756DB7"/>
    <w:rsid w:val="00756DE3"/>
    <w:rsid w:val="00756E54"/>
    <w:rsid w:val="007574A7"/>
    <w:rsid w:val="00757553"/>
    <w:rsid w:val="00757693"/>
    <w:rsid w:val="00757B33"/>
    <w:rsid w:val="0076027B"/>
    <w:rsid w:val="0076094A"/>
    <w:rsid w:val="00761588"/>
    <w:rsid w:val="00761927"/>
    <w:rsid w:val="00761A32"/>
    <w:rsid w:val="00761ACD"/>
    <w:rsid w:val="00761CC0"/>
    <w:rsid w:val="00761F8A"/>
    <w:rsid w:val="00762061"/>
    <w:rsid w:val="0076209E"/>
    <w:rsid w:val="007621E2"/>
    <w:rsid w:val="00762A8D"/>
    <w:rsid w:val="00762B09"/>
    <w:rsid w:val="00762C05"/>
    <w:rsid w:val="00762E92"/>
    <w:rsid w:val="0076330C"/>
    <w:rsid w:val="00763B2A"/>
    <w:rsid w:val="00763FB6"/>
    <w:rsid w:val="00764282"/>
    <w:rsid w:val="0076436C"/>
    <w:rsid w:val="00764BD8"/>
    <w:rsid w:val="00765EEF"/>
    <w:rsid w:val="007667A8"/>
    <w:rsid w:val="007667D3"/>
    <w:rsid w:val="00766AA9"/>
    <w:rsid w:val="00766C50"/>
    <w:rsid w:val="00767457"/>
    <w:rsid w:val="00767781"/>
    <w:rsid w:val="00767962"/>
    <w:rsid w:val="00767D6C"/>
    <w:rsid w:val="00767E30"/>
    <w:rsid w:val="00770DB3"/>
    <w:rsid w:val="00770FDE"/>
    <w:rsid w:val="00770FFA"/>
    <w:rsid w:val="0077153C"/>
    <w:rsid w:val="00771728"/>
    <w:rsid w:val="00771E7D"/>
    <w:rsid w:val="00771FE7"/>
    <w:rsid w:val="007722C0"/>
    <w:rsid w:val="0077283D"/>
    <w:rsid w:val="00772C62"/>
    <w:rsid w:val="00773077"/>
    <w:rsid w:val="00773377"/>
    <w:rsid w:val="00773718"/>
    <w:rsid w:val="00773CFC"/>
    <w:rsid w:val="00774121"/>
    <w:rsid w:val="00774330"/>
    <w:rsid w:val="00774DCA"/>
    <w:rsid w:val="00775804"/>
    <w:rsid w:val="00775A0C"/>
    <w:rsid w:val="00775C1B"/>
    <w:rsid w:val="00775CF1"/>
    <w:rsid w:val="00776954"/>
    <w:rsid w:val="00776A4E"/>
    <w:rsid w:val="00776CDC"/>
    <w:rsid w:val="00776CDE"/>
    <w:rsid w:val="00776EB0"/>
    <w:rsid w:val="007777EE"/>
    <w:rsid w:val="00777A13"/>
    <w:rsid w:val="00777AD8"/>
    <w:rsid w:val="007802AD"/>
    <w:rsid w:val="00780503"/>
    <w:rsid w:val="0078076C"/>
    <w:rsid w:val="00780813"/>
    <w:rsid w:val="00780ADC"/>
    <w:rsid w:val="00780B70"/>
    <w:rsid w:val="00780E10"/>
    <w:rsid w:val="00780F6B"/>
    <w:rsid w:val="00781E3C"/>
    <w:rsid w:val="00781EFF"/>
    <w:rsid w:val="00781F62"/>
    <w:rsid w:val="007827E8"/>
    <w:rsid w:val="007828AF"/>
    <w:rsid w:val="00782984"/>
    <w:rsid w:val="00782DA9"/>
    <w:rsid w:val="007831CC"/>
    <w:rsid w:val="00783409"/>
    <w:rsid w:val="00783744"/>
    <w:rsid w:val="00783A02"/>
    <w:rsid w:val="00783CB7"/>
    <w:rsid w:val="00783EC5"/>
    <w:rsid w:val="00784432"/>
    <w:rsid w:val="00784B0B"/>
    <w:rsid w:val="00785058"/>
    <w:rsid w:val="00785627"/>
    <w:rsid w:val="007857B4"/>
    <w:rsid w:val="00785960"/>
    <w:rsid w:val="007859F2"/>
    <w:rsid w:val="00785DB2"/>
    <w:rsid w:val="00785E55"/>
    <w:rsid w:val="00786139"/>
    <w:rsid w:val="00786185"/>
    <w:rsid w:val="007866DC"/>
    <w:rsid w:val="00786778"/>
    <w:rsid w:val="00786803"/>
    <w:rsid w:val="0078719E"/>
    <w:rsid w:val="0078761E"/>
    <w:rsid w:val="00787707"/>
    <w:rsid w:val="0078785C"/>
    <w:rsid w:val="00787BE2"/>
    <w:rsid w:val="00787CF1"/>
    <w:rsid w:val="00787E4E"/>
    <w:rsid w:val="007903CE"/>
    <w:rsid w:val="00790644"/>
    <w:rsid w:val="0079066C"/>
    <w:rsid w:val="00790DED"/>
    <w:rsid w:val="00790E7F"/>
    <w:rsid w:val="00790F29"/>
    <w:rsid w:val="007913B6"/>
    <w:rsid w:val="0079166F"/>
    <w:rsid w:val="00791E51"/>
    <w:rsid w:val="00792581"/>
    <w:rsid w:val="007927B3"/>
    <w:rsid w:val="007928B1"/>
    <w:rsid w:val="00792D05"/>
    <w:rsid w:val="00793D87"/>
    <w:rsid w:val="007945B1"/>
    <w:rsid w:val="007948F3"/>
    <w:rsid w:val="007951D2"/>
    <w:rsid w:val="0079592C"/>
    <w:rsid w:val="007959CF"/>
    <w:rsid w:val="00795EB2"/>
    <w:rsid w:val="00795EDB"/>
    <w:rsid w:val="007962E9"/>
    <w:rsid w:val="007962FD"/>
    <w:rsid w:val="0079656D"/>
    <w:rsid w:val="00796653"/>
    <w:rsid w:val="00796D76"/>
    <w:rsid w:val="00796F84"/>
    <w:rsid w:val="007976FF"/>
    <w:rsid w:val="007979D2"/>
    <w:rsid w:val="007A0452"/>
    <w:rsid w:val="007A0588"/>
    <w:rsid w:val="007A0B69"/>
    <w:rsid w:val="007A0F3C"/>
    <w:rsid w:val="007A12CA"/>
    <w:rsid w:val="007A1560"/>
    <w:rsid w:val="007A1639"/>
    <w:rsid w:val="007A22E7"/>
    <w:rsid w:val="007A2339"/>
    <w:rsid w:val="007A2B37"/>
    <w:rsid w:val="007A2F95"/>
    <w:rsid w:val="007A3215"/>
    <w:rsid w:val="007A358C"/>
    <w:rsid w:val="007A3976"/>
    <w:rsid w:val="007A3B19"/>
    <w:rsid w:val="007A3EBB"/>
    <w:rsid w:val="007A3FFD"/>
    <w:rsid w:val="007A430D"/>
    <w:rsid w:val="007A43FE"/>
    <w:rsid w:val="007A4544"/>
    <w:rsid w:val="007A46AA"/>
    <w:rsid w:val="007A4AED"/>
    <w:rsid w:val="007A53BD"/>
    <w:rsid w:val="007A54E3"/>
    <w:rsid w:val="007A59D9"/>
    <w:rsid w:val="007A5AFE"/>
    <w:rsid w:val="007A689A"/>
    <w:rsid w:val="007A6982"/>
    <w:rsid w:val="007A6A35"/>
    <w:rsid w:val="007A6A7C"/>
    <w:rsid w:val="007A789D"/>
    <w:rsid w:val="007A7D64"/>
    <w:rsid w:val="007B003C"/>
    <w:rsid w:val="007B0578"/>
    <w:rsid w:val="007B061E"/>
    <w:rsid w:val="007B11C2"/>
    <w:rsid w:val="007B17E8"/>
    <w:rsid w:val="007B1AEE"/>
    <w:rsid w:val="007B24A7"/>
    <w:rsid w:val="007B2513"/>
    <w:rsid w:val="007B25B8"/>
    <w:rsid w:val="007B25BF"/>
    <w:rsid w:val="007B27BC"/>
    <w:rsid w:val="007B27FF"/>
    <w:rsid w:val="007B28DA"/>
    <w:rsid w:val="007B296E"/>
    <w:rsid w:val="007B29D0"/>
    <w:rsid w:val="007B2CC4"/>
    <w:rsid w:val="007B30A2"/>
    <w:rsid w:val="007B32C4"/>
    <w:rsid w:val="007B3927"/>
    <w:rsid w:val="007B3B1E"/>
    <w:rsid w:val="007B3B23"/>
    <w:rsid w:val="007B40CE"/>
    <w:rsid w:val="007B431F"/>
    <w:rsid w:val="007B43AD"/>
    <w:rsid w:val="007B44FB"/>
    <w:rsid w:val="007B4D0F"/>
    <w:rsid w:val="007B51F2"/>
    <w:rsid w:val="007B5255"/>
    <w:rsid w:val="007B5821"/>
    <w:rsid w:val="007B5A34"/>
    <w:rsid w:val="007B5B35"/>
    <w:rsid w:val="007B5D8A"/>
    <w:rsid w:val="007B5FC4"/>
    <w:rsid w:val="007B5FF2"/>
    <w:rsid w:val="007B65DC"/>
    <w:rsid w:val="007B666B"/>
    <w:rsid w:val="007B69C2"/>
    <w:rsid w:val="007B6F9A"/>
    <w:rsid w:val="007B708D"/>
    <w:rsid w:val="007B714D"/>
    <w:rsid w:val="007B74BB"/>
    <w:rsid w:val="007B7625"/>
    <w:rsid w:val="007B7649"/>
    <w:rsid w:val="007B76D6"/>
    <w:rsid w:val="007B7A8F"/>
    <w:rsid w:val="007B7CD1"/>
    <w:rsid w:val="007C0013"/>
    <w:rsid w:val="007C0224"/>
    <w:rsid w:val="007C03DB"/>
    <w:rsid w:val="007C09C4"/>
    <w:rsid w:val="007C0B39"/>
    <w:rsid w:val="007C0BEC"/>
    <w:rsid w:val="007C0ED5"/>
    <w:rsid w:val="007C0F0F"/>
    <w:rsid w:val="007C1056"/>
    <w:rsid w:val="007C1844"/>
    <w:rsid w:val="007C1901"/>
    <w:rsid w:val="007C24FE"/>
    <w:rsid w:val="007C26A7"/>
    <w:rsid w:val="007C2B7E"/>
    <w:rsid w:val="007C352B"/>
    <w:rsid w:val="007C35FB"/>
    <w:rsid w:val="007C38C0"/>
    <w:rsid w:val="007C3F06"/>
    <w:rsid w:val="007C41AF"/>
    <w:rsid w:val="007C4649"/>
    <w:rsid w:val="007C4849"/>
    <w:rsid w:val="007C4998"/>
    <w:rsid w:val="007C4A14"/>
    <w:rsid w:val="007C4BD5"/>
    <w:rsid w:val="007C4C16"/>
    <w:rsid w:val="007C4D3A"/>
    <w:rsid w:val="007C529F"/>
    <w:rsid w:val="007C597D"/>
    <w:rsid w:val="007C5AA2"/>
    <w:rsid w:val="007C5C9A"/>
    <w:rsid w:val="007C6400"/>
    <w:rsid w:val="007C6444"/>
    <w:rsid w:val="007C68E9"/>
    <w:rsid w:val="007C74C6"/>
    <w:rsid w:val="007C754C"/>
    <w:rsid w:val="007C77E6"/>
    <w:rsid w:val="007C7AA3"/>
    <w:rsid w:val="007D0193"/>
    <w:rsid w:val="007D0340"/>
    <w:rsid w:val="007D03A4"/>
    <w:rsid w:val="007D0853"/>
    <w:rsid w:val="007D09A4"/>
    <w:rsid w:val="007D0F39"/>
    <w:rsid w:val="007D0F7B"/>
    <w:rsid w:val="007D1A4A"/>
    <w:rsid w:val="007D1AF7"/>
    <w:rsid w:val="007D1DE7"/>
    <w:rsid w:val="007D22F8"/>
    <w:rsid w:val="007D24A7"/>
    <w:rsid w:val="007D2D2D"/>
    <w:rsid w:val="007D3296"/>
    <w:rsid w:val="007D33D9"/>
    <w:rsid w:val="007D35A9"/>
    <w:rsid w:val="007D3A87"/>
    <w:rsid w:val="007D3AC8"/>
    <w:rsid w:val="007D3B9E"/>
    <w:rsid w:val="007D4730"/>
    <w:rsid w:val="007D4F85"/>
    <w:rsid w:val="007D4FAF"/>
    <w:rsid w:val="007D5F4A"/>
    <w:rsid w:val="007D5FCA"/>
    <w:rsid w:val="007D6015"/>
    <w:rsid w:val="007D60DC"/>
    <w:rsid w:val="007D63EA"/>
    <w:rsid w:val="007D642E"/>
    <w:rsid w:val="007D6593"/>
    <w:rsid w:val="007D674A"/>
    <w:rsid w:val="007D771D"/>
    <w:rsid w:val="007E01DB"/>
    <w:rsid w:val="007E0391"/>
    <w:rsid w:val="007E053C"/>
    <w:rsid w:val="007E152D"/>
    <w:rsid w:val="007E18C2"/>
    <w:rsid w:val="007E2A42"/>
    <w:rsid w:val="007E3114"/>
    <w:rsid w:val="007E3205"/>
    <w:rsid w:val="007E3D38"/>
    <w:rsid w:val="007E4884"/>
    <w:rsid w:val="007E4A92"/>
    <w:rsid w:val="007E52B6"/>
    <w:rsid w:val="007E569E"/>
    <w:rsid w:val="007E59C2"/>
    <w:rsid w:val="007E5C64"/>
    <w:rsid w:val="007E6418"/>
    <w:rsid w:val="007E64DF"/>
    <w:rsid w:val="007E71B5"/>
    <w:rsid w:val="007E7287"/>
    <w:rsid w:val="007E7A2D"/>
    <w:rsid w:val="007F04C1"/>
    <w:rsid w:val="007F070F"/>
    <w:rsid w:val="007F0B7F"/>
    <w:rsid w:val="007F1177"/>
    <w:rsid w:val="007F1629"/>
    <w:rsid w:val="007F16B3"/>
    <w:rsid w:val="007F16BF"/>
    <w:rsid w:val="007F174E"/>
    <w:rsid w:val="007F17FC"/>
    <w:rsid w:val="007F1CE2"/>
    <w:rsid w:val="007F2611"/>
    <w:rsid w:val="007F2CFD"/>
    <w:rsid w:val="007F2FCB"/>
    <w:rsid w:val="007F31E2"/>
    <w:rsid w:val="007F3BF9"/>
    <w:rsid w:val="007F3D12"/>
    <w:rsid w:val="007F3D82"/>
    <w:rsid w:val="007F3EF8"/>
    <w:rsid w:val="007F4069"/>
    <w:rsid w:val="007F40AB"/>
    <w:rsid w:val="007F42B2"/>
    <w:rsid w:val="007F4C5A"/>
    <w:rsid w:val="007F4D8F"/>
    <w:rsid w:val="007F52D7"/>
    <w:rsid w:val="007F546D"/>
    <w:rsid w:val="007F5A84"/>
    <w:rsid w:val="007F5E29"/>
    <w:rsid w:val="007F5FDA"/>
    <w:rsid w:val="007F63F9"/>
    <w:rsid w:val="007F64C0"/>
    <w:rsid w:val="007F6996"/>
    <w:rsid w:val="007F6BE1"/>
    <w:rsid w:val="007F6BE7"/>
    <w:rsid w:val="007F6BFF"/>
    <w:rsid w:val="007F6C8F"/>
    <w:rsid w:val="007F6F76"/>
    <w:rsid w:val="007F6F99"/>
    <w:rsid w:val="007F70E8"/>
    <w:rsid w:val="007F7695"/>
    <w:rsid w:val="007F7B5F"/>
    <w:rsid w:val="007F7BB5"/>
    <w:rsid w:val="007F7BE0"/>
    <w:rsid w:val="008001D9"/>
    <w:rsid w:val="00800226"/>
    <w:rsid w:val="008006FD"/>
    <w:rsid w:val="00800715"/>
    <w:rsid w:val="008007A8"/>
    <w:rsid w:val="00800876"/>
    <w:rsid w:val="00800ABF"/>
    <w:rsid w:val="00800C0C"/>
    <w:rsid w:val="00800DEF"/>
    <w:rsid w:val="00801630"/>
    <w:rsid w:val="0080166A"/>
    <w:rsid w:val="00801751"/>
    <w:rsid w:val="0080197D"/>
    <w:rsid w:val="00801B0F"/>
    <w:rsid w:val="008024D7"/>
    <w:rsid w:val="0080284D"/>
    <w:rsid w:val="008029E2"/>
    <w:rsid w:val="00802B6C"/>
    <w:rsid w:val="00802CC1"/>
    <w:rsid w:val="00802FF9"/>
    <w:rsid w:val="0080302E"/>
    <w:rsid w:val="00803121"/>
    <w:rsid w:val="00803210"/>
    <w:rsid w:val="008039D2"/>
    <w:rsid w:val="00803DF7"/>
    <w:rsid w:val="00804229"/>
    <w:rsid w:val="008043A8"/>
    <w:rsid w:val="0080443D"/>
    <w:rsid w:val="00804BE6"/>
    <w:rsid w:val="00805CE8"/>
    <w:rsid w:val="00805DC8"/>
    <w:rsid w:val="0080617A"/>
    <w:rsid w:val="008061A8"/>
    <w:rsid w:val="0080660E"/>
    <w:rsid w:val="00806889"/>
    <w:rsid w:val="008069A0"/>
    <w:rsid w:val="00806D29"/>
    <w:rsid w:val="00806F55"/>
    <w:rsid w:val="0080707D"/>
    <w:rsid w:val="00807C0B"/>
    <w:rsid w:val="00807CE0"/>
    <w:rsid w:val="00810029"/>
    <w:rsid w:val="00810A82"/>
    <w:rsid w:val="00810B88"/>
    <w:rsid w:val="008118CB"/>
    <w:rsid w:val="00812079"/>
    <w:rsid w:val="00812827"/>
    <w:rsid w:val="00812BE0"/>
    <w:rsid w:val="00812F1B"/>
    <w:rsid w:val="00813579"/>
    <w:rsid w:val="00813915"/>
    <w:rsid w:val="0081394F"/>
    <w:rsid w:val="00813EF3"/>
    <w:rsid w:val="00814800"/>
    <w:rsid w:val="00814D03"/>
    <w:rsid w:val="008151B7"/>
    <w:rsid w:val="00815807"/>
    <w:rsid w:val="00815918"/>
    <w:rsid w:val="00815B92"/>
    <w:rsid w:val="00815FE2"/>
    <w:rsid w:val="00816516"/>
    <w:rsid w:val="008169FB"/>
    <w:rsid w:val="00816FC3"/>
    <w:rsid w:val="008178FC"/>
    <w:rsid w:val="00817D92"/>
    <w:rsid w:val="008203C5"/>
    <w:rsid w:val="00820589"/>
    <w:rsid w:val="008206B5"/>
    <w:rsid w:val="008206FB"/>
    <w:rsid w:val="008207CB"/>
    <w:rsid w:val="00820882"/>
    <w:rsid w:val="0082091F"/>
    <w:rsid w:val="00820C13"/>
    <w:rsid w:val="00820CB7"/>
    <w:rsid w:val="00820F2D"/>
    <w:rsid w:val="00821296"/>
    <w:rsid w:val="008213F1"/>
    <w:rsid w:val="00821E0F"/>
    <w:rsid w:val="00822454"/>
    <w:rsid w:val="0082275E"/>
    <w:rsid w:val="00822789"/>
    <w:rsid w:val="0082281F"/>
    <w:rsid w:val="00822A8A"/>
    <w:rsid w:val="00822AB7"/>
    <w:rsid w:val="00822C08"/>
    <w:rsid w:val="00822D26"/>
    <w:rsid w:val="00822DBD"/>
    <w:rsid w:val="00822DEF"/>
    <w:rsid w:val="00822EDA"/>
    <w:rsid w:val="0082300C"/>
    <w:rsid w:val="0082373A"/>
    <w:rsid w:val="008243C6"/>
    <w:rsid w:val="00824777"/>
    <w:rsid w:val="00824F3A"/>
    <w:rsid w:val="0082505C"/>
    <w:rsid w:val="00825276"/>
    <w:rsid w:val="008259D8"/>
    <w:rsid w:val="00825C02"/>
    <w:rsid w:val="00825C8A"/>
    <w:rsid w:val="00825D01"/>
    <w:rsid w:val="00825DE7"/>
    <w:rsid w:val="00827276"/>
    <w:rsid w:val="00827845"/>
    <w:rsid w:val="00827871"/>
    <w:rsid w:val="00827A88"/>
    <w:rsid w:val="0083019D"/>
    <w:rsid w:val="00830214"/>
    <w:rsid w:val="008302BA"/>
    <w:rsid w:val="00830402"/>
    <w:rsid w:val="00830AC5"/>
    <w:rsid w:val="00830E19"/>
    <w:rsid w:val="008311B9"/>
    <w:rsid w:val="00831213"/>
    <w:rsid w:val="00831260"/>
    <w:rsid w:val="008312E7"/>
    <w:rsid w:val="008313B1"/>
    <w:rsid w:val="0083232B"/>
    <w:rsid w:val="00832CA2"/>
    <w:rsid w:val="00833568"/>
    <w:rsid w:val="008335E3"/>
    <w:rsid w:val="0083379A"/>
    <w:rsid w:val="0083394B"/>
    <w:rsid w:val="0083398E"/>
    <w:rsid w:val="00833B4A"/>
    <w:rsid w:val="008341B4"/>
    <w:rsid w:val="0083462A"/>
    <w:rsid w:val="00834D02"/>
    <w:rsid w:val="00834EC7"/>
    <w:rsid w:val="0083577F"/>
    <w:rsid w:val="00835CCC"/>
    <w:rsid w:val="00835D0A"/>
    <w:rsid w:val="00835F63"/>
    <w:rsid w:val="00836A62"/>
    <w:rsid w:val="00837367"/>
    <w:rsid w:val="008378A3"/>
    <w:rsid w:val="0084057E"/>
    <w:rsid w:val="00840899"/>
    <w:rsid w:val="00840CB2"/>
    <w:rsid w:val="00840D67"/>
    <w:rsid w:val="00841161"/>
    <w:rsid w:val="00841342"/>
    <w:rsid w:val="00841E40"/>
    <w:rsid w:val="008429AB"/>
    <w:rsid w:val="00842BA3"/>
    <w:rsid w:val="00842C76"/>
    <w:rsid w:val="00842F24"/>
    <w:rsid w:val="00842F3E"/>
    <w:rsid w:val="00843106"/>
    <w:rsid w:val="00843322"/>
    <w:rsid w:val="008437F8"/>
    <w:rsid w:val="008438CB"/>
    <w:rsid w:val="00844390"/>
    <w:rsid w:val="00844EA7"/>
    <w:rsid w:val="00844EE0"/>
    <w:rsid w:val="00845294"/>
    <w:rsid w:val="008456D2"/>
    <w:rsid w:val="00845A17"/>
    <w:rsid w:val="00845D93"/>
    <w:rsid w:val="00845F7B"/>
    <w:rsid w:val="00846043"/>
    <w:rsid w:val="0084614F"/>
    <w:rsid w:val="00846CBF"/>
    <w:rsid w:val="0084776E"/>
    <w:rsid w:val="008477B4"/>
    <w:rsid w:val="008478A9"/>
    <w:rsid w:val="008502F2"/>
    <w:rsid w:val="008505B3"/>
    <w:rsid w:val="008510A6"/>
    <w:rsid w:val="008511F6"/>
    <w:rsid w:val="00851223"/>
    <w:rsid w:val="00851380"/>
    <w:rsid w:val="008513E1"/>
    <w:rsid w:val="00851770"/>
    <w:rsid w:val="00851875"/>
    <w:rsid w:val="00852172"/>
    <w:rsid w:val="008522B3"/>
    <w:rsid w:val="00852350"/>
    <w:rsid w:val="00852971"/>
    <w:rsid w:val="008530A7"/>
    <w:rsid w:val="008531C4"/>
    <w:rsid w:val="0085347B"/>
    <w:rsid w:val="0085371C"/>
    <w:rsid w:val="00853A45"/>
    <w:rsid w:val="00853E13"/>
    <w:rsid w:val="008542D9"/>
    <w:rsid w:val="008549C9"/>
    <w:rsid w:val="00854EF3"/>
    <w:rsid w:val="00854F66"/>
    <w:rsid w:val="00855A81"/>
    <w:rsid w:val="00855EFC"/>
    <w:rsid w:val="008566C7"/>
    <w:rsid w:val="0085686D"/>
    <w:rsid w:val="00856A27"/>
    <w:rsid w:val="00856AD5"/>
    <w:rsid w:val="00856F20"/>
    <w:rsid w:val="00856FC0"/>
    <w:rsid w:val="0085783E"/>
    <w:rsid w:val="00857B63"/>
    <w:rsid w:val="0086007A"/>
    <w:rsid w:val="00860245"/>
    <w:rsid w:val="0086042A"/>
    <w:rsid w:val="0086061B"/>
    <w:rsid w:val="0086066C"/>
    <w:rsid w:val="00860F35"/>
    <w:rsid w:val="00861ABF"/>
    <w:rsid w:val="00862392"/>
    <w:rsid w:val="00862562"/>
    <w:rsid w:val="00862857"/>
    <w:rsid w:val="00862F77"/>
    <w:rsid w:val="0086329B"/>
    <w:rsid w:val="00863FEA"/>
    <w:rsid w:val="00864352"/>
    <w:rsid w:val="0086448F"/>
    <w:rsid w:val="00864645"/>
    <w:rsid w:val="00864E5E"/>
    <w:rsid w:val="00864E73"/>
    <w:rsid w:val="00864E7B"/>
    <w:rsid w:val="008656B2"/>
    <w:rsid w:val="00865A73"/>
    <w:rsid w:val="00865E81"/>
    <w:rsid w:val="00865F66"/>
    <w:rsid w:val="0086627B"/>
    <w:rsid w:val="0086650B"/>
    <w:rsid w:val="008666C4"/>
    <w:rsid w:val="00866A9A"/>
    <w:rsid w:val="00866AF1"/>
    <w:rsid w:val="00866DC3"/>
    <w:rsid w:val="008678F3"/>
    <w:rsid w:val="008701A2"/>
    <w:rsid w:val="0087051C"/>
    <w:rsid w:val="008707CD"/>
    <w:rsid w:val="00870AC7"/>
    <w:rsid w:val="00870CE8"/>
    <w:rsid w:val="00872073"/>
    <w:rsid w:val="008720E5"/>
    <w:rsid w:val="008727DC"/>
    <w:rsid w:val="00872AF5"/>
    <w:rsid w:val="00873473"/>
    <w:rsid w:val="00873D9C"/>
    <w:rsid w:val="00873E07"/>
    <w:rsid w:val="00874016"/>
    <w:rsid w:val="008742F8"/>
    <w:rsid w:val="00874D3D"/>
    <w:rsid w:val="0087529D"/>
    <w:rsid w:val="008758F6"/>
    <w:rsid w:val="008765DD"/>
    <w:rsid w:val="00876679"/>
    <w:rsid w:val="008766CB"/>
    <w:rsid w:val="008769E1"/>
    <w:rsid w:val="00876BF2"/>
    <w:rsid w:val="00876D44"/>
    <w:rsid w:val="00876E09"/>
    <w:rsid w:val="00877074"/>
    <w:rsid w:val="008771D6"/>
    <w:rsid w:val="00877A02"/>
    <w:rsid w:val="00877BAA"/>
    <w:rsid w:val="00877D0D"/>
    <w:rsid w:val="00880515"/>
    <w:rsid w:val="008808FB"/>
    <w:rsid w:val="00880F7C"/>
    <w:rsid w:val="00881513"/>
    <w:rsid w:val="00881CE3"/>
    <w:rsid w:val="00882332"/>
    <w:rsid w:val="008823C4"/>
    <w:rsid w:val="0088240A"/>
    <w:rsid w:val="0088245A"/>
    <w:rsid w:val="00882892"/>
    <w:rsid w:val="00882A59"/>
    <w:rsid w:val="00882FF3"/>
    <w:rsid w:val="00883532"/>
    <w:rsid w:val="008835E6"/>
    <w:rsid w:val="00883611"/>
    <w:rsid w:val="00883628"/>
    <w:rsid w:val="00883A84"/>
    <w:rsid w:val="00883AEC"/>
    <w:rsid w:val="00883EF3"/>
    <w:rsid w:val="00884028"/>
    <w:rsid w:val="00884A0C"/>
    <w:rsid w:val="00884B61"/>
    <w:rsid w:val="00885781"/>
    <w:rsid w:val="00885E2C"/>
    <w:rsid w:val="008864EC"/>
    <w:rsid w:val="0088652C"/>
    <w:rsid w:val="00886B58"/>
    <w:rsid w:val="00886D45"/>
    <w:rsid w:val="0088783D"/>
    <w:rsid w:val="0088784A"/>
    <w:rsid w:val="008879F5"/>
    <w:rsid w:val="00887D65"/>
    <w:rsid w:val="00887D73"/>
    <w:rsid w:val="0089038C"/>
    <w:rsid w:val="008903BB"/>
    <w:rsid w:val="0089119B"/>
    <w:rsid w:val="008913CC"/>
    <w:rsid w:val="00891889"/>
    <w:rsid w:val="00891AFE"/>
    <w:rsid w:val="00891FE9"/>
    <w:rsid w:val="00892291"/>
    <w:rsid w:val="00892308"/>
    <w:rsid w:val="00892393"/>
    <w:rsid w:val="0089249F"/>
    <w:rsid w:val="008925AE"/>
    <w:rsid w:val="00892DC7"/>
    <w:rsid w:val="00892EDE"/>
    <w:rsid w:val="00893025"/>
    <w:rsid w:val="0089330B"/>
    <w:rsid w:val="00893BC1"/>
    <w:rsid w:val="00893D7A"/>
    <w:rsid w:val="00894123"/>
    <w:rsid w:val="008941FF"/>
    <w:rsid w:val="00894C80"/>
    <w:rsid w:val="00895212"/>
    <w:rsid w:val="0089537B"/>
    <w:rsid w:val="008955DF"/>
    <w:rsid w:val="00895626"/>
    <w:rsid w:val="00895A5D"/>
    <w:rsid w:val="00895E0E"/>
    <w:rsid w:val="00896547"/>
    <w:rsid w:val="00896DE8"/>
    <w:rsid w:val="00896EB5"/>
    <w:rsid w:val="00896EBC"/>
    <w:rsid w:val="0089779E"/>
    <w:rsid w:val="00897894"/>
    <w:rsid w:val="00897B91"/>
    <w:rsid w:val="00897D9D"/>
    <w:rsid w:val="008A077B"/>
    <w:rsid w:val="008A084F"/>
    <w:rsid w:val="008A08A5"/>
    <w:rsid w:val="008A0AB1"/>
    <w:rsid w:val="008A1020"/>
    <w:rsid w:val="008A123A"/>
    <w:rsid w:val="008A17D4"/>
    <w:rsid w:val="008A21B6"/>
    <w:rsid w:val="008A2604"/>
    <w:rsid w:val="008A2F27"/>
    <w:rsid w:val="008A387B"/>
    <w:rsid w:val="008A3B41"/>
    <w:rsid w:val="008A3C0E"/>
    <w:rsid w:val="008A3E96"/>
    <w:rsid w:val="008A4F34"/>
    <w:rsid w:val="008A511A"/>
    <w:rsid w:val="008A5465"/>
    <w:rsid w:val="008A56FF"/>
    <w:rsid w:val="008A5A41"/>
    <w:rsid w:val="008A5CCD"/>
    <w:rsid w:val="008A5CE1"/>
    <w:rsid w:val="008A61D7"/>
    <w:rsid w:val="008A638E"/>
    <w:rsid w:val="008A68F8"/>
    <w:rsid w:val="008A6981"/>
    <w:rsid w:val="008A6B88"/>
    <w:rsid w:val="008A7719"/>
    <w:rsid w:val="008A7853"/>
    <w:rsid w:val="008A7FBE"/>
    <w:rsid w:val="008B0267"/>
    <w:rsid w:val="008B03C9"/>
    <w:rsid w:val="008B04A4"/>
    <w:rsid w:val="008B09AC"/>
    <w:rsid w:val="008B0DFF"/>
    <w:rsid w:val="008B141E"/>
    <w:rsid w:val="008B1611"/>
    <w:rsid w:val="008B167B"/>
    <w:rsid w:val="008B1BE3"/>
    <w:rsid w:val="008B293A"/>
    <w:rsid w:val="008B2C02"/>
    <w:rsid w:val="008B3176"/>
    <w:rsid w:val="008B31AA"/>
    <w:rsid w:val="008B323C"/>
    <w:rsid w:val="008B33CE"/>
    <w:rsid w:val="008B3552"/>
    <w:rsid w:val="008B3A63"/>
    <w:rsid w:val="008B3AAD"/>
    <w:rsid w:val="008B3C48"/>
    <w:rsid w:val="008B3D84"/>
    <w:rsid w:val="008B420E"/>
    <w:rsid w:val="008B4F2D"/>
    <w:rsid w:val="008B53C5"/>
    <w:rsid w:val="008B559A"/>
    <w:rsid w:val="008B56CB"/>
    <w:rsid w:val="008B5955"/>
    <w:rsid w:val="008B5AFA"/>
    <w:rsid w:val="008B5D57"/>
    <w:rsid w:val="008B609A"/>
    <w:rsid w:val="008B6893"/>
    <w:rsid w:val="008B6A2D"/>
    <w:rsid w:val="008B6B1F"/>
    <w:rsid w:val="008B7332"/>
    <w:rsid w:val="008B7A2D"/>
    <w:rsid w:val="008B7FB5"/>
    <w:rsid w:val="008C0205"/>
    <w:rsid w:val="008C0259"/>
    <w:rsid w:val="008C0844"/>
    <w:rsid w:val="008C0DEC"/>
    <w:rsid w:val="008C18B5"/>
    <w:rsid w:val="008C1979"/>
    <w:rsid w:val="008C1E7B"/>
    <w:rsid w:val="008C2425"/>
    <w:rsid w:val="008C2A60"/>
    <w:rsid w:val="008C2CE7"/>
    <w:rsid w:val="008C2DC0"/>
    <w:rsid w:val="008C3629"/>
    <w:rsid w:val="008C3A8F"/>
    <w:rsid w:val="008C3C11"/>
    <w:rsid w:val="008C3E0F"/>
    <w:rsid w:val="008C440B"/>
    <w:rsid w:val="008C46A5"/>
    <w:rsid w:val="008C46CE"/>
    <w:rsid w:val="008C4787"/>
    <w:rsid w:val="008C49F1"/>
    <w:rsid w:val="008C4D8F"/>
    <w:rsid w:val="008C50AA"/>
    <w:rsid w:val="008C5728"/>
    <w:rsid w:val="008C59E8"/>
    <w:rsid w:val="008C5BE6"/>
    <w:rsid w:val="008C65F3"/>
    <w:rsid w:val="008C7ACE"/>
    <w:rsid w:val="008D01E2"/>
    <w:rsid w:val="008D048A"/>
    <w:rsid w:val="008D06CA"/>
    <w:rsid w:val="008D06EC"/>
    <w:rsid w:val="008D0708"/>
    <w:rsid w:val="008D0BA1"/>
    <w:rsid w:val="008D0BB5"/>
    <w:rsid w:val="008D0C81"/>
    <w:rsid w:val="008D164B"/>
    <w:rsid w:val="008D1653"/>
    <w:rsid w:val="008D1B14"/>
    <w:rsid w:val="008D1E57"/>
    <w:rsid w:val="008D21E6"/>
    <w:rsid w:val="008D24EC"/>
    <w:rsid w:val="008D2ECB"/>
    <w:rsid w:val="008D35BA"/>
    <w:rsid w:val="008D35FB"/>
    <w:rsid w:val="008D38A5"/>
    <w:rsid w:val="008D3B2D"/>
    <w:rsid w:val="008D3DFA"/>
    <w:rsid w:val="008D3F62"/>
    <w:rsid w:val="008D45A1"/>
    <w:rsid w:val="008D4757"/>
    <w:rsid w:val="008D4B49"/>
    <w:rsid w:val="008D4ECC"/>
    <w:rsid w:val="008D50BC"/>
    <w:rsid w:val="008D5B2D"/>
    <w:rsid w:val="008D5ED9"/>
    <w:rsid w:val="008D6530"/>
    <w:rsid w:val="008D7BF6"/>
    <w:rsid w:val="008D7C33"/>
    <w:rsid w:val="008D7D98"/>
    <w:rsid w:val="008D7F2C"/>
    <w:rsid w:val="008E018A"/>
    <w:rsid w:val="008E06CF"/>
    <w:rsid w:val="008E162E"/>
    <w:rsid w:val="008E22CA"/>
    <w:rsid w:val="008E22E2"/>
    <w:rsid w:val="008E24B3"/>
    <w:rsid w:val="008E25FB"/>
    <w:rsid w:val="008E2842"/>
    <w:rsid w:val="008E2871"/>
    <w:rsid w:val="008E2ADA"/>
    <w:rsid w:val="008E2B74"/>
    <w:rsid w:val="008E2CA4"/>
    <w:rsid w:val="008E2D42"/>
    <w:rsid w:val="008E2D49"/>
    <w:rsid w:val="008E2D9B"/>
    <w:rsid w:val="008E2E06"/>
    <w:rsid w:val="008E3186"/>
    <w:rsid w:val="008E382D"/>
    <w:rsid w:val="008E3885"/>
    <w:rsid w:val="008E452A"/>
    <w:rsid w:val="008E4881"/>
    <w:rsid w:val="008E497D"/>
    <w:rsid w:val="008E4A62"/>
    <w:rsid w:val="008E4DB3"/>
    <w:rsid w:val="008E4EEA"/>
    <w:rsid w:val="008E515F"/>
    <w:rsid w:val="008E67B8"/>
    <w:rsid w:val="008E6BEE"/>
    <w:rsid w:val="008E71DC"/>
    <w:rsid w:val="008E728F"/>
    <w:rsid w:val="008E748B"/>
    <w:rsid w:val="008E798B"/>
    <w:rsid w:val="008E7ABB"/>
    <w:rsid w:val="008E7ACB"/>
    <w:rsid w:val="008F01E7"/>
    <w:rsid w:val="008F05FD"/>
    <w:rsid w:val="008F08B0"/>
    <w:rsid w:val="008F0ABB"/>
    <w:rsid w:val="008F0C44"/>
    <w:rsid w:val="008F1009"/>
    <w:rsid w:val="008F10E3"/>
    <w:rsid w:val="008F1146"/>
    <w:rsid w:val="008F115F"/>
    <w:rsid w:val="008F142C"/>
    <w:rsid w:val="008F1E07"/>
    <w:rsid w:val="008F241F"/>
    <w:rsid w:val="008F258A"/>
    <w:rsid w:val="008F266E"/>
    <w:rsid w:val="008F26D4"/>
    <w:rsid w:val="008F27A4"/>
    <w:rsid w:val="008F2FFD"/>
    <w:rsid w:val="008F3006"/>
    <w:rsid w:val="008F318A"/>
    <w:rsid w:val="008F32B2"/>
    <w:rsid w:val="008F3624"/>
    <w:rsid w:val="008F37BF"/>
    <w:rsid w:val="008F3ADF"/>
    <w:rsid w:val="008F3BBF"/>
    <w:rsid w:val="008F3C5E"/>
    <w:rsid w:val="008F3ECD"/>
    <w:rsid w:val="008F4757"/>
    <w:rsid w:val="008F4845"/>
    <w:rsid w:val="008F4872"/>
    <w:rsid w:val="008F4E37"/>
    <w:rsid w:val="008F52C2"/>
    <w:rsid w:val="008F52C4"/>
    <w:rsid w:val="008F5609"/>
    <w:rsid w:val="008F56E2"/>
    <w:rsid w:val="008F61C6"/>
    <w:rsid w:val="008F6322"/>
    <w:rsid w:val="008F6638"/>
    <w:rsid w:val="008F6758"/>
    <w:rsid w:val="008F6C2A"/>
    <w:rsid w:val="008F6F57"/>
    <w:rsid w:val="008F7B83"/>
    <w:rsid w:val="009006CA"/>
    <w:rsid w:val="00900975"/>
    <w:rsid w:val="00900DB7"/>
    <w:rsid w:val="009012D5"/>
    <w:rsid w:val="00901954"/>
    <w:rsid w:val="00901B71"/>
    <w:rsid w:val="00901B8D"/>
    <w:rsid w:val="00901BA1"/>
    <w:rsid w:val="00901C13"/>
    <w:rsid w:val="00901C50"/>
    <w:rsid w:val="009021DF"/>
    <w:rsid w:val="0090222E"/>
    <w:rsid w:val="00902755"/>
    <w:rsid w:val="00902B95"/>
    <w:rsid w:val="00902DF7"/>
    <w:rsid w:val="00903756"/>
    <w:rsid w:val="00903CA5"/>
    <w:rsid w:val="00904164"/>
    <w:rsid w:val="00904261"/>
    <w:rsid w:val="00904308"/>
    <w:rsid w:val="009043ED"/>
    <w:rsid w:val="00904548"/>
    <w:rsid w:val="0090475E"/>
    <w:rsid w:val="00904EEE"/>
    <w:rsid w:val="00905005"/>
    <w:rsid w:val="0090539D"/>
    <w:rsid w:val="00905644"/>
    <w:rsid w:val="00905939"/>
    <w:rsid w:val="009060F3"/>
    <w:rsid w:val="00906213"/>
    <w:rsid w:val="009063A1"/>
    <w:rsid w:val="00906598"/>
    <w:rsid w:val="00906826"/>
    <w:rsid w:val="00906980"/>
    <w:rsid w:val="00906A9C"/>
    <w:rsid w:val="00907894"/>
    <w:rsid w:val="009078C7"/>
    <w:rsid w:val="00907936"/>
    <w:rsid w:val="00907B72"/>
    <w:rsid w:val="00907B76"/>
    <w:rsid w:val="00907FD1"/>
    <w:rsid w:val="0091009D"/>
    <w:rsid w:val="009102B8"/>
    <w:rsid w:val="00910D49"/>
    <w:rsid w:val="00910E21"/>
    <w:rsid w:val="00910E2F"/>
    <w:rsid w:val="00911897"/>
    <w:rsid w:val="00911ECA"/>
    <w:rsid w:val="0091213A"/>
    <w:rsid w:val="009123DB"/>
    <w:rsid w:val="00912463"/>
    <w:rsid w:val="00912501"/>
    <w:rsid w:val="009125FD"/>
    <w:rsid w:val="009127C0"/>
    <w:rsid w:val="00912838"/>
    <w:rsid w:val="009129CB"/>
    <w:rsid w:val="00912B91"/>
    <w:rsid w:val="009131C2"/>
    <w:rsid w:val="0091391B"/>
    <w:rsid w:val="0091395A"/>
    <w:rsid w:val="00913A39"/>
    <w:rsid w:val="00914150"/>
    <w:rsid w:val="009141C7"/>
    <w:rsid w:val="00914992"/>
    <w:rsid w:val="00914B02"/>
    <w:rsid w:val="00914DEA"/>
    <w:rsid w:val="009151A3"/>
    <w:rsid w:val="009157B7"/>
    <w:rsid w:val="00915880"/>
    <w:rsid w:val="00915CFF"/>
    <w:rsid w:val="00915DCD"/>
    <w:rsid w:val="00916969"/>
    <w:rsid w:val="00917544"/>
    <w:rsid w:val="0091778A"/>
    <w:rsid w:val="00917808"/>
    <w:rsid w:val="00917F2C"/>
    <w:rsid w:val="00920249"/>
    <w:rsid w:val="009202E0"/>
    <w:rsid w:val="0092050A"/>
    <w:rsid w:val="0092059B"/>
    <w:rsid w:val="009208A7"/>
    <w:rsid w:val="009208CD"/>
    <w:rsid w:val="00920A34"/>
    <w:rsid w:val="00920AFE"/>
    <w:rsid w:val="00920C2D"/>
    <w:rsid w:val="009211A4"/>
    <w:rsid w:val="0092142F"/>
    <w:rsid w:val="009217F8"/>
    <w:rsid w:val="00921999"/>
    <w:rsid w:val="00921B90"/>
    <w:rsid w:val="00921E95"/>
    <w:rsid w:val="009220E9"/>
    <w:rsid w:val="0092212D"/>
    <w:rsid w:val="0092219F"/>
    <w:rsid w:val="0092242E"/>
    <w:rsid w:val="00922CB7"/>
    <w:rsid w:val="00922E48"/>
    <w:rsid w:val="00922F62"/>
    <w:rsid w:val="009242E7"/>
    <w:rsid w:val="00924492"/>
    <w:rsid w:val="00924A36"/>
    <w:rsid w:val="00924C0D"/>
    <w:rsid w:val="00924C3F"/>
    <w:rsid w:val="00924C54"/>
    <w:rsid w:val="00924DDF"/>
    <w:rsid w:val="00924EE5"/>
    <w:rsid w:val="0092506F"/>
    <w:rsid w:val="00926524"/>
    <w:rsid w:val="00926911"/>
    <w:rsid w:val="00926D03"/>
    <w:rsid w:val="00927188"/>
    <w:rsid w:val="00927B17"/>
    <w:rsid w:val="00931134"/>
    <w:rsid w:val="00931352"/>
    <w:rsid w:val="0093135E"/>
    <w:rsid w:val="00931A1D"/>
    <w:rsid w:val="00931DC6"/>
    <w:rsid w:val="00932049"/>
    <w:rsid w:val="00932273"/>
    <w:rsid w:val="00932827"/>
    <w:rsid w:val="009328B7"/>
    <w:rsid w:val="00932D1F"/>
    <w:rsid w:val="009330FE"/>
    <w:rsid w:val="00933577"/>
    <w:rsid w:val="009335E5"/>
    <w:rsid w:val="00933642"/>
    <w:rsid w:val="00933AD7"/>
    <w:rsid w:val="00933BC2"/>
    <w:rsid w:val="00933CA4"/>
    <w:rsid w:val="00933F1C"/>
    <w:rsid w:val="0093409D"/>
    <w:rsid w:val="0093418C"/>
    <w:rsid w:val="00934470"/>
    <w:rsid w:val="00934658"/>
    <w:rsid w:val="0093490F"/>
    <w:rsid w:val="00934B99"/>
    <w:rsid w:val="00934D76"/>
    <w:rsid w:val="00935133"/>
    <w:rsid w:val="00935454"/>
    <w:rsid w:val="00935A15"/>
    <w:rsid w:val="00935B53"/>
    <w:rsid w:val="00935E71"/>
    <w:rsid w:val="00935EE0"/>
    <w:rsid w:val="00936003"/>
    <w:rsid w:val="00936D5C"/>
    <w:rsid w:val="00936DE7"/>
    <w:rsid w:val="00936FBB"/>
    <w:rsid w:val="00937870"/>
    <w:rsid w:val="0093796A"/>
    <w:rsid w:val="00937BF0"/>
    <w:rsid w:val="00937C9A"/>
    <w:rsid w:val="00937D48"/>
    <w:rsid w:val="0094024D"/>
    <w:rsid w:val="00940255"/>
    <w:rsid w:val="00940447"/>
    <w:rsid w:val="00940992"/>
    <w:rsid w:val="009409BC"/>
    <w:rsid w:val="00940D19"/>
    <w:rsid w:val="00940D41"/>
    <w:rsid w:val="00940F6F"/>
    <w:rsid w:val="0094116E"/>
    <w:rsid w:val="00941726"/>
    <w:rsid w:val="00941C8F"/>
    <w:rsid w:val="00941D57"/>
    <w:rsid w:val="00942709"/>
    <w:rsid w:val="00942717"/>
    <w:rsid w:val="00942C18"/>
    <w:rsid w:val="0094379D"/>
    <w:rsid w:val="00943B0A"/>
    <w:rsid w:val="0094411A"/>
    <w:rsid w:val="009442F2"/>
    <w:rsid w:val="00944654"/>
    <w:rsid w:val="009447F9"/>
    <w:rsid w:val="00944A95"/>
    <w:rsid w:val="00944DF9"/>
    <w:rsid w:val="00945CFA"/>
    <w:rsid w:val="00945DAE"/>
    <w:rsid w:val="009468F4"/>
    <w:rsid w:val="00946B7F"/>
    <w:rsid w:val="00946B9B"/>
    <w:rsid w:val="009473EF"/>
    <w:rsid w:val="009477C1"/>
    <w:rsid w:val="00947933"/>
    <w:rsid w:val="00947B25"/>
    <w:rsid w:val="00947E20"/>
    <w:rsid w:val="00950048"/>
    <w:rsid w:val="009502BA"/>
    <w:rsid w:val="00950CCF"/>
    <w:rsid w:val="00951192"/>
    <w:rsid w:val="0095152E"/>
    <w:rsid w:val="00951AE9"/>
    <w:rsid w:val="00951C97"/>
    <w:rsid w:val="009521DA"/>
    <w:rsid w:val="00952267"/>
    <w:rsid w:val="0095258E"/>
    <w:rsid w:val="009534B4"/>
    <w:rsid w:val="009538E1"/>
    <w:rsid w:val="0095398E"/>
    <w:rsid w:val="00953A3C"/>
    <w:rsid w:val="009545AD"/>
    <w:rsid w:val="0095499B"/>
    <w:rsid w:val="00954CDA"/>
    <w:rsid w:val="00954E1F"/>
    <w:rsid w:val="00954F3F"/>
    <w:rsid w:val="00955080"/>
    <w:rsid w:val="009554E2"/>
    <w:rsid w:val="00955757"/>
    <w:rsid w:val="00955794"/>
    <w:rsid w:val="00955996"/>
    <w:rsid w:val="00955D41"/>
    <w:rsid w:val="00956544"/>
    <w:rsid w:val="00956810"/>
    <w:rsid w:val="0095697D"/>
    <w:rsid w:val="009570F3"/>
    <w:rsid w:val="00957459"/>
    <w:rsid w:val="00957489"/>
    <w:rsid w:val="00957656"/>
    <w:rsid w:val="0095782B"/>
    <w:rsid w:val="009578F6"/>
    <w:rsid w:val="00957D1B"/>
    <w:rsid w:val="0096030A"/>
    <w:rsid w:val="00960664"/>
    <w:rsid w:val="00960765"/>
    <w:rsid w:val="009608FE"/>
    <w:rsid w:val="00960CD6"/>
    <w:rsid w:val="00961008"/>
    <w:rsid w:val="00961112"/>
    <w:rsid w:val="0096117C"/>
    <w:rsid w:val="00961272"/>
    <w:rsid w:val="009612E2"/>
    <w:rsid w:val="009614AA"/>
    <w:rsid w:val="009614FD"/>
    <w:rsid w:val="00961AA9"/>
    <w:rsid w:val="00962201"/>
    <w:rsid w:val="009623FE"/>
    <w:rsid w:val="00962502"/>
    <w:rsid w:val="009628FA"/>
    <w:rsid w:val="00963320"/>
    <w:rsid w:val="009633C7"/>
    <w:rsid w:val="009633F9"/>
    <w:rsid w:val="00963990"/>
    <w:rsid w:val="00963AD9"/>
    <w:rsid w:val="00963B7E"/>
    <w:rsid w:val="00963CE4"/>
    <w:rsid w:val="00963DDA"/>
    <w:rsid w:val="00964592"/>
    <w:rsid w:val="009647D4"/>
    <w:rsid w:val="00964821"/>
    <w:rsid w:val="00964B16"/>
    <w:rsid w:val="00964CD5"/>
    <w:rsid w:val="00964EE3"/>
    <w:rsid w:val="0096540D"/>
    <w:rsid w:val="0096548E"/>
    <w:rsid w:val="009658BF"/>
    <w:rsid w:val="00965A42"/>
    <w:rsid w:val="00965D93"/>
    <w:rsid w:val="00966644"/>
    <w:rsid w:val="00966B96"/>
    <w:rsid w:val="0096744B"/>
    <w:rsid w:val="00967BAC"/>
    <w:rsid w:val="00967F0E"/>
    <w:rsid w:val="009701A3"/>
    <w:rsid w:val="00970525"/>
    <w:rsid w:val="00970A81"/>
    <w:rsid w:val="00970B8E"/>
    <w:rsid w:val="00970F05"/>
    <w:rsid w:val="00970FB2"/>
    <w:rsid w:val="00971977"/>
    <w:rsid w:val="00971C04"/>
    <w:rsid w:val="00971C8E"/>
    <w:rsid w:val="009723BF"/>
    <w:rsid w:val="009728E4"/>
    <w:rsid w:val="009730C9"/>
    <w:rsid w:val="00973213"/>
    <w:rsid w:val="0097338D"/>
    <w:rsid w:val="0097374E"/>
    <w:rsid w:val="00973AD9"/>
    <w:rsid w:val="0097413C"/>
    <w:rsid w:val="009745AF"/>
    <w:rsid w:val="00974D04"/>
    <w:rsid w:val="00974D8B"/>
    <w:rsid w:val="00974F75"/>
    <w:rsid w:val="009754E1"/>
    <w:rsid w:val="00975D03"/>
    <w:rsid w:val="00975E7D"/>
    <w:rsid w:val="009761DF"/>
    <w:rsid w:val="00976478"/>
    <w:rsid w:val="00976E99"/>
    <w:rsid w:val="00976FFF"/>
    <w:rsid w:val="009778F2"/>
    <w:rsid w:val="0097796D"/>
    <w:rsid w:val="00977D52"/>
    <w:rsid w:val="00980195"/>
    <w:rsid w:val="00980450"/>
    <w:rsid w:val="00980B11"/>
    <w:rsid w:val="00980B57"/>
    <w:rsid w:val="009824E7"/>
    <w:rsid w:val="0098278F"/>
    <w:rsid w:val="009828AE"/>
    <w:rsid w:val="00982B48"/>
    <w:rsid w:val="0098342C"/>
    <w:rsid w:val="00983486"/>
    <w:rsid w:val="00983E90"/>
    <w:rsid w:val="0098420C"/>
    <w:rsid w:val="00984231"/>
    <w:rsid w:val="00984366"/>
    <w:rsid w:val="00984691"/>
    <w:rsid w:val="009846E0"/>
    <w:rsid w:val="009849A2"/>
    <w:rsid w:val="00984D1C"/>
    <w:rsid w:val="00984E20"/>
    <w:rsid w:val="00985030"/>
    <w:rsid w:val="00985BA5"/>
    <w:rsid w:val="00985BE4"/>
    <w:rsid w:val="00985DBB"/>
    <w:rsid w:val="0098620F"/>
    <w:rsid w:val="0098633D"/>
    <w:rsid w:val="0098656C"/>
    <w:rsid w:val="009866AA"/>
    <w:rsid w:val="00986AB4"/>
    <w:rsid w:val="00986CC4"/>
    <w:rsid w:val="00986FBB"/>
    <w:rsid w:val="0098701B"/>
    <w:rsid w:val="0098725D"/>
    <w:rsid w:val="009874F1"/>
    <w:rsid w:val="00987664"/>
    <w:rsid w:val="00987D52"/>
    <w:rsid w:val="00987DD0"/>
    <w:rsid w:val="00987EFE"/>
    <w:rsid w:val="00990655"/>
    <w:rsid w:val="00990F89"/>
    <w:rsid w:val="009910E5"/>
    <w:rsid w:val="00991264"/>
    <w:rsid w:val="00991326"/>
    <w:rsid w:val="00991411"/>
    <w:rsid w:val="00991502"/>
    <w:rsid w:val="00991589"/>
    <w:rsid w:val="009920C4"/>
    <w:rsid w:val="0099250B"/>
    <w:rsid w:val="009925EA"/>
    <w:rsid w:val="00992AA0"/>
    <w:rsid w:val="00992D7F"/>
    <w:rsid w:val="00992F1F"/>
    <w:rsid w:val="00992F56"/>
    <w:rsid w:val="00993131"/>
    <w:rsid w:val="0099337D"/>
    <w:rsid w:val="0099389E"/>
    <w:rsid w:val="00993AAA"/>
    <w:rsid w:val="00993E6D"/>
    <w:rsid w:val="00993E8C"/>
    <w:rsid w:val="00994603"/>
    <w:rsid w:val="00994611"/>
    <w:rsid w:val="00994A24"/>
    <w:rsid w:val="00994B1F"/>
    <w:rsid w:val="00994DCD"/>
    <w:rsid w:val="00994EFD"/>
    <w:rsid w:val="00994F6D"/>
    <w:rsid w:val="009952AB"/>
    <w:rsid w:val="009953BF"/>
    <w:rsid w:val="00995CDA"/>
    <w:rsid w:val="00995F1F"/>
    <w:rsid w:val="0099610A"/>
    <w:rsid w:val="00996366"/>
    <w:rsid w:val="009964C0"/>
    <w:rsid w:val="0099683E"/>
    <w:rsid w:val="009969F3"/>
    <w:rsid w:val="00997038"/>
    <w:rsid w:val="00997773"/>
    <w:rsid w:val="00997C9B"/>
    <w:rsid w:val="00997E45"/>
    <w:rsid w:val="009A02F5"/>
    <w:rsid w:val="009A040B"/>
    <w:rsid w:val="009A0458"/>
    <w:rsid w:val="009A054F"/>
    <w:rsid w:val="009A06A0"/>
    <w:rsid w:val="009A0728"/>
    <w:rsid w:val="009A0A3C"/>
    <w:rsid w:val="009A1AEF"/>
    <w:rsid w:val="009A1C7D"/>
    <w:rsid w:val="009A1D9F"/>
    <w:rsid w:val="009A1FDB"/>
    <w:rsid w:val="009A3000"/>
    <w:rsid w:val="009A3227"/>
    <w:rsid w:val="009A344B"/>
    <w:rsid w:val="009A3883"/>
    <w:rsid w:val="009A38C8"/>
    <w:rsid w:val="009A39AE"/>
    <w:rsid w:val="009A418E"/>
    <w:rsid w:val="009A43C1"/>
    <w:rsid w:val="009A47BD"/>
    <w:rsid w:val="009A4CD1"/>
    <w:rsid w:val="009A4FF3"/>
    <w:rsid w:val="009A4FFB"/>
    <w:rsid w:val="009A59EA"/>
    <w:rsid w:val="009A5EA0"/>
    <w:rsid w:val="009A5FD0"/>
    <w:rsid w:val="009A65F2"/>
    <w:rsid w:val="009A6CFD"/>
    <w:rsid w:val="009A72F2"/>
    <w:rsid w:val="009B03A8"/>
    <w:rsid w:val="009B0833"/>
    <w:rsid w:val="009B0995"/>
    <w:rsid w:val="009B0A9E"/>
    <w:rsid w:val="009B0AD6"/>
    <w:rsid w:val="009B0DAC"/>
    <w:rsid w:val="009B14C4"/>
    <w:rsid w:val="009B168E"/>
    <w:rsid w:val="009B1899"/>
    <w:rsid w:val="009B1D9C"/>
    <w:rsid w:val="009B1E31"/>
    <w:rsid w:val="009B1E3F"/>
    <w:rsid w:val="009B1E41"/>
    <w:rsid w:val="009B1E4C"/>
    <w:rsid w:val="009B2168"/>
    <w:rsid w:val="009B257F"/>
    <w:rsid w:val="009B2A4B"/>
    <w:rsid w:val="009B2B39"/>
    <w:rsid w:val="009B2C9C"/>
    <w:rsid w:val="009B2DB0"/>
    <w:rsid w:val="009B2E90"/>
    <w:rsid w:val="009B2F99"/>
    <w:rsid w:val="009B32FE"/>
    <w:rsid w:val="009B3666"/>
    <w:rsid w:val="009B3C49"/>
    <w:rsid w:val="009B4404"/>
    <w:rsid w:val="009B4572"/>
    <w:rsid w:val="009B46FA"/>
    <w:rsid w:val="009B49A3"/>
    <w:rsid w:val="009B5428"/>
    <w:rsid w:val="009B5C3E"/>
    <w:rsid w:val="009B606F"/>
    <w:rsid w:val="009B64CA"/>
    <w:rsid w:val="009B6D6C"/>
    <w:rsid w:val="009B71C2"/>
    <w:rsid w:val="009B726D"/>
    <w:rsid w:val="009B7C45"/>
    <w:rsid w:val="009C0222"/>
    <w:rsid w:val="009C0BDF"/>
    <w:rsid w:val="009C0CBE"/>
    <w:rsid w:val="009C124B"/>
    <w:rsid w:val="009C12B2"/>
    <w:rsid w:val="009C1533"/>
    <w:rsid w:val="009C1631"/>
    <w:rsid w:val="009C1B65"/>
    <w:rsid w:val="009C1DEF"/>
    <w:rsid w:val="009C21DB"/>
    <w:rsid w:val="009C2430"/>
    <w:rsid w:val="009C2608"/>
    <w:rsid w:val="009C27B1"/>
    <w:rsid w:val="009C2AD9"/>
    <w:rsid w:val="009C2CCC"/>
    <w:rsid w:val="009C3020"/>
    <w:rsid w:val="009C3025"/>
    <w:rsid w:val="009C346D"/>
    <w:rsid w:val="009C3B5D"/>
    <w:rsid w:val="009C3BB4"/>
    <w:rsid w:val="009C3ECB"/>
    <w:rsid w:val="009C417E"/>
    <w:rsid w:val="009C42F9"/>
    <w:rsid w:val="009C4409"/>
    <w:rsid w:val="009C442B"/>
    <w:rsid w:val="009C4992"/>
    <w:rsid w:val="009C4B51"/>
    <w:rsid w:val="009C4CEB"/>
    <w:rsid w:val="009C4EA6"/>
    <w:rsid w:val="009C4F74"/>
    <w:rsid w:val="009C4F88"/>
    <w:rsid w:val="009C501C"/>
    <w:rsid w:val="009C5660"/>
    <w:rsid w:val="009C5B35"/>
    <w:rsid w:val="009C5C2F"/>
    <w:rsid w:val="009C5C91"/>
    <w:rsid w:val="009C5F20"/>
    <w:rsid w:val="009C6002"/>
    <w:rsid w:val="009C60A2"/>
    <w:rsid w:val="009C6740"/>
    <w:rsid w:val="009C7051"/>
    <w:rsid w:val="009C7132"/>
    <w:rsid w:val="009C7441"/>
    <w:rsid w:val="009D046C"/>
    <w:rsid w:val="009D0E5C"/>
    <w:rsid w:val="009D0EBE"/>
    <w:rsid w:val="009D15DB"/>
    <w:rsid w:val="009D1644"/>
    <w:rsid w:val="009D19B2"/>
    <w:rsid w:val="009D1AE3"/>
    <w:rsid w:val="009D1CA2"/>
    <w:rsid w:val="009D1F98"/>
    <w:rsid w:val="009D1FD5"/>
    <w:rsid w:val="009D233A"/>
    <w:rsid w:val="009D3633"/>
    <w:rsid w:val="009D38FC"/>
    <w:rsid w:val="009D3BA2"/>
    <w:rsid w:val="009D3FE9"/>
    <w:rsid w:val="009D4500"/>
    <w:rsid w:val="009D49C2"/>
    <w:rsid w:val="009D49CD"/>
    <w:rsid w:val="009D4B46"/>
    <w:rsid w:val="009D4E20"/>
    <w:rsid w:val="009D5028"/>
    <w:rsid w:val="009D5137"/>
    <w:rsid w:val="009D552F"/>
    <w:rsid w:val="009D5B1D"/>
    <w:rsid w:val="009D5F02"/>
    <w:rsid w:val="009D604C"/>
    <w:rsid w:val="009D61DA"/>
    <w:rsid w:val="009D65C8"/>
    <w:rsid w:val="009D6671"/>
    <w:rsid w:val="009D6C4B"/>
    <w:rsid w:val="009D6D20"/>
    <w:rsid w:val="009D7094"/>
    <w:rsid w:val="009D768C"/>
    <w:rsid w:val="009D77F3"/>
    <w:rsid w:val="009D78A7"/>
    <w:rsid w:val="009D79FD"/>
    <w:rsid w:val="009D7B03"/>
    <w:rsid w:val="009E0EBF"/>
    <w:rsid w:val="009E17C5"/>
    <w:rsid w:val="009E204D"/>
    <w:rsid w:val="009E2050"/>
    <w:rsid w:val="009E20C6"/>
    <w:rsid w:val="009E248A"/>
    <w:rsid w:val="009E2680"/>
    <w:rsid w:val="009E27D7"/>
    <w:rsid w:val="009E2CD8"/>
    <w:rsid w:val="009E2CEB"/>
    <w:rsid w:val="009E3489"/>
    <w:rsid w:val="009E3563"/>
    <w:rsid w:val="009E3C1A"/>
    <w:rsid w:val="009E441E"/>
    <w:rsid w:val="009E4496"/>
    <w:rsid w:val="009E4E3D"/>
    <w:rsid w:val="009E5066"/>
    <w:rsid w:val="009E5072"/>
    <w:rsid w:val="009E52BE"/>
    <w:rsid w:val="009E5475"/>
    <w:rsid w:val="009E60D2"/>
    <w:rsid w:val="009E6985"/>
    <w:rsid w:val="009E74E0"/>
    <w:rsid w:val="009E77D1"/>
    <w:rsid w:val="009F0011"/>
    <w:rsid w:val="009F06A4"/>
    <w:rsid w:val="009F1182"/>
    <w:rsid w:val="009F1452"/>
    <w:rsid w:val="009F14C5"/>
    <w:rsid w:val="009F15BA"/>
    <w:rsid w:val="009F1835"/>
    <w:rsid w:val="009F1877"/>
    <w:rsid w:val="009F1C33"/>
    <w:rsid w:val="009F1FD6"/>
    <w:rsid w:val="009F2640"/>
    <w:rsid w:val="009F26A5"/>
    <w:rsid w:val="009F26C6"/>
    <w:rsid w:val="009F2A24"/>
    <w:rsid w:val="009F2FA4"/>
    <w:rsid w:val="009F2FF5"/>
    <w:rsid w:val="009F2FFC"/>
    <w:rsid w:val="009F39D7"/>
    <w:rsid w:val="009F4380"/>
    <w:rsid w:val="009F4B9C"/>
    <w:rsid w:val="009F4BB3"/>
    <w:rsid w:val="009F4BDF"/>
    <w:rsid w:val="009F50A6"/>
    <w:rsid w:val="009F5120"/>
    <w:rsid w:val="009F5269"/>
    <w:rsid w:val="009F575F"/>
    <w:rsid w:val="009F57AE"/>
    <w:rsid w:val="009F5CCF"/>
    <w:rsid w:val="009F628C"/>
    <w:rsid w:val="009F6B40"/>
    <w:rsid w:val="009F6C57"/>
    <w:rsid w:val="009F6CCD"/>
    <w:rsid w:val="009F6D2A"/>
    <w:rsid w:val="009F6E62"/>
    <w:rsid w:val="009F6FEA"/>
    <w:rsid w:val="009F7051"/>
    <w:rsid w:val="009F70BC"/>
    <w:rsid w:val="009F7321"/>
    <w:rsid w:val="009F77EA"/>
    <w:rsid w:val="009F794B"/>
    <w:rsid w:val="009F7CE5"/>
    <w:rsid w:val="009F7D1B"/>
    <w:rsid w:val="00A00138"/>
    <w:rsid w:val="00A001CC"/>
    <w:rsid w:val="00A0024C"/>
    <w:rsid w:val="00A00912"/>
    <w:rsid w:val="00A00C10"/>
    <w:rsid w:val="00A01596"/>
    <w:rsid w:val="00A01962"/>
    <w:rsid w:val="00A01B7B"/>
    <w:rsid w:val="00A02614"/>
    <w:rsid w:val="00A02649"/>
    <w:rsid w:val="00A026C0"/>
    <w:rsid w:val="00A026C9"/>
    <w:rsid w:val="00A02DD9"/>
    <w:rsid w:val="00A03582"/>
    <w:rsid w:val="00A03711"/>
    <w:rsid w:val="00A03B3C"/>
    <w:rsid w:val="00A03CDF"/>
    <w:rsid w:val="00A03FA5"/>
    <w:rsid w:val="00A045D1"/>
    <w:rsid w:val="00A046EC"/>
    <w:rsid w:val="00A0479A"/>
    <w:rsid w:val="00A048D2"/>
    <w:rsid w:val="00A04B89"/>
    <w:rsid w:val="00A04D09"/>
    <w:rsid w:val="00A04E64"/>
    <w:rsid w:val="00A05215"/>
    <w:rsid w:val="00A06682"/>
    <w:rsid w:val="00A06831"/>
    <w:rsid w:val="00A068BA"/>
    <w:rsid w:val="00A06B10"/>
    <w:rsid w:val="00A06B3B"/>
    <w:rsid w:val="00A06E0C"/>
    <w:rsid w:val="00A06E31"/>
    <w:rsid w:val="00A07845"/>
    <w:rsid w:val="00A0784C"/>
    <w:rsid w:val="00A07D65"/>
    <w:rsid w:val="00A106E7"/>
    <w:rsid w:val="00A1094E"/>
    <w:rsid w:val="00A10A52"/>
    <w:rsid w:val="00A1130E"/>
    <w:rsid w:val="00A1146D"/>
    <w:rsid w:val="00A116DA"/>
    <w:rsid w:val="00A11716"/>
    <w:rsid w:val="00A119A4"/>
    <w:rsid w:val="00A11B1D"/>
    <w:rsid w:val="00A12234"/>
    <w:rsid w:val="00A12304"/>
    <w:rsid w:val="00A1248E"/>
    <w:rsid w:val="00A1268B"/>
    <w:rsid w:val="00A126EF"/>
    <w:rsid w:val="00A12A8C"/>
    <w:rsid w:val="00A12DF8"/>
    <w:rsid w:val="00A1303D"/>
    <w:rsid w:val="00A134C3"/>
    <w:rsid w:val="00A13551"/>
    <w:rsid w:val="00A13664"/>
    <w:rsid w:val="00A136EF"/>
    <w:rsid w:val="00A13873"/>
    <w:rsid w:val="00A14104"/>
    <w:rsid w:val="00A14A1B"/>
    <w:rsid w:val="00A14B7A"/>
    <w:rsid w:val="00A15738"/>
    <w:rsid w:val="00A15AA7"/>
    <w:rsid w:val="00A15D4E"/>
    <w:rsid w:val="00A167F9"/>
    <w:rsid w:val="00A168E1"/>
    <w:rsid w:val="00A16DA8"/>
    <w:rsid w:val="00A16FF9"/>
    <w:rsid w:val="00A17286"/>
    <w:rsid w:val="00A17306"/>
    <w:rsid w:val="00A17365"/>
    <w:rsid w:val="00A178B3"/>
    <w:rsid w:val="00A17D97"/>
    <w:rsid w:val="00A201DC"/>
    <w:rsid w:val="00A20A9B"/>
    <w:rsid w:val="00A21100"/>
    <w:rsid w:val="00A21129"/>
    <w:rsid w:val="00A21676"/>
    <w:rsid w:val="00A217EC"/>
    <w:rsid w:val="00A21BBD"/>
    <w:rsid w:val="00A21BE6"/>
    <w:rsid w:val="00A21C08"/>
    <w:rsid w:val="00A221B7"/>
    <w:rsid w:val="00A22503"/>
    <w:rsid w:val="00A22798"/>
    <w:rsid w:val="00A229FC"/>
    <w:rsid w:val="00A22DD0"/>
    <w:rsid w:val="00A22FBF"/>
    <w:rsid w:val="00A231A9"/>
    <w:rsid w:val="00A23E41"/>
    <w:rsid w:val="00A2410A"/>
    <w:rsid w:val="00A247A0"/>
    <w:rsid w:val="00A24F11"/>
    <w:rsid w:val="00A25794"/>
    <w:rsid w:val="00A25FBD"/>
    <w:rsid w:val="00A2627D"/>
    <w:rsid w:val="00A26BBE"/>
    <w:rsid w:val="00A27185"/>
    <w:rsid w:val="00A273EC"/>
    <w:rsid w:val="00A276CB"/>
    <w:rsid w:val="00A276E6"/>
    <w:rsid w:val="00A27714"/>
    <w:rsid w:val="00A27A65"/>
    <w:rsid w:val="00A27AC5"/>
    <w:rsid w:val="00A27B2B"/>
    <w:rsid w:val="00A27C27"/>
    <w:rsid w:val="00A27CD5"/>
    <w:rsid w:val="00A27D56"/>
    <w:rsid w:val="00A27D96"/>
    <w:rsid w:val="00A303A8"/>
    <w:rsid w:val="00A30688"/>
    <w:rsid w:val="00A30724"/>
    <w:rsid w:val="00A30F92"/>
    <w:rsid w:val="00A30FD4"/>
    <w:rsid w:val="00A30FF6"/>
    <w:rsid w:val="00A31872"/>
    <w:rsid w:val="00A31994"/>
    <w:rsid w:val="00A3267C"/>
    <w:rsid w:val="00A329F7"/>
    <w:rsid w:val="00A32C6B"/>
    <w:rsid w:val="00A32ECF"/>
    <w:rsid w:val="00A3319C"/>
    <w:rsid w:val="00A336BC"/>
    <w:rsid w:val="00A339E6"/>
    <w:rsid w:val="00A33CD5"/>
    <w:rsid w:val="00A34BC3"/>
    <w:rsid w:val="00A34D00"/>
    <w:rsid w:val="00A34E35"/>
    <w:rsid w:val="00A35A6E"/>
    <w:rsid w:val="00A3600C"/>
    <w:rsid w:val="00A36297"/>
    <w:rsid w:val="00A362AD"/>
    <w:rsid w:val="00A36317"/>
    <w:rsid w:val="00A36388"/>
    <w:rsid w:val="00A3704A"/>
    <w:rsid w:val="00A373C3"/>
    <w:rsid w:val="00A37847"/>
    <w:rsid w:val="00A37CA5"/>
    <w:rsid w:val="00A402EC"/>
    <w:rsid w:val="00A404ED"/>
    <w:rsid w:val="00A4078D"/>
    <w:rsid w:val="00A40CC5"/>
    <w:rsid w:val="00A41D77"/>
    <w:rsid w:val="00A421F7"/>
    <w:rsid w:val="00A42381"/>
    <w:rsid w:val="00A423F1"/>
    <w:rsid w:val="00A4241B"/>
    <w:rsid w:val="00A424D3"/>
    <w:rsid w:val="00A4263D"/>
    <w:rsid w:val="00A42B02"/>
    <w:rsid w:val="00A43076"/>
    <w:rsid w:val="00A4346F"/>
    <w:rsid w:val="00A43655"/>
    <w:rsid w:val="00A43670"/>
    <w:rsid w:val="00A438F3"/>
    <w:rsid w:val="00A43FF9"/>
    <w:rsid w:val="00A44109"/>
    <w:rsid w:val="00A44A16"/>
    <w:rsid w:val="00A44D26"/>
    <w:rsid w:val="00A453B7"/>
    <w:rsid w:val="00A4575E"/>
    <w:rsid w:val="00A45903"/>
    <w:rsid w:val="00A4625D"/>
    <w:rsid w:val="00A46888"/>
    <w:rsid w:val="00A469AF"/>
    <w:rsid w:val="00A46C72"/>
    <w:rsid w:val="00A46D17"/>
    <w:rsid w:val="00A46E72"/>
    <w:rsid w:val="00A4708B"/>
    <w:rsid w:val="00A470B9"/>
    <w:rsid w:val="00A470D7"/>
    <w:rsid w:val="00A471F3"/>
    <w:rsid w:val="00A4734A"/>
    <w:rsid w:val="00A4738B"/>
    <w:rsid w:val="00A473BE"/>
    <w:rsid w:val="00A473FC"/>
    <w:rsid w:val="00A47EBD"/>
    <w:rsid w:val="00A50529"/>
    <w:rsid w:val="00A51219"/>
    <w:rsid w:val="00A51B05"/>
    <w:rsid w:val="00A51ED3"/>
    <w:rsid w:val="00A52694"/>
    <w:rsid w:val="00A52CE0"/>
    <w:rsid w:val="00A5311A"/>
    <w:rsid w:val="00A5332F"/>
    <w:rsid w:val="00A53FF7"/>
    <w:rsid w:val="00A55103"/>
    <w:rsid w:val="00A554E4"/>
    <w:rsid w:val="00A55988"/>
    <w:rsid w:val="00A55B01"/>
    <w:rsid w:val="00A55E7D"/>
    <w:rsid w:val="00A569FB"/>
    <w:rsid w:val="00A56C34"/>
    <w:rsid w:val="00A56D0D"/>
    <w:rsid w:val="00A56FEF"/>
    <w:rsid w:val="00A57594"/>
    <w:rsid w:val="00A57605"/>
    <w:rsid w:val="00A601AA"/>
    <w:rsid w:val="00A605F8"/>
    <w:rsid w:val="00A607EB"/>
    <w:rsid w:val="00A608C0"/>
    <w:rsid w:val="00A60C3F"/>
    <w:rsid w:val="00A61515"/>
    <w:rsid w:val="00A619C8"/>
    <w:rsid w:val="00A62BF1"/>
    <w:rsid w:val="00A6389F"/>
    <w:rsid w:val="00A63AC2"/>
    <w:rsid w:val="00A63CF1"/>
    <w:rsid w:val="00A642A5"/>
    <w:rsid w:val="00A6448F"/>
    <w:rsid w:val="00A644DD"/>
    <w:rsid w:val="00A649C6"/>
    <w:rsid w:val="00A651DF"/>
    <w:rsid w:val="00A658FD"/>
    <w:rsid w:val="00A65915"/>
    <w:rsid w:val="00A65928"/>
    <w:rsid w:val="00A65A41"/>
    <w:rsid w:val="00A65B22"/>
    <w:rsid w:val="00A6622B"/>
    <w:rsid w:val="00A6647F"/>
    <w:rsid w:val="00A66C91"/>
    <w:rsid w:val="00A67666"/>
    <w:rsid w:val="00A67841"/>
    <w:rsid w:val="00A679D1"/>
    <w:rsid w:val="00A67C61"/>
    <w:rsid w:val="00A67C65"/>
    <w:rsid w:val="00A70304"/>
    <w:rsid w:val="00A7088A"/>
    <w:rsid w:val="00A712D9"/>
    <w:rsid w:val="00A7196B"/>
    <w:rsid w:val="00A71D0A"/>
    <w:rsid w:val="00A7238C"/>
    <w:rsid w:val="00A726C7"/>
    <w:rsid w:val="00A72912"/>
    <w:rsid w:val="00A73006"/>
    <w:rsid w:val="00A733FF"/>
    <w:rsid w:val="00A73E16"/>
    <w:rsid w:val="00A73EC7"/>
    <w:rsid w:val="00A7400B"/>
    <w:rsid w:val="00A74100"/>
    <w:rsid w:val="00A742C7"/>
    <w:rsid w:val="00A749DA"/>
    <w:rsid w:val="00A74B2A"/>
    <w:rsid w:val="00A74D13"/>
    <w:rsid w:val="00A754C5"/>
    <w:rsid w:val="00A75C4E"/>
    <w:rsid w:val="00A75C8B"/>
    <w:rsid w:val="00A76191"/>
    <w:rsid w:val="00A76559"/>
    <w:rsid w:val="00A76BDE"/>
    <w:rsid w:val="00A77236"/>
    <w:rsid w:val="00A77787"/>
    <w:rsid w:val="00A778A9"/>
    <w:rsid w:val="00A77EDC"/>
    <w:rsid w:val="00A8002E"/>
    <w:rsid w:val="00A809CA"/>
    <w:rsid w:val="00A80A85"/>
    <w:rsid w:val="00A8134B"/>
    <w:rsid w:val="00A8164A"/>
    <w:rsid w:val="00A816EA"/>
    <w:rsid w:val="00A817D8"/>
    <w:rsid w:val="00A818DA"/>
    <w:rsid w:val="00A81A4F"/>
    <w:rsid w:val="00A81D0B"/>
    <w:rsid w:val="00A81E19"/>
    <w:rsid w:val="00A82003"/>
    <w:rsid w:val="00A82005"/>
    <w:rsid w:val="00A821D6"/>
    <w:rsid w:val="00A8277C"/>
    <w:rsid w:val="00A82806"/>
    <w:rsid w:val="00A82BC4"/>
    <w:rsid w:val="00A82CA0"/>
    <w:rsid w:val="00A830C3"/>
    <w:rsid w:val="00A83160"/>
    <w:rsid w:val="00A8382B"/>
    <w:rsid w:val="00A83A9C"/>
    <w:rsid w:val="00A83B01"/>
    <w:rsid w:val="00A84148"/>
    <w:rsid w:val="00A845B5"/>
    <w:rsid w:val="00A8491C"/>
    <w:rsid w:val="00A85049"/>
    <w:rsid w:val="00A854A2"/>
    <w:rsid w:val="00A857CB"/>
    <w:rsid w:val="00A86A14"/>
    <w:rsid w:val="00A86A2B"/>
    <w:rsid w:val="00A8721C"/>
    <w:rsid w:val="00A879D5"/>
    <w:rsid w:val="00A87B09"/>
    <w:rsid w:val="00A87BAC"/>
    <w:rsid w:val="00A87CA3"/>
    <w:rsid w:val="00A87CD9"/>
    <w:rsid w:val="00A87EE2"/>
    <w:rsid w:val="00A904C6"/>
    <w:rsid w:val="00A9094F"/>
    <w:rsid w:val="00A90C7F"/>
    <w:rsid w:val="00A90DD5"/>
    <w:rsid w:val="00A90EDA"/>
    <w:rsid w:val="00A9178D"/>
    <w:rsid w:val="00A91959"/>
    <w:rsid w:val="00A919B1"/>
    <w:rsid w:val="00A91F8E"/>
    <w:rsid w:val="00A92131"/>
    <w:rsid w:val="00A92239"/>
    <w:rsid w:val="00A926BC"/>
    <w:rsid w:val="00A92F8D"/>
    <w:rsid w:val="00A93EC0"/>
    <w:rsid w:val="00A93EDD"/>
    <w:rsid w:val="00A94004"/>
    <w:rsid w:val="00A94068"/>
    <w:rsid w:val="00A94091"/>
    <w:rsid w:val="00A943B9"/>
    <w:rsid w:val="00A94614"/>
    <w:rsid w:val="00A94686"/>
    <w:rsid w:val="00A95066"/>
    <w:rsid w:val="00A951B2"/>
    <w:rsid w:val="00A95624"/>
    <w:rsid w:val="00A95766"/>
    <w:rsid w:val="00A95954"/>
    <w:rsid w:val="00A960D2"/>
    <w:rsid w:val="00A9632D"/>
    <w:rsid w:val="00A9634E"/>
    <w:rsid w:val="00A9661D"/>
    <w:rsid w:val="00A96757"/>
    <w:rsid w:val="00A96B1E"/>
    <w:rsid w:val="00A96C2C"/>
    <w:rsid w:val="00A970F8"/>
    <w:rsid w:val="00A973CE"/>
    <w:rsid w:val="00A97461"/>
    <w:rsid w:val="00A975A4"/>
    <w:rsid w:val="00A975FF"/>
    <w:rsid w:val="00A977A9"/>
    <w:rsid w:val="00A979A4"/>
    <w:rsid w:val="00A97A1D"/>
    <w:rsid w:val="00A97E22"/>
    <w:rsid w:val="00A97EE4"/>
    <w:rsid w:val="00AA04B1"/>
    <w:rsid w:val="00AA065A"/>
    <w:rsid w:val="00AA070B"/>
    <w:rsid w:val="00AA07D8"/>
    <w:rsid w:val="00AA0C1E"/>
    <w:rsid w:val="00AA0F1A"/>
    <w:rsid w:val="00AA11A4"/>
    <w:rsid w:val="00AA1618"/>
    <w:rsid w:val="00AA1624"/>
    <w:rsid w:val="00AA176E"/>
    <w:rsid w:val="00AA18E6"/>
    <w:rsid w:val="00AA1C50"/>
    <w:rsid w:val="00AA1D00"/>
    <w:rsid w:val="00AA1FC2"/>
    <w:rsid w:val="00AA2F59"/>
    <w:rsid w:val="00AA30C8"/>
    <w:rsid w:val="00AA321B"/>
    <w:rsid w:val="00AA3700"/>
    <w:rsid w:val="00AA39FE"/>
    <w:rsid w:val="00AA4D97"/>
    <w:rsid w:val="00AA4E07"/>
    <w:rsid w:val="00AA5010"/>
    <w:rsid w:val="00AA55AF"/>
    <w:rsid w:val="00AA60BF"/>
    <w:rsid w:val="00AA671F"/>
    <w:rsid w:val="00AA6DD9"/>
    <w:rsid w:val="00AA7103"/>
    <w:rsid w:val="00AA7297"/>
    <w:rsid w:val="00AA73BE"/>
    <w:rsid w:val="00AA785F"/>
    <w:rsid w:val="00AA7899"/>
    <w:rsid w:val="00AA78F7"/>
    <w:rsid w:val="00AA7B81"/>
    <w:rsid w:val="00AB0A28"/>
    <w:rsid w:val="00AB0F6B"/>
    <w:rsid w:val="00AB1368"/>
    <w:rsid w:val="00AB1519"/>
    <w:rsid w:val="00AB1915"/>
    <w:rsid w:val="00AB239F"/>
    <w:rsid w:val="00AB256F"/>
    <w:rsid w:val="00AB2729"/>
    <w:rsid w:val="00AB2A57"/>
    <w:rsid w:val="00AB314C"/>
    <w:rsid w:val="00AB3166"/>
    <w:rsid w:val="00AB32F0"/>
    <w:rsid w:val="00AB391C"/>
    <w:rsid w:val="00AB3E24"/>
    <w:rsid w:val="00AB40DA"/>
    <w:rsid w:val="00AB40F3"/>
    <w:rsid w:val="00AB44F5"/>
    <w:rsid w:val="00AB4A79"/>
    <w:rsid w:val="00AB4C8D"/>
    <w:rsid w:val="00AB5089"/>
    <w:rsid w:val="00AB52DE"/>
    <w:rsid w:val="00AB53AA"/>
    <w:rsid w:val="00AB58CB"/>
    <w:rsid w:val="00AB5E8C"/>
    <w:rsid w:val="00AB60D4"/>
    <w:rsid w:val="00AB6175"/>
    <w:rsid w:val="00AB65BC"/>
    <w:rsid w:val="00AB6E3D"/>
    <w:rsid w:val="00AB71A6"/>
    <w:rsid w:val="00AB74AD"/>
    <w:rsid w:val="00AB765D"/>
    <w:rsid w:val="00AB765F"/>
    <w:rsid w:val="00AB77E9"/>
    <w:rsid w:val="00AB7977"/>
    <w:rsid w:val="00AB79CB"/>
    <w:rsid w:val="00AB7A14"/>
    <w:rsid w:val="00AB7A40"/>
    <w:rsid w:val="00AC0049"/>
    <w:rsid w:val="00AC0345"/>
    <w:rsid w:val="00AC0AFF"/>
    <w:rsid w:val="00AC0F18"/>
    <w:rsid w:val="00AC1729"/>
    <w:rsid w:val="00AC2F92"/>
    <w:rsid w:val="00AC34B1"/>
    <w:rsid w:val="00AC351F"/>
    <w:rsid w:val="00AC3677"/>
    <w:rsid w:val="00AC391E"/>
    <w:rsid w:val="00AC39FC"/>
    <w:rsid w:val="00AC3C03"/>
    <w:rsid w:val="00AC3D48"/>
    <w:rsid w:val="00AC3D52"/>
    <w:rsid w:val="00AC3DBC"/>
    <w:rsid w:val="00AC403C"/>
    <w:rsid w:val="00AC4063"/>
    <w:rsid w:val="00AC41A7"/>
    <w:rsid w:val="00AC4C5C"/>
    <w:rsid w:val="00AC4FCA"/>
    <w:rsid w:val="00AC58C7"/>
    <w:rsid w:val="00AC58FD"/>
    <w:rsid w:val="00AC5BA6"/>
    <w:rsid w:val="00AC5DAE"/>
    <w:rsid w:val="00AC5FF2"/>
    <w:rsid w:val="00AC69FA"/>
    <w:rsid w:val="00AC6A10"/>
    <w:rsid w:val="00AC6C43"/>
    <w:rsid w:val="00AC6FC5"/>
    <w:rsid w:val="00AC7578"/>
    <w:rsid w:val="00AC77A4"/>
    <w:rsid w:val="00AC78DD"/>
    <w:rsid w:val="00AC7AB5"/>
    <w:rsid w:val="00AC7F0C"/>
    <w:rsid w:val="00AC7F4B"/>
    <w:rsid w:val="00AD0147"/>
    <w:rsid w:val="00AD01AA"/>
    <w:rsid w:val="00AD043F"/>
    <w:rsid w:val="00AD05FA"/>
    <w:rsid w:val="00AD0993"/>
    <w:rsid w:val="00AD0BEA"/>
    <w:rsid w:val="00AD0EE0"/>
    <w:rsid w:val="00AD0F66"/>
    <w:rsid w:val="00AD120F"/>
    <w:rsid w:val="00AD147D"/>
    <w:rsid w:val="00AD17DA"/>
    <w:rsid w:val="00AD187A"/>
    <w:rsid w:val="00AD2479"/>
    <w:rsid w:val="00AD24C0"/>
    <w:rsid w:val="00AD2CD1"/>
    <w:rsid w:val="00AD2D88"/>
    <w:rsid w:val="00AD2FDE"/>
    <w:rsid w:val="00AD33A8"/>
    <w:rsid w:val="00AD3566"/>
    <w:rsid w:val="00AD3BA6"/>
    <w:rsid w:val="00AD3FE0"/>
    <w:rsid w:val="00AD42B5"/>
    <w:rsid w:val="00AD448C"/>
    <w:rsid w:val="00AD4546"/>
    <w:rsid w:val="00AD461F"/>
    <w:rsid w:val="00AD4714"/>
    <w:rsid w:val="00AD494A"/>
    <w:rsid w:val="00AD4A12"/>
    <w:rsid w:val="00AD542D"/>
    <w:rsid w:val="00AD6E0C"/>
    <w:rsid w:val="00AD6F11"/>
    <w:rsid w:val="00AD7647"/>
    <w:rsid w:val="00AD7663"/>
    <w:rsid w:val="00AD76BA"/>
    <w:rsid w:val="00AD79C0"/>
    <w:rsid w:val="00AD7D6D"/>
    <w:rsid w:val="00AE0245"/>
    <w:rsid w:val="00AE02D9"/>
    <w:rsid w:val="00AE07EE"/>
    <w:rsid w:val="00AE0CB7"/>
    <w:rsid w:val="00AE0E90"/>
    <w:rsid w:val="00AE0F87"/>
    <w:rsid w:val="00AE1940"/>
    <w:rsid w:val="00AE1A0C"/>
    <w:rsid w:val="00AE1E66"/>
    <w:rsid w:val="00AE202D"/>
    <w:rsid w:val="00AE2D0F"/>
    <w:rsid w:val="00AE2DA2"/>
    <w:rsid w:val="00AE3275"/>
    <w:rsid w:val="00AE3424"/>
    <w:rsid w:val="00AE383F"/>
    <w:rsid w:val="00AE38F6"/>
    <w:rsid w:val="00AE3B95"/>
    <w:rsid w:val="00AE4125"/>
    <w:rsid w:val="00AE437C"/>
    <w:rsid w:val="00AE4A58"/>
    <w:rsid w:val="00AE4BDD"/>
    <w:rsid w:val="00AE4D6D"/>
    <w:rsid w:val="00AE4FFE"/>
    <w:rsid w:val="00AE50A0"/>
    <w:rsid w:val="00AE57B9"/>
    <w:rsid w:val="00AE57EF"/>
    <w:rsid w:val="00AE59D1"/>
    <w:rsid w:val="00AE6968"/>
    <w:rsid w:val="00AE6B9B"/>
    <w:rsid w:val="00AE70D9"/>
    <w:rsid w:val="00AE731F"/>
    <w:rsid w:val="00AE7B4F"/>
    <w:rsid w:val="00AE7C22"/>
    <w:rsid w:val="00AE7F3C"/>
    <w:rsid w:val="00AF0502"/>
    <w:rsid w:val="00AF050E"/>
    <w:rsid w:val="00AF066E"/>
    <w:rsid w:val="00AF0828"/>
    <w:rsid w:val="00AF10DB"/>
    <w:rsid w:val="00AF124D"/>
    <w:rsid w:val="00AF1D79"/>
    <w:rsid w:val="00AF27D4"/>
    <w:rsid w:val="00AF2806"/>
    <w:rsid w:val="00AF332A"/>
    <w:rsid w:val="00AF3349"/>
    <w:rsid w:val="00AF3372"/>
    <w:rsid w:val="00AF345A"/>
    <w:rsid w:val="00AF377E"/>
    <w:rsid w:val="00AF3D6F"/>
    <w:rsid w:val="00AF4424"/>
    <w:rsid w:val="00AF45B8"/>
    <w:rsid w:val="00AF4BE3"/>
    <w:rsid w:val="00AF4BF2"/>
    <w:rsid w:val="00AF4E86"/>
    <w:rsid w:val="00AF5839"/>
    <w:rsid w:val="00AF5F79"/>
    <w:rsid w:val="00AF624B"/>
    <w:rsid w:val="00AF6337"/>
    <w:rsid w:val="00AF650E"/>
    <w:rsid w:val="00AF68D9"/>
    <w:rsid w:val="00AF696E"/>
    <w:rsid w:val="00AF6AAA"/>
    <w:rsid w:val="00AF6DDC"/>
    <w:rsid w:val="00AF6FBB"/>
    <w:rsid w:val="00AF70AA"/>
    <w:rsid w:val="00AF7426"/>
    <w:rsid w:val="00AF7518"/>
    <w:rsid w:val="00AF765E"/>
    <w:rsid w:val="00AF7E01"/>
    <w:rsid w:val="00B004E3"/>
    <w:rsid w:val="00B0083F"/>
    <w:rsid w:val="00B00FDD"/>
    <w:rsid w:val="00B0135F"/>
    <w:rsid w:val="00B0162F"/>
    <w:rsid w:val="00B01B2C"/>
    <w:rsid w:val="00B01C62"/>
    <w:rsid w:val="00B023E5"/>
    <w:rsid w:val="00B02588"/>
    <w:rsid w:val="00B026F7"/>
    <w:rsid w:val="00B02913"/>
    <w:rsid w:val="00B02975"/>
    <w:rsid w:val="00B02A2C"/>
    <w:rsid w:val="00B02B2E"/>
    <w:rsid w:val="00B033C2"/>
    <w:rsid w:val="00B0361C"/>
    <w:rsid w:val="00B03696"/>
    <w:rsid w:val="00B036C5"/>
    <w:rsid w:val="00B03B4E"/>
    <w:rsid w:val="00B03E19"/>
    <w:rsid w:val="00B04123"/>
    <w:rsid w:val="00B04E9F"/>
    <w:rsid w:val="00B0512D"/>
    <w:rsid w:val="00B0642E"/>
    <w:rsid w:val="00B069C7"/>
    <w:rsid w:val="00B07032"/>
    <w:rsid w:val="00B0776F"/>
    <w:rsid w:val="00B07AC8"/>
    <w:rsid w:val="00B07E31"/>
    <w:rsid w:val="00B10150"/>
    <w:rsid w:val="00B10336"/>
    <w:rsid w:val="00B10476"/>
    <w:rsid w:val="00B1047B"/>
    <w:rsid w:val="00B1061C"/>
    <w:rsid w:val="00B10723"/>
    <w:rsid w:val="00B109FD"/>
    <w:rsid w:val="00B11490"/>
    <w:rsid w:val="00B11B6F"/>
    <w:rsid w:val="00B11BE4"/>
    <w:rsid w:val="00B11CB2"/>
    <w:rsid w:val="00B13347"/>
    <w:rsid w:val="00B13B58"/>
    <w:rsid w:val="00B146FE"/>
    <w:rsid w:val="00B14B62"/>
    <w:rsid w:val="00B14E8B"/>
    <w:rsid w:val="00B15019"/>
    <w:rsid w:val="00B15071"/>
    <w:rsid w:val="00B150A1"/>
    <w:rsid w:val="00B169D8"/>
    <w:rsid w:val="00B16AC1"/>
    <w:rsid w:val="00B170A3"/>
    <w:rsid w:val="00B171C2"/>
    <w:rsid w:val="00B17323"/>
    <w:rsid w:val="00B176EF"/>
    <w:rsid w:val="00B177BC"/>
    <w:rsid w:val="00B17804"/>
    <w:rsid w:val="00B1797C"/>
    <w:rsid w:val="00B17A0B"/>
    <w:rsid w:val="00B17CF8"/>
    <w:rsid w:val="00B17DF5"/>
    <w:rsid w:val="00B20212"/>
    <w:rsid w:val="00B20525"/>
    <w:rsid w:val="00B206CA"/>
    <w:rsid w:val="00B20A6E"/>
    <w:rsid w:val="00B21409"/>
    <w:rsid w:val="00B21B0A"/>
    <w:rsid w:val="00B2259A"/>
    <w:rsid w:val="00B2292D"/>
    <w:rsid w:val="00B22A06"/>
    <w:rsid w:val="00B22EBF"/>
    <w:rsid w:val="00B23405"/>
    <w:rsid w:val="00B235AE"/>
    <w:rsid w:val="00B23715"/>
    <w:rsid w:val="00B23C8C"/>
    <w:rsid w:val="00B2423E"/>
    <w:rsid w:val="00B247BA"/>
    <w:rsid w:val="00B247F0"/>
    <w:rsid w:val="00B24C3B"/>
    <w:rsid w:val="00B24F3B"/>
    <w:rsid w:val="00B25017"/>
    <w:rsid w:val="00B25281"/>
    <w:rsid w:val="00B252BE"/>
    <w:rsid w:val="00B25F8B"/>
    <w:rsid w:val="00B264D9"/>
    <w:rsid w:val="00B26F08"/>
    <w:rsid w:val="00B26FC8"/>
    <w:rsid w:val="00B27184"/>
    <w:rsid w:val="00B275E8"/>
    <w:rsid w:val="00B27BF8"/>
    <w:rsid w:val="00B27DBE"/>
    <w:rsid w:val="00B3064D"/>
    <w:rsid w:val="00B31092"/>
    <w:rsid w:val="00B313B9"/>
    <w:rsid w:val="00B3198D"/>
    <w:rsid w:val="00B31D0A"/>
    <w:rsid w:val="00B31D62"/>
    <w:rsid w:val="00B31F76"/>
    <w:rsid w:val="00B31F78"/>
    <w:rsid w:val="00B32173"/>
    <w:rsid w:val="00B322C5"/>
    <w:rsid w:val="00B3283C"/>
    <w:rsid w:val="00B32B42"/>
    <w:rsid w:val="00B3312A"/>
    <w:rsid w:val="00B33709"/>
    <w:rsid w:val="00B33A03"/>
    <w:rsid w:val="00B34188"/>
    <w:rsid w:val="00B341D9"/>
    <w:rsid w:val="00B352E9"/>
    <w:rsid w:val="00B35306"/>
    <w:rsid w:val="00B35BBD"/>
    <w:rsid w:val="00B35F1B"/>
    <w:rsid w:val="00B36830"/>
    <w:rsid w:val="00B36844"/>
    <w:rsid w:val="00B36D77"/>
    <w:rsid w:val="00B3773D"/>
    <w:rsid w:val="00B37B68"/>
    <w:rsid w:val="00B37D45"/>
    <w:rsid w:val="00B37E75"/>
    <w:rsid w:val="00B40254"/>
    <w:rsid w:val="00B4040B"/>
    <w:rsid w:val="00B40416"/>
    <w:rsid w:val="00B40597"/>
    <w:rsid w:val="00B405F2"/>
    <w:rsid w:val="00B40707"/>
    <w:rsid w:val="00B408F4"/>
    <w:rsid w:val="00B40C3C"/>
    <w:rsid w:val="00B40F07"/>
    <w:rsid w:val="00B41D12"/>
    <w:rsid w:val="00B41E3E"/>
    <w:rsid w:val="00B41FFA"/>
    <w:rsid w:val="00B420DC"/>
    <w:rsid w:val="00B422E5"/>
    <w:rsid w:val="00B42A10"/>
    <w:rsid w:val="00B42D5F"/>
    <w:rsid w:val="00B431CF"/>
    <w:rsid w:val="00B432C0"/>
    <w:rsid w:val="00B43828"/>
    <w:rsid w:val="00B43B59"/>
    <w:rsid w:val="00B43C52"/>
    <w:rsid w:val="00B43D9B"/>
    <w:rsid w:val="00B441A1"/>
    <w:rsid w:val="00B45430"/>
    <w:rsid w:val="00B46184"/>
    <w:rsid w:val="00B464A5"/>
    <w:rsid w:val="00B47474"/>
    <w:rsid w:val="00B477C0"/>
    <w:rsid w:val="00B47B5E"/>
    <w:rsid w:val="00B47CC8"/>
    <w:rsid w:val="00B47DC5"/>
    <w:rsid w:val="00B47E8C"/>
    <w:rsid w:val="00B502A2"/>
    <w:rsid w:val="00B50562"/>
    <w:rsid w:val="00B5061D"/>
    <w:rsid w:val="00B50FFD"/>
    <w:rsid w:val="00B5152B"/>
    <w:rsid w:val="00B51763"/>
    <w:rsid w:val="00B51887"/>
    <w:rsid w:val="00B51ABA"/>
    <w:rsid w:val="00B5201D"/>
    <w:rsid w:val="00B522BF"/>
    <w:rsid w:val="00B526FD"/>
    <w:rsid w:val="00B52836"/>
    <w:rsid w:val="00B52B95"/>
    <w:rsid w:val="00B53120"/>
    <w:rsid w:val="00B53273"/>
    <w:rsid w:val="00B535D3"/>
    <w:rsid w:val="00B53737"/>
    <w:rsid w:val="00B53A20"/>
    <w:rsid w:val="00B53CD7"/>
    <w:rsid w:val="00B53D37"/>
    <w:rsid w:val="00B541D9"/>
    <w:rsid w:val="00B54B01"/>
    <w:rsid w:val="00B54BE3"/>
    <w:rsid w:val="00B54C29"/>
    <w:rsid w:val="00B554A3"/>
    <w:rsid w:val="00B55857"/>
    <w:rsid w:val="00B559B4"/>
    <w:rsid w:val="00B55CB8"/>
    <w:rsid w:val="00B56192"/>
    <w:rsid w:val="00B5657E"/>
    <w:rsid w:val="00B56976"/>
    <w:rsid w:val="00B56A30"/>
    <w:rsid w:val="00B56A48"/>
    <w:rsid w:val="00B56B66"/>
    <w:rsid w:val="00B57683"/>
    <w:rsid w:val="00B57BA9"/>
    <w:rsid w:val="00B57E11"/>
    <w:rsid w:val="00B6018B"/>
    <w:rsid w:val="00B608B2"/>
    <w:rsid w:val="00B60B15"/>
    <w:rsid w:val="00B61095"/>
    <w:rsid w:val="00B61099"/>
    <w:rsid w:val="00B61189"/>
    <w:rsid w:val="00B6126C"/>
    <w:rsid w:val="00B61315"/>
    <w:rsid w:val="00B61A21"/>
    <w:rsid w:val="00B61A80"/>
    <w:rsid w:val="00B61D44"/>
    <w:rsid w:val="00B62479"/>
    <w:rsid w:val="00B625D6"/>
    <w:rsid w:val="00B626A9"/>
    <w:rsid w:val="00B62822"/>
    <w:rsid w:val="00B62DDD"/>
    <w:rsid w:val="00B62F9F"/>
    <w:rsid w:val="00B6368A"/>
    <w:rsid w:val="00B636C7"/>
    <w:rsid w:val="00B64022"/>
    <w:rsid w:val="00B649F8"/>
    <w:rsid w:val="00B64B80"/>
    <w:rsid w:val="00B64C99"/>
    <w:rsid w:val="00B65162"/>
    <w:rsid w:val="00B65197"/>
    <w:rsid w:val="00B6539A"/>
    <w:rsid w:val="00B65716"/>
    <w:rsid w:val="00B65A31"/>
    <w:rsid w:val="00B65DE2"/>
    <w:rsid w:val="00B65E50"/>
    <w:rsid w:val="00B6625A"/>
    <w:rsid w:val="00B66329"/>
    <w:rsid w:val="00B66451"/>
    <w:rsid w:val="00B66E7B"/>
    <w:rsid w:val="00B675C0"/>
    <w:rsid w:val="00B67813"/>
    <w:rsid w:val="00B67D92"/>
    <w:rsid w:val="00B702CF"/>
    <w:rsid w:val="00B70B29"/>
    <w:rsid w:val="00B70EBF"/>
    <w:rsid w:val="00B7111B"/>
    <w:rsid w:val="00B71156"/>
    <w:rsid w:val="00B71238"/>
    <w:rsid w:val="00B713BD"/>
    <w:rsid w:val="00B716BE"/>
    <w:rsid w:val="00B71797"/>
    <w:rsid w:val="00B71F56"/>
    <w:rsid w:val="00B721AD"/>
    <w:rsid w:val="00B72A67"/>
    <w:rsid w:val="00B72C48"/>
    <w:rsid w:val="00B7390B"/>
    <w:rsid w:val="00B73D5E"/>
    <w:rsid w:val="00B744EC"/>
    <w:rsid w:val="00B74830"/>
    <w:rsid w:val="00B75423"/>
    <w:rsid w:val="00B754CD"/>
    <w:rsid w:val="00B75715"/>
    <w:rsid w:val="00B75841"/>
    <w:rsid w:val="00B75A27"/>
    <w:rsid w:val="00B75D78"/>
    <w:rsid w:val="00B76120"/>
    <w:rsid w:val="00B761E6"/>
    <w:rsid w:val="00B762AE"/>
    <w:rsid w:val="00B76586"/>
    <w:rsid w:val="00B769E4"/>
    <w:rsid w:val="00B76B12"/>
    <w:rsid w:val="00B76DE5"/>
    <w:rsid w:val="00B76E51"/>
    <w:rsid w:val="00B772A1"/>
    <w:rsid w:val="00B7746D"/>
    <w:rsid w:val="00B7759F"/>
    <w:rsid w:val="00B7798F"/>
    <w:rsid w:val="00B77A99"/>
    <w:rsid w:val="00B77D64"/>
    <w:rsid w:val="00B77DEA"/>
    <w:rsid w:val="00B801DC"/>
    <w:rsid w:val="00B8031D"/>
    <w:rsid w:val="00B808AB"/>
    <w:rsid w:val="00B80921"/>
    <w:rsid w:val="00B80A8F"/>
    <w:rsid w:val="00B80DD5"/>
    <w:rsid w:val="00B80E1B"/>
    <w:rsid w:val="00B8117F"/>
    <w:rsid w:val="00B817EA"/>
    <w:rsid w:val="00B81B26"/>
    <w:rsid w:val="00B81CBE"/>
    <w:rsid w:val="00B824B6"/>
    <w:rsid w:val="00B828AA"/>
    <w:rsid w:val="00B83E90"/>
    <w:rsid w:val="00B83EBA"/>
    <w:rsid w:val="00B846BB"/>
    <w:rsid w:val="00B8476F"/>
    <w:rsid w:val="00B84985"/>
    <w:rsid w:val="00B84C9C"/>
    <w:rsid w:val="00B84E18"/>
    <w:rsid w:val="00B851D1"/>
    <w:rsid w:val="00B855B7"/>
    <w:rsid w:val="00B85BC4"/>
    <w:rsid w:val="00B85D8E"/>
    <w:rsid w:val="00B86245"/>
    <w:rsid w:val="00B862CF"/>
    <w:rsid w:val="00B86C30"/>
    <w:rsid w:val="00B86C73"/>
    <w:rsid w:val="00B86ED2"/>
    <w:rsid w:val="00B86F4A"/>
    <w:rsid w:val="00B87061"/>
    <w:rsid w:val="00B8731F"/>
    <w:rsid w:val="00B873E9"/>
    <w:rsid w:val="00B8757E"/>
    <w:rsid w:val="00B87F4F"/>
    <w:rsid w:val="00B90032"/>
    <w:rsid w:val="00B90175"/>
    <w:rsid w:val="00B901DF"/>
    <w:rsid w:val="00B907CC"/>
    <w:rsid w:val="00B90A2A"/>
    <w:rsid w:val="00B910A0"/>
    <w:rsid w:val="00B91AF9"/>
    <w:rsid w:val="00B91BB9"/>
    <w:rsid w:val="00B91E2B"/>
    <w:rsid w:val="00B9202B"/>
    <w:rsid w:val="00B92036"/>
    <w:rsid w:val="00B921BB"/>
    <w:rsid w:val="00B9269A"/>
    <w:rsid w:val="00B928AD"/>
    <w:rsid w:val="00B92937"/>
    <w:rsid w:val="00B9293B"/>
    <w:rsid w:val="00B930A2"/>
    <w:rsid w:val="00B93719"/>
    <w:rsid w:val="00B9379B"/>
    <w:rsid w:val="00B9386B"/>
    <w:rsid w:val="00B93A32"/>
    <w:rsid w:val="00B93A68"/>
    <w:rsid w:val="00B9410E"/>
    <w:rsid w:val="00B94471"/>
    <w:rsid w:val="00B9461D"/>
    <w:rsid w:val="00B9508D"/>
    <w:rsid w:val="00B9534F"/>
    <w:rsid w:val="00B958CE"/>
    <w:rsid w:val="00B963E7"/>
    <w:rsid w:val="00B96AC0"/>
    <w:rsid w:val="00B96FD9"/>
    <w:rsid w:val="00B9761F"/>
    <w:rsid w:val="00B977C7"/>
    <w:rsid w:val="00B97FF4"/>
    <w:rsid w:val="00BA00D7"/>
    <w:rsid w:val="00BA05B9"/>
    <w:rsid w:val="00BA0909"/>
    <w:rsid w:val="00BA0A3E"/>
    <w:rsid w:val="00BA0AE3"/>
    <w:rsid w:val="00BA1124"/>
    <w:rsid w:val="00BA19DB"/>
    <w:rsid w:val="00BA19E9"/>
    <w:rsid w:val="00BA1A36"/>
    <w:rsid w:val="00BA22BC"/>
    <w:rsid w:val="00BA246B"/>
    <w:rsid w:val="00BA2628"/>
    <w:rsid w:val="00BA27F1"/>
    <w:rsid w:val="00BA27F8"/>
    <w:rsid w:val="00BA2AB4"/>
    <w:rsid w:val="00BA2EF4"/>
    <w:rsid w:val="00BA2FF7"/>
    <w:rsid w:val="00BA31A1"/>
    <w:rsid w:val="00BA3620"/>
    <w:rsid w:val="00BA3D3A"/>
    <w:rsid w:val="00BA3DC2"/>
    <w:rsid w:val="00BA3E30"/>
    <w:rsid w:val="00BA414C"/>
    <w:rsid w:val="00BA4814"/>
    <w:rsid w:val="00BA4F2E"/>
    <w:rsid w:val="00BA586E"/>
    <w:rsid w:val="00BA5C57"/>
    <w:rsid w:val="00BA60F2"/>
    <w:rsid w:val="00BA65F1"/>
    <w:rsid w:val="00BA68FA"/>
    <w:rsid w:val="00BA6E23"/>
    <w:rsid w:val="00BA7430"/>
    <w:rsid w:val="00BA7440"/>
    <w:rsid w:val="00BA74EC"/>
    <w:rsid w:val="00BA750A"/>
    <w:rsid w:val="00BA7B5C"/>
    <w:rsid w:val="00BA7C78"/>
    <w:rsid w:val="00BA7FDC"/>
    <w:rsid w:val="00BB0129"/>
    <w:rsid w:val="00BB0207"/>
    <w:rsid w:val="00BB023A"/>
    <w:rsid w:val="00BB057C"/>
    <w:rsid w:val="00BB0661"/>
    <w:rsid w:val="00BB0778"/>
    <w:rsid w:val="00BB098A"/>
    <w:rsid w:val="00BB0BC7"/>
    <w:rsid w:val="00BB0D56"/>
    <w:rsid w:val="00BB13E8"/>
    <w:rsid w:val="00BB1BF9"/>
    <w:rsid w:val="00BB2336"/>
    <w:rsid w:val="00BB26D7"/>
    <w:rsid w:val="00BB29A4"/>
    <w:rsid w:val="00BB2AD3"/>
    <w:rsid w:val="00BB2D7C"/>
    <w:rsid w:val="00BB373F"/>
    <w:rsid w:val="00BB3817"/>
    <w:rsid w:val="00BB46F6"/>
    <w:rsid w:val="00BB4FC3"/>
    <w:rsid w:val="00BB65B1"/>
    <w:rsid w:val="00BB6AB0"/>
    <w:rsid w:val="00BB73E3"/>
    <w:rsid w:val="00BB74A6"/>
    <w:rsid w:val="00BB77CB"/>
    <w:rsid w:val="00BB7874"/>
    <w:rsid w:val="00BB7C09"/>
    <w:rsid w:val="00BB7E66"/>
    <w:rsid w:val="00BC01DD"/>
    <w:rsid w:val="00BC0315"/>
    <w:rsid w:val="00BC04DB"/>
    <w:rsid w:val="00BC0829"/>
    <w:rsid w:val="00BC08B5"/>
    <w:rsid w:val="00BC08F2"/>
    <w:rsid w:val="00BC0C92"/>
    <w:rsid w:val="00BC112C"/>
    <w:rsid w:val="00BC14D2"/>
    <w:rsid w:val="00BC1DC8"/>
    <w:rsid w:val="00BC1E7F"/>
    <w:rsid w:val="00BC2247"/>
    <w:rsid w:val="00BC27F8"/>
    <w:rsid w:val="00BC36CC"/>
    <w:rsid w:val="00BC3A72"/>
    <w:rsid w:val="00BC3B8E"/>
    <w:rsid w:val="00BC4DD5"/>
    <w:rsid w:val="00BC4E30"/>
    <w:rsid w:val="00BC53FC"/>
    <w:rsid w:val="00BC5ABB"/>
    <w:rsid w:val="00BC5B16"/>
    <w:rsid w:val="00BC5B89"/>
    <w:rsid w:val="00BC5F20"/>
    <w:rsid w:val="00BC6028"/>
    <w:rsid w:val="00BC603B"/>
    <w:rsid w:val="00BC604C"/>
    <w:rsid w:val="00BC615B"/>
    <w:rsid w:val="00BC69DA"/>
    <w:rsid w:val="00BC6BCE"/>
    <w:rsid w:val="00BC6DFB"/>
    <w:rsid w:val="00BC72D2"/>
    <w:rsid w:val="00BC7689"/>
    <w:rsid w:val="00BD0603"/>
    <w:rsid w:val="00BD0C4A"/>
    <w:rsid w:val="00BD117A"/>
    <w:rsid w:val="00BD134D"/>
    <w:rsid w:val="00BD19D8"/>
    <w:rsid w:val="00BD1F96"/>
    <w:rsid w:val="00BD2296"/>
    <w:rsid w:val="00BD238F"/>
    <w:rsid w:val="00BD269D"/>
    <w:rsid w:val="00BD2C39"/>
    <w:rsid w:val="00BD2FA1"/>
    <w:rsid w:val="00BD32ED"/>
    <w:rsid w:val="00BD34D2"/>
    <w:rsid w:val="00BD3DDA"/>
    <w:rsid w:val="00BD3F0D"/>
    <w:rsid w:val="00BD4356"/>
    <w:rsid w:val="00BD4457"/>
    <w:rsid w:val="00BD449D"/>
    <w:rsid w:val="00BD47F8"/>
    <w:rsid w:val="00BD4B49"/>
    <w:rsid w:val="00BD4C6C"/>
    <w:rsid w:val="00BD590D"/>
    <w:rsid w:val="00BD5A0D"/>
    <w:rsid w:val="00BD5A39"/>
    <w:rsid w:val="00BD5EA3"/>
    <w:rsid w:val="00BD5F92"/>
    <w:rsid w:val="00BD605E"/>
    <w:rsid w:val="00BD6228"/>
    <w:rsid w:val="00BD686D"/>
    <w:rsid w:val="00BD69AA"/>
    <w:rsid w:val="00BD6C00"/>
    <w:rsid w:val="00BD6F89"/>
    <w:rsid w:val="00BD6FE5"/>
    <w:rsid w:val="00BD7583"/>
    <w:rsid w:val="00BD75D4"/>
    <w:rsid w:val="00BD79EE"/>
    <w:rsid w:val="00BD79F8"/>
    <w:rsid w:val="00BD7B4D"/>
    <w:rsid w:val="00BD7E4F"/>
    <w:rsid w:val="00BE0486"/>
    <w:rsid w:val="00BE0916"/>
    <w:rsid w:val="00BE0B1E"/>
    <w:rsid w:val="00BE17AF"/>
    <w:rsid w:val="00BE1851"/>
    <w:rsid w:val="00BE213B"/>
    <w:rsid w:val="00BE274C"/>
    <w:rsid w:val="00BE2C7C"/>
    <w:rsid w:val="00BE35BA"/>
    <w:rsid w:val="00BE36A6"/>
    <w:rsid w:val="00BE3948"/>
    <w:rsid w:val="00BE3A58"/>
    <w:rsid w:val="00BE424F"/>
    <w:rsid w:val="00BE4FB6"/>
    <w:rsid w:val="00BE5411"/>
    <w:rsid w:val="00BE5848"/>
    <w:rsid w:val="00BE59FF"/>
    <w:rsid w:val="00BE5E33"/>
    <w:rsid w:val="00BE5E82"/>
    <w:rsid w:val="00BE618E"/>
    <w:rsid w:val="00BE667E"/>
    <w:rsid w:val="00BE6D8C"/>
    <w:rsid w:val="00BE6E2C"/>
    <w:rsid w:val="00BE6EBF"/>
    <w:rsid w:val="00BE7037"/>
    <w:rsid w:val="00BE7700"/>
    <w:rsid w:val="00BE7D3C"/>
    <w:rsid w:val="00BF088A"/>
    <w:rsid w:val="00BF1026"/>
    <w:rsid w:val="00BF16A7"/>
    <w:rsid w:val="00BF1814"/>
    <w:rsid w:val="00BF1C0B"/>
    <w:rsid w:val="00BF2A3F"/>
    <w:rsid w:val="00BF2D4B"/>
    <w:rsid w:val="00BF2DB5"/>
    <w:rsid w:val="00BF2EA7"/>
    <w:rsid w:val="00BF3876"/>
    <w:rsid w:val="00BF3A5A"/>
    <w:rsid w:val="00BF40B8"/>
    <w:rsid w:val="00BF42D4"/>
    <w:rsid w:val="00BF4A35"/>
    <w:rsid w:val="00BF4BA4"/>
    <w:rsid w:val="00BF509D"/>
    <w:rsid w:val="00BF51B2"/>
    <w:rsid w:val="00BF589F"/>
    <w:rsid w:val="00BF5BEF"/>
    <w:rsid w:val="00BF60D6"/>
    <w:rsid w:val="00BF6EB1"/>
    <w:rsid w:val="00BF6F08"/>
    <w:rsid w:val="00BF6FAD"/>
    <w:rsid w:val="00BF746E"/>
    <w:rsid w:val="00BF760B"/>
    <w:rsid w:val="00BF779C"/>
    <w:rsid w:val="00BF79F6"/>
    <w:rsid w:val="00BF7BB0"/>
    <w:rsid w:val="00BF7CE6"/>
    <w:rsid w:val="00C0053A"/>
    <w:rsid w:val="00C006F0"/>
    <w:rsid w:val="00C00C79"/>
    <w:rsid w:val="00C00FBC"/>
    <w:rsid w:val="00C0108C"/>
    <w:rsid w:val="00C010E6"/>
    <w:rsid w:val="00C010FA"/>
    <w:rsid w:val="00C0114A"/>
    <w:rsid w:val="00C011C9"/>
    <w:rsid w:val="00C01710"/>
    <w:rsid w:val="00C01838"/>
    <w:rsid w:val="00C01A50"/>
    <w:rsid w:val="00C01E7C"/>
    <w:rsid w:val="00C02069"/>
    <w:rsid w:val="00C0221C"/>
    <w:rsid w:val="00C02873"/>
    <w:rsid w:val="00C02A4C"/>
    <w:rsid w:val="00C02BA6"/>
    <w:rsid w:val="00C02FA6"/>
    <w:rsid w:val="00C03131"/>
    <w:rsid w:val="00C03388"/>
    <w:rsid w:val="00C03530"/>
    <w:rsid w:val="00C03654"/>
    <w:rsid w:val="00C036D0"/>
    <w:rsid w:val="00C0382A"/>
    <w:rsid w:val="00C04D3B"/>
    <w:rsid w:val="00C04F1C"/>
    <w:rsid w:val="00C057C6"/>
    <w:rsid w:val="00C05B37"/>
    <w:rsid w:val="00C05EC3"/>
    <w:rsid w:val="00C06040"/>
    <w:rsid w:val="00C062EF"/>
    <w:rsid w:val="00C06B50"/>
    <w:rsid w:val="00C06D80"/>
    <w:rsid w:val="00C07585"/>
    <w:rsid w:val="00C076FE"/>
    <w:rsid w:val="00C07854"/>
    <w:rsid w:val="00C07BD9"/>
    <w:rsid w:val="00C10311"/>
    <w:rsid w:val="00C10422"/>
    <w:rsid w:val="00C10C1B"/>
    <w:rsid w:val="00C10C34"/>
    <w:rsid w:val="00C10D57"/>
    <w:rsid w:val="00C1126E"/>
    <w:rsid w:val="00C11389"/>
    <w:rsid w:val="00C1155E"/>
    <w:rsid w:val="00C11769"/>
    <w:rsid w:val="00C11C80"/>
    <w:rsid w:val="00C11F67"/>
    <w:rsid w:val="00C120D9"/>
    <w:rsid w:val="00C120F3"/>
    <w:rsid w:val="00C1261A"/>
    <w:rsid w:val="00C126F6"/>
    <w:rsid w:val="00C129D4"/>
    <w:rsid w:val="00C12CDF"/>
    <w:rsid w:val="00C12D08"/>
    <w:rsid w:val="00C12F9E"/>
    <w:rsid w:val="00C13170"/>
    <w:rsid w:val="00C135F8"/>
    <w:rsid w:val="00C139FD"/>
    <w:rsid w:val="00C14103"/>
    <w:rsid w:val="00C14244"/>
    <w:rsid w:val="00C14545"/>
    <w:rsid w:val="00C1469C"/>
    <w:rsid w:val="00C147FE"/>
    <w:rsid w:val="00C14850"/>
    <w:rsid w:val="00C1499F"/>
    <w:rsid w:val="00C149E6"/>
    <w:rsid w:val="00C14AA9"/>
    <w:rsid w:val="00C14B5F"/>
    <w:rsid w:val="00C14C83"/>
    <w:rsid w:val="00C14D9C"/>
    <w:rsid w:val="00C151A8"/>
    <w:rsid w:val="00C15908"/>
    <w:rsid w:val="00C15D2D"/>
    <w:rsid w:val="00C15EE1"/>
    <w:rsid w:val="00C160E8"/>
    <w:rsid w:val="00C163F1"/>
    <w:rsid w:val="00C164A6"/>
    <w:rsid w:val="00C16588"/>
    <w:rsid w:val="00C1752E"/>
    <w:rsid w:val="00C177E8"/>
    <w:rsid w:val="00C1788F"/>
    <w:rsid w:val="00C178B6"/>
    <w:rsid w:val="00C17B9D"/>
    <w:rsid w:val="00C20243"/>
    <w:rsid w:val="00C20696"/>
    <w:rsid w:val="00C2097C"/>
    <w:rsid w:val="00C209FD"/>
    <w:rsid w:val="00C21A02"/>
    <w:rsid w:val="00C21B39"/>
    <w:rsid w:val="00C2279D"/>
    <w:rsid w:val="00C227E0"/>
    <w:rsid w:val="00C229E2"/>
    <w:rsid w:val="00C231A5"/>
    <w:rsid w:val="00C233BB"/>
    <w:rsid w:val="00C23689"/>
    <w:rsid w:val="00C23AF8"/>
    <w:rsid w:val="00C2420C"/>
    <w:rsid w:val="00C2435F"/>
    <w:rsid w:val="00C245A9"/>
    <w:rsid w:val="00C245C4"/>
    <w:rsid w:val="00C24658"/>
    <w:rsid w:val="00C2469C"/>
    <w:rsid w:val="00C24BE4"/>
    <w:rsid w:val="00C24C03"/>
    <w:rsid w:val="00C24CBC"/>
    <w:rsid w:val="00C2550E"/>
    <w:rsid w:val="00C25A68"/>
    <w:rsid w:val="00C25BD0"/>
    <w:rsid w:val="00C25F22"/>
    <w:rsid w:val="00C26F85"/>
    <w:rsid w:val="00C270A6"/>
    <w:rsid w:val="00C2743E"/>
    <w:rsid w:val="00C274CB"/>
    <w:rsid w:val="00C2777A"/>
    <w:rsid w:val="00C27B6D"/>
    <w:rsid w:val="00C27B88"/>
    <w:rsid w:val="00C27DFC"/>
    <w:rsid w:val="00C30315"/>
    <w:rsid w:val="00C30A89"/>
    <w:rsid w:val="00C30D9B"/>
    <w:rsid w:val="00C30DD2"/>
    <w:rsid w:val="00C313B8"/>
    <w:rsid w:val="00C32052"/>
    <w:rsid w:val="00C3254B"/>
    <w:rsid w:val="00C32CEC"/>
    <w:rsid w:val="00C32DCD"/>
    <w:rsid w:val="00C3326D"/>
    <w:rsid w:val="00C332AC"/>
    <w:rsid w:val="00C3360F"/>
    <w:rsid w:val="00C33C3C"/>
    <w:rsid w:val="00C33EAC"/>
    <w:rsid w:val="00C34438"/>
    <w:rsid w:val="00C34570"/>
    <w:rsid w:val="00C345E6"/>
    <w:rsid w:val="00C34C8F"/>
    <w:rsid w:val="00C3503B"/>
    <w:rsid w:val="00C35149"/>
    <w:rsid w:val="00C35699"/>
    <w:rsid w:val="00C3570E"/>
    <w:rsid w:val="00C35DCA"/>
    <w:rsid w:val="00C36199"/>
    <w:rsid w:val="00C366B1"/>
    <w:rsid w:val="00C36761"/>
    <w:rsid w:val="00C36959"/>
    <w:rsid w:val="00C3745D"/>
    <w:rsid w:val="00C375C3"/>
    <w:rsid w:val="00C37BA7"/>
    <w:rsid w:val="00C37C06"/>
    <w:rsid w:val="00C37D4B"/>
    <w:rsid w:val="00C37D89"/>
    <w:rsid w:val="00C4054B"/>
    <w:rsid w:val="00C4096C"/>
    <w:rsid w:val="00C40D96"/>
    <w:rsid w:val="00C41046"/>
    <w:rsid w:val="00C410EA"/>
    <w:rsid w:val="00C41295"/>
    <w:rsid w:val="00C415FE"/>
    <w:rsid w:val="00C41722"/>
    <w:rsid w:val="00C41A83"/>
    <w:rsid w:val="00C41AD6"/>
    <w:rsid w:val="00C41BB5"/>
    <w:rsid w:val="00C42130"/>
    <w:rsid w:val="00C4224C"/>
    <w:rsid w:val="00C427D5"/>
    <w:rsid w:val="00C42FF4"/>
    <w:rsid w:val="00C4326F"/>
    <w:rsid w:val="00C432E7"/>
    <w:rsid w:val="00C43E26"/>
    <w:rsid w:val="00C44970"/>
    <w:rsid w:val="00C44B46"/>
    <w:rsid w:val="00C44DB2"/>
    <w:rsid w:val="00C45383"/>
    <w:rsid w:val="00C45ACD"/>
    <w:rsid w:val="00C45C62"/>
    <w:rsid w:val="00C46603"/>
    <w:rsid w:val="00C467D5"/>
    <w:rsid w:val="00C46A70"/>
    <w:rsid w:val="00C46AF6"/>
    <w:rsid w:val="00C46BD9"/>
    <w:rsid w:val="00C46E44"/>
    <w:rsid w:val="00C46EB7"/>
    <w:rsid w:val="00C46FD3"/>
    <w:rsid w:val="00C4742C"/>
    <w:rsid w:val="00C47943"/>
    <w:rsid w:val="00C47B9F"/>
    <w:rsid w:val="00C47D4E"/>
    <w:rsid w:val="00C47FE9"/>
    <w:rsid w:val="00C503DC"/>
    <w:rsid w:val="00C5043B"/>
    <w:rsid w:val="00C505F4"/>
    <w:rsid w:val="00C5065A"/>
    <w:rsid w:val="00C5137C"/>
    <w:rsid w:val="00C513EC"/>
    <w:rsid w:val="00C5198E"/>
    <w:rsid w:val="00C51B2F"/>
    <w:rsid w:val="00C51C95"/>
    <w:rsid w:val="00C51D9A"/>
    <w:rsid w:val="00C525C4"/>
    <w:rsid w:val="00C5280A"/>
    <w:rsid w:val="00C528C5"/>
    <w:rsid w:val="00C528E9"/>
    <w:rsid w:val="00C52BF4"/>
    <w:rsid w:val="00C52D4D"/>
    <w:rsid w:val="00C52E00"/>
    <w:rsid w:val="00C531F4"/>
    <w:rsid w:val="00C53214"/>
    <w:rsid w:val="00C53817"/>
    <w:rsid w:val="00C53B46"/>
    <w:rsid w:val="00C53BF9"/>
    <w:rsid w:val="00C53DA4"/>
    <w:rsid w:val="00C542A9"/>
    <w:rsid w:val="00C54428"/>
    <w:rsid w:val="00C5452C"/>
    <w:rsid w:val="00C5470E"/>
    <w:rsid w:val="00C548E5"/>
    <w:rsid w:val="00C548E9"/>
    <w:rsid w:val="00C5493D"/>
    <w:rsid w:val="00C54B1B"/>
    <w:rsid w:val="00C54E53"/>
    <w:rsid w:val="00C54E7B"/>
    <w:rsid w:val="00C54FE6"/>
    <w:rsid w:val="00C5556C"/>
    <w:rsid w:val="00C557C1"/>
    <w:rsid w:val="00C55A62"/>
    <w:rsid w:val="00C55C3A"/>
    <w:rsid w:val="00C55E46"/>
    <w:rsid w:val="00C561E8"/>
    <w:rsid w:val="00C5708C"/>
    <w:rsid w:val="00C571B9"/>
    <w:rsid w:val="00C57B23"/>
    <w:rsid w:val="00C608B1"/>
    <w:rsid w:val="00C60BB6"/>
    <w:rsid w:val="00C60C0D"/>
    <w:rsid w:val="00C60CD4"/>
    <w:rsid w:val="00C60D32"/>
    <w:rsid w:val="00C61A04"/>
    <w:rsid w:val="00C61BFC"/>
    <w:rsid w:val="00C61E39"/>
    <w:rsid w:val="00C6206E"/>
    <w:rsid w:val="00C623AC"/>
    <w:rsid w:val="00C62C66"/>
    <w:rsid w:val="00C62DD7"/>
    <w:rsid w:val="00C6333F"/>
    <w:rsid w:val="00C6350A"/>
    <w:rsid w:val="00C6375B"/>
    <w:rsid w:val="00C63E7A"/>
    <w:rsid w:val="00C64AE6"/>
    <w:rsid w:val="00C65199"/>
    <w:rsid w:val="00C655A6"/>
    <w:rsid w:val="00C65AED"/>
    <w:rsid w:val="00C65BCC"/>
    <w:rsid w:val="00C65D3C"/>
    <w:rsid w:val="00C6635E"/>
    <w:rsid w:val="00C66EC4"/>
    <w:rsid w:val="00C672A0"/>
    <w:rsid w:val="00C6753C"/>
    <w:rsid w:val="00C677A3"/>
    <w:rsid w:val="00C67AB2"/>
    <w:rsid w:val="00C67C74"/>
    <w:rsid w:val="00C67E43"/>
    <w:rsid w:val="00C712BE"/>
    <w:rsid w:val="00C717A2"/>
    <w:rsid w:val="00C717F0"/>
    <w:rsid w:val="00C71B8E"/>
    <w:rsid w:val="00C72040"/>
    <w:rsid w:val="00C72293"/>
    <w:rsid w:val="00C729A2"/>
    <w:rsid w:val="00C72A90"/>
    <w:rsid w:val="00C72D76"/>
    <w:rsid w:val="00C72E1B"/>
    <w:rsid w:val="00C72E2C"/>
    <w:rsid w:val="00C72E85"/>
    <w:rsid w:val="00C72EFD"/>
    <w:rsid w:val="00C72F71"/>
    <w:rsid w:val="00C7308F"/>
    <w:rsid w:val="00C733B4"/>
    <w:rsid w:val="00C73A7A"/>
    <w:rsid w:val="00C73B64"/>
    <w:rsid w:val="00C73CFD"/>
    <w:rsid w:val="00C73F02"/>
    <w:rsid w:val="00C744E7"/>
    <w:rsid w:val="00C748C3"/>
    <w:rsid w:val="00C74A21"/>
    <w:rsid w:val="00C74A9F"/>
    <w:rsid w:val="00C74B4A"/>
    <w:rsid w:val="00C75064"/>
    <w:rsid w:val="00C75127"/>
    <w:rsid w:val="00C75378"/>
    <w:rsid w:val="00C75854"/>
    <w:rsid w:val="00C75AA4"/>
    <w:rsid w:val="00C75CB6"/>
    <w:rsid w:val="00C76125"/>
    <w:rsid w:val="00C762CA"/>
    <w:rsid w:val="00C769F8"/>
    <w:rsid w:val="00C76A6B"/>
    <w:rsid w:val="00C76D3B"/>
    <w:rsid w:val="00C76EE1"/>
    <w:rsid w:val="00C76F43"/>
    <w:rsid w:val="00C77CE8"/>
    <w:rsid w:val="00C77D8A"/>
    <w:rsid w:val="00C77F86"/>
    <w:rsid w:val="00C80343"/>
    <w:rsid w:val="00C80506"/>
    <w:rsid w:val="00C80551"/>
    <w:rsid w:val="00C806DA"/>
    <w:rsid w:val="00C808E3"/>
    <w:rsid w:val="00C80EE2"/>
    <w:rsid w:val="00C81117"/>
    <w:rsid w:val="00C818F3"/>
    <w:rsid w:val="00C81C18"/>
    <w:rsid w:val="00C81F27"/>
    <w:rsid w:val="00C81FE7"/>
    <w:rsid w:val="00C82060"/>
    <w:rsid w:val="00C82707"/>
    <w:rsid w:val="00C82967"/>
    <w:rsid w:val="00C82C3E"/>
    <w:rsid w:val="00C82CC5"/>
    <w:rsid w:val="00C83951"/>
    <w:rsid w:val="00C8405F"/>
    <w:rsid w:val="00C840BB"/>
    <w:rsid w:val="00C841C2"/>
    <w:rsid w:val="00C84438"/>
    <w:rsid w:val="00C849F5"/>
    <w:rsid w:val="00C84A3D"/>
    <w:rsid w:val="00C84BFC"/>
    <w:rsid w:val="00C85135"/>
    <w:rsid w:val="00C851D0"/>
    <w:rsid w:val="00C852EB"/>
    <w:rsid w:val="00C85593"/>
    <w:rsid w:val="00C85806"/>
    <w:rsid w:val="00C85B5E"/>
    <w:rsid w:val="00C85BAF"/>
    <w:rsid w:val="00C85DB3"/>
    <w:rsid w:val="00C85DB5"/>
    <w:rsid w:val="00C8722A"/>
    <w:rsid w:val="00C8743B"/>
    <w:rsid w:val="00C8747D"/>
    <w:rsid w:val="00C87796"/>
    <w:rsid w:val="00C8794D"/>
    <w:rsid w:val="00C9031E"/>
    <w:rsid w:val="00C903A7"/>
    <w:rsid w:val="00C90ADA"/>
    <w:rsid w:val="00C9102D"/>
    <w:rsid w:val="00C91062"/>
    <w:rsid w:val="00C9119D"/>
    <w:rsid w:val="00C91224"/>
    <w:rsid w:val="00C91A48"/>
    <w:rsid w:val="00C91C1B"/>
    <w:rsid w:val="00C92664"/>
    <w:rsid w:val="00C92893"/>
    <w:rsid w:val="00C929EF"/>
    <w:rsid w:val="00C92B38"/>
    <w:rsid w:val="00C933B8"/>
    <w:rsid w:val="00C935A9"/>
    <w:rsid w:val="00C93B53"/>
    <w:rsid w:val="00C93C38"/>
    <w:rsid w:val="00C93C75"/>
    <w:rsid w:val="00C93F18"/>
    <w:rsid w:val="00C94210"/>
    <w:rsid w:val="00C9427C"/>
    <w:rsid w:val="00C94BD2"/>
    <w:rsid w:val="00C94BEA"/>
    <w:rsid w:val="00C94EED"/>
    <w:rsid w:val="00C9505B"/>
    <w:rsid w:val="00C9553A"/>
    <w:rsid w:val="00C95D28"/>
    <w:rsid w:val="00C95F81"/>
    <w:rsid w:val="00C960D4"/>
    <w:rsid w:val="00C96192"/>
    <w:rsid w:val="00C96683"/>
    <w:rsid w:val="00C96AEA"/>
    <w:rsid w:val="00C96DB0"/>
    <w:rsid w:val="00C96E77"/>
    <w:rsid w:val="00C97406"/>
    <w:rsid w:val="00C9790C"/>
    <w:rsid w:val="00C97F64"/>
    <w:rsid w:val="00CA01CF"/>
    <w:rsid w:val="00CA03DB"/>
    <w:rsid w:val="00CA0A50"/>
    <w:rsid w:val="00CA12FD"/>
    <w:rsid w:val="00CA1389"/>
    <w:rsid w:val="00CA1EA3"/>
    <w:rsid w:val="00CA22F1"/>
    <w:rsid w:val="00CA240A"/>
    <w:rsid w:val="00CA246F"/>
    <w:rsid w:val="00CA28BC"/>
    <w:rsid w:val="00CA295F"/>
    <w:rsid w:val="00CA2AE8"/>
    <w:rsid w:val="00CA32E8"/>
    <w:rsid w:val="00CA332D"/>
    <w:rsid w:val="00CA361C"/>
    <w:rsid w:val="00CA3692"/>
    <w:rsid w:val="00CA4009"/>
    <w:rsid w:val="00CA412E"/>
    <w:rsid w:val="00CA413E"/>
    <w:rsid w:val="00CA47C2"/>
    <w:rsid w:val="00CA584B"/>
    <w:rsid w:val="00CA596E"/>
    <w:rsid w:val="00CA5BF1"/>
    <w:rsid w:val="00CA5C4B"/>
    <w:rsid w:val="00CA5CB1"/>
    <w:rsid w:val="00CA5F9C"/>
    <w:rsid w:val="00CA633E"/>
    <w:rsid w:val="00CA6560"/>
    <w:rsid w:val="00CA6643"/>
    <w:rsid w:val="00CA700D"/>
    <w:rsid w:val="00CA73FE"/>
    <w:rsid w:val="00CA7D9A"/>
    <w:rsid w:val="00CB01B5"/>
    <w:rsid w:val="00CB0B35"/>
    <w:rsid w:val="00CB0C78"/>
    <w:rsid w:val="00CB1BD3"/>
    <w:rsid w:val="00CB1E26"/>
    <w:rsid w:val="00CB2887"/>
    <w:rsid w:val="00CB2952"/>
    <w:rsid w:val="00CB297F"/>
    <w:rsid w:val="00CB2A61"/>
    <w:rsid w:val="00CB2C6F"/>
    <w:rsid w:val="00CB30AA"/>
    <w:rsid w:val="00CB32B1"/>
    <w:rsid w:val="00CB34E3"/>
    <w:rsid w:val="00CB3A88"/>
    <w:rsid w:val="00CB41F9"/>
    <w:rsid w:val="00CB4227"/>
    <w:rsid w:val="00CB4257"/>
    <w:rsid w:val="00CB4ADA"/>
    <w:rsid w:val="00CB4B2B"/>
    <w:rsid w:val="00CB4CA8"/>
    <w:rsid w:val="00CB4E26"/>
    <w:rsid w:val="00CB508F"/>
    <w:rsid w:val="00CB5177"/>
    <w:rsid w:val="00CB5690"/>
    <w:rsid w:val="00CB5707"/>
    <w:rsid w:val="00CB592C"/>
    <w:rsid w:val="00CB5B80"/>
    <w:rsid w:val="00CB5CF8"/>
    <w:rsid w:val="00CB5E03"/>
    <w:rsid w:val="00CB62AF"/>
    <w:rsid w:val="00CB67CE"/>
    <w:rsid w:val="00CB6AF2"/>
    <w:rsid w:val="00CB740F"/>
    <w:rsid w:val="00CB763F"/>
    <w:rsid w:val="00CB7AD5"/>
    <w:rsid w:val="00CC05BA"/>
    <w:rsid w:val="00CC0624"/>
    <w:rsid w:val="00CC0719"/>
    <w:rsid w:val="00CC0AA2"/>
    <w:rsid w:val="00CC10CD"/>
    <w:rsid w:val="00CC132A"/>
    <w:rsid w:val="00CC15E8"/>
    <w:rsid w:val="00CC16A2"/>
    <w:rsid w:val="00CC188B"/>
    <w:rsid w:val="00CC2541"/>
    <w:rsid w:val="00CC25E1"/>
    <w:rsid w:val="00CC264E"/>
    <w:rsid w:val="00CC2E56"/>
    <w:rsid w:val="00CC3065"/>
    <w:rsid w:val="00CC3116"/>
    <w:rsid w:val="00CC3239"/>
    <w:rsid w:val="00CC3350"/>
    <w:rsid w:val="00CC3967"/>
    <w:rsid w:val="00CC3C47"/>
    <w:rsid w:val="00CC424E"/>
    <w:rsid w:val="00CC42B0"/>
    <w:rsid w:val="00CC4902"/>
    <w:rsid w:val="00CC4A7B"/>
    <w:rsid w:val="00CC4AB5"/>
    <w:rsid w:val="00CC4C2A"/>
    <w:rsid w:val="00CC4E3C"/>
    <w:rsid w:val="00CC4E78"/>
    <w:rsid w:val="00CC5299"/>
    <w:rsid w:val="00CC56B0"/>
    <w:rsid w:val="00CC593C"/>
    <w:rsid w:val="00CC5BC5"/>
    <w:rsid w:val="00CC5FE9"/>
    <w:rsid w:val="00CC6346"/>
    <w:rsid w:val="00CC6BAE"/>
    <w:rsid w:val="00CC708F"/>
    <w:rsid w:val="00CC71E4"/>
    <w:rsid w:val="00CC74E8"/>
    <w:rsid w:val="00CC76DA"/>
    <w:rsid w:val="00CC76E9"/>
    <w:rsid w:val="00CC7AD6"/>
    <w:rsid w:val="00CC7B18"/>
    <w:rsid w:val="00CC7E4C"/>
    <w:rsid w:val="00CD0029"/>
    <w:rsid w:val="00CD0143"/>
    <w:rsid w:val="00CD168D"/>
    <w:rsid w:val="00CD1BD5"/>
    <w:rsid w:val="00CD1EEE"/>
    <w:rsid w:val="00CD21A3"/>
    <w:rsid w:val="00CD2832"/>
    <w:rsid w:val="00CD321A"/>
    <w:rsid w:val="00CD3615"/>
    <w:rsid w:val="00CD3AE4"/>
    <w:rsid w:val="00CD3C7D"/>
    <w:rsid w:val="00CD3C89"/>
    <w:rsid w:val="00CD3CD9"/>
    <w:rsid w:val="00CD3DA8"/>
    <w:rsid w:val="00CD4A94"/>
    <w:rsid w:val="00CD506B"/>
    <w:rsid w:val="00CD547B"/>
    <w:rsid w:val="00CD5C61"/>
    <w:rsid w:val="00CD5D00"/>
    <w:rsid w:val="00CD5F22"/>
    <w:rsid w:val="00CD6240"/>
    <w:rsid w:val="00CD67AD"/>
    <w:rsid w:val="00CD67DC"/>
    <w:rsid w:val="00CD6A2E"/>
    <w:rsid w:val="00CD6B1E"/>
    <w:rsid w:val="00CD6C10"/>
    <w:rsid w:val="00CD7048"/>
    <w:rsid w:val="00CD7249"/>
    <w:rsid w:val="00CD7622"/>
    <w:rsid w:val="00CD76C3"/>
    <w:rsid w:val="00CD7C86"/>
    <w:rsid w:val="00CD7CDF"/>
    <w:rsid w:val="00CD7D66"/>
    <w:rsid w:val="00CD7E6D"/>
    <w:rsid w:val="00CD7F04"/>
    <w:rsid w:val="00CE0351"/>
    <w:rsid w:val="00CE04E8"/>
    <w:rsid w:val="00CE08FF"/>
    <w:rsid w:val="00CE09EF"/>
    <w:rsid w:val="00CE0B51"/>
    <w:rsid w:val="00CE0C4A"/>
    <w:rsid w:val="00CE15F2"/>
    <w:rsid w:val="00CE1BF4"/>
    <w:rsid w:val="00CE1C21"/>
    <w:rsid w:val="00CE2293"/>
    <w:rsid w:val="00CE2A90"/>
    <w:rsid w:val="00CE2AF9"/>
    <w:rsid w:val="00CE2C11"/>
    <w:rsid w:val="00CE309A"/>
    <w:rsid w:val="00CE3239"/>
    <w:rsid w:val="00CE350C"/>
    <w:rsid w:val="00CE3AD0"/>
    <w:rsid w:val="00CE406D"/>
    <w:rsid w:val="00CE45AB"/>
    <w:rsid w:val="00CE45DB"/>
    <w:rsid w:val="00CE4922"/>
    <w:rsid w:val="00CE4CDF"/>
    <w:rsid w:val="00CE56B7"/>
    <w:rsid w:val="00CE581B"/>
    <w:rsid w:val="00CE5905"/>
    <w:rsid w:val="00CE6451"/>
    <w:rsid w:val="00CE65E1"/>
    <w:rsid w:val="00CE6935"/>
    <w:rsid w:val="00CE699F"/>
    <w:rsid w:val="00CE6A6E"/>
    <w:rsid w:val="00CE7707"/>
    <w:rsid w:val="00CE7B22"/>
    <w:rsid w:val="00CE7C1B"/>
    <w:rsid w:val="00CF10DC"/>
    <w:rsid w:val="00CF125C"/>
    <w:rsid w:val="00CF155C"/>
    <w:rsid w:val="00CF1B31"/>
    <w:rsid w:val="00CF2F7B"/>
    <w:rsid w:val="00CF3407"/>
    <w:rsid w:val="00CF38BD"/>
    <w:rsid w:val="00CF3971"/>
    <w:rsid w:val="00CF39C9"/>
    <w:rsid w:val="00CF3DC6"/>
    <w:rsid w:val="00CF3E96"/>
    <w:rsid w:val="00CF3FC3"/>
    <w:rsid w:val="00CF4049"/>
    <w:rsid w:val="00CF41C5"/>
    <w:rsid w:val="00CF41E5"/>
    <w:rsid w:val="00CF43C3"/>
    <w:rsid w:val="00CF44D9"/>
    <w:rsid w:val="00CF49D4"/>
    <w:rsid w:val="00CF4A3B"/>
    <w:rsid w:val="00CF4E93"/>
    <w:rsid w:val="00CF5574"/>
    <w:rsid w:val="00CF5C2F"/>
    <w:rsid w:val="00CF5E45"/>
    <w:rsid w:val="00CF6030"/>
    <w:rsid w:val="00CF617A"/>
    <w:rsid w:val="00CF65C3"/>
    <w:rsid w:val="00CF6837"/>
    <w:rsid w:val="00CF6F60"/>
    <w:rsid w:val="00CF6FBB"/>
    <w:rsid w:val="00CF74E6"/>
    <w:rsid w:val="00CF7A7C"/>
    <w:rsid w:val="00CF7EEA"/>
    <w:rsid w:val="00D0038C"/>
    <w:rsid w:val="00D0072D"/>
    <w:rsid w:val="00D00C3D"/>
    <w:rsid w:val="00D00D48"/>
    <w:rsid w:val="00D01779"/>
    <w:rsid w:val="00D017CC"/>
    <w:rsid w:val="00D01931"/>
    <w:rsid w:val="00D01FDF"/>
    <w:rsid w:val="00D022D0"/>
    <w:rsid w:val="00D02389"/>
    <w:rsid w:val="00D024C4"/>
    <w:rsid w:val="00D029D0"/>
    <w:rsid w:val="00D02B68"/>
    <w:rsid w:val="00D02EE2"/>
    <w:rsid w:val="00D0338A"/>
    <w:rsid w:val="00D035A2"/>
    <w:rsid w:val="00D035A4"/>
    <w:rsid w:val="00D03BE5"/>
    <w:rsid w:val="00D04902"/>
    <w:rsid w:val="00D04C3F"/>
    <w:rsid w:val="00D04DFD"/>
    <w:rsid w:val="00D04FF0"/>
    <w:rsid w:val="00D052AE"/>
    <w:rsid w:val="00D0534E"/>
    <w:rsid w:val="00D05B63"/>
    <w:rsid w:val="00D05BD7"/>
    <w:rsid w:val="00D06168"/>
    <w:rsid w:val="00D065F7"/>
    <w:rsid w:val="00D069E6"/>
    <w:rsid w:val="00D06D23"/>
    <w:rsid w:val="00D06D99"/>
    <w:rsid w:val="00D06EF0"/>
    <w:rsid w:val="00D06F84"/>
    <w:rsid w:val="00D06F8E"/>
    <w:rsid w:val="00D07045"/>
    <w:rsid w:val="00D07193"/>
    <w:rsid w:val="00D0760A"/>
    <w:rsid w:val="00D100A2"/>
    <w:rsid w:val="00D111B3"/>
    <w:rsid w:val="00D11896"/>
    <w:rsid w:val="00D119A3"/>
    <w:rsid w:val="00D11BB0"/>
    <w:rsid w:val="00D11D90"/>
    <w:rsid w:val="00D11E34"/>
    <w:rsid w:val="00D120C1"/>
    <w:rsid w:val="00D12282"/>
    <w:rsid w:val="00D1344C"/>
    <w:rsid w:val="00D13B68"/>
    <w:rsid w:val="00D13F57"/>
    <w:rsid w:val="00D1443F"/>
    <w:rsid w:val="00D1453D"/>
    <w:rsid w:val="00D1474B"/>
    <w:rsid w:val="00D1490E"/>
    <w:rsid w:val="00D14F59"/>
    <w:rsid w:val="00D152DA"/>
    <w:rsid w:val="00D1534D"/>
    <w:rsid w:val="00D154CC"/>
    <w:rsid w:val="00D15793"/>
    <w:rsid w:val="00D157BC"/>
    <w:rsid w:val="00D15996"/>
    <w:rsid w:val="00D15A51"/>
    <w:rsid w:val="00D15ABB"/>
    <w:rsid w:val="00D15FB7"/>
    <w:rsid w:val="00D16399"/>
    <w:rsid w:val="00D16480"/>
    <w:rsid w:val="00D164B3"/>
    <w:rsid w:val="00D16F23"/>
    <w:rsid w:val="00D16F43"/>
    <w:rsid w:val="00D171E6"/>
    <w:rsid w:val="00D1733C"/>
    <w:rsid w:val="00D1768C"/>
    <w:rsid w:val="00D17C31"/>
    <w:rsid w:val="00D17E6A"/>
    <w:rsid w:val="00D17F4E"/>
    <w:rsid w:val="00D20228"/>
    <w:rsid w:val="00D20231"/>
    <w:rsid w:val="00D205B5"/>
    <w:rsid w:val="00D2078B"/>
    <w:rsid w:val="00D20AA8"/>
    <w:rsid w:val="00D2118C"/>
    <w:rsid w:val="00D2158D"/>
    <w:rsid w:val="00D21E34"/>
    <w:rsid w:val="00D21EAA"/>
    <w:rsid w:val="00D22241"/>
    <w:rsid w:val="00D222AC"/>
    <w:rsid w:val="00D22446"/>
    <w:rsid w:val="00D22577"/>
    <w:rsid w:val="00D229B6"/>
    <w:rsid w:val="00D22B55"/>
    <w:rsid w:val="00D23708"/>
    <w:rsid w:val="00D238AC"/>
    <w:rsid w:val="00D23994"/>
    <w:rsid w:val="00D23A34"/>
    <w:rsid w:val="00D23E12"/>
    <w:rsid w:val="00D23E68"/>
    <w:rsid w:val="00D24374"/>
    <w:rsid w:val="00D24569"/>
    <w:rsid w:val="00D2464D"/>
    <w:rsid w:val="00D25076"/>
    <w:rsid w:val="00D25790"/>
    <w:rsid w:val="00D25975"/>
    <w:rsid w:val="00D26194"/>
    <w:rsid w:val="00D26779"/>
    <w:rsid w:val="00D26A2A"/>
    <w:rsid w:val="00D27190"/>
    <w:rsid w:val="00D272F4"/>
    <w:rsid w:val="00D276D3"/>
    <w:rsid w:val="00D27847"/>
    <w:rsid w:val="00D27B6F"/>
    <w:rsid w:val="00D27E73"/>
    <w:rsid w:val="00D30874"/>
    <w:rsid w:val="00D30985"/>
    <w:rsid w:val="00D30F93"/>
    <w:rsid w:val="00D312CB"/>
    <w:rsid w:val="00D3139B"/>
    <w:rsid w:val="00D318FB"/>
    <w:rsid w:val="00D31907"/>
    <w:rsid w:val="00D31B57"/>
    <w:rsid w:val="00D32178"/>
    <w:rsid w:val="00D321C3"/>
    <w:rsid w:val="00D322CC"/>
    <w:rsid w:val="00D3232D"/>
    <w:rsid w:val="00D330B5"/>
    <w:rsid w:val="00D3310E"/>
    <w:rsid w:val="00D331CF"/>
    <w:rsid w:val="00D335A9"/>
    <w:rsid w:val="00D33A37"/>
    <w:rsid w:val="00D33B72"/>
    <w:rsid w:val="00D33C25"/>
    <w:rsid w:val="00D340A1"/>
    <w:rsid w:val="00D34A38"/>
    <w:rsid w:val="00D34CFA"/>
    <w:rsid w:val="00D34E37"/>
    <w:rsid w:val="00D34F12"/>
    <w:rsid w:val="00D350FC"/>
    <w:rsid w:val="00D356BC"/>
    <w:rsid w:val="00D358C7"/>
    <w:rsid w:val="00D35932"/>
    <w:rsid w:val="00D35B43"/>
    <w:rsid w:val="00D35E43"/>
    <w:rsid w:val="00D366EF"/>
    <w:rsid w:val="00D36BDE"/>
    <w:rsid w:val="00D36C40"/>
    <w:rsid w:val="00D36E8F"/>
    <w:rsid w:val="00D37053"/>
    <w:rsid w:val="00D370ED"/>
    <w:rsid w:val="00D370F2"/>
    <w:rsid w:val="00D3743B"/>
    <w:rsid w:val="00D37501"/>
    <w:rsid w:val="00D375F4"/>
    <w:rsid w:val="00D37EA2"/>
    <w:rsid w:val="00D37F1D"/>
    <w:rsid w:val="00D40062"/>
    <w:rsid w:val="00D40364"/>
    <w:rsid w:val="00D4099F"/>
    <w:rsid w:val="00D4140C"/>
    <w:rsid w:val="00D42F9F"/>
    <w:rsid w:val="00D433C6"/>
    <w:rsid w:val="00D434C1"/>
    <w:rsid w:val="00D435EE"/>
    <w:rsid w:val="00D43655"/>
    <w:rsid w:val="00D43B81"/>
    <w:rsid w:val="00D44091"/>
    <w:rsid w:val="00D44103"/>
    <w:rsid w:val="00D44A6B"/>
    <w:rsid w:val="00D4532C"/>
    <w:rsid w:val="00D45449"/>
    <w:rsid w:val="00D45C07"/>
    <w:rsid w:val="00D45D83"/>
    <w:rsid w:val="00D4614C"/>
    <w:rsid w:val="00D476F4"/>
    <w:rsid w:val="00D5009B"/>
    <w:rsid w:val="00D50373"/>
    <w:rsid w:val="00D5070A"/>
    <w:rsid w:val="00D508FC"/>
    <w:rsid w:val="00D50B84"/>
    <w:rsid w:val="00D50BAD"/>
    <w:rsid w:val="00D50D1C"/>
    <w:rsid w:val="00D50D96"/>
    <w:rsid w:val="00D51064"/>
    <w:rsid w:val="00D510F8"/>
    <w:rsid w:val="00D513CB"/>
    <w:rsid w:val="00D51A2B"/>
    <w:rsid w:val="00D51AF1"/>
    <w:rsid w:val="00D52180"/>
    <w:rsid w:val="00D521EB"/>
    <w:rsid w:val="00D523CC"/>
    <w:rsid w:val="00D52555"/>
    <w:rsid w:val="00D5293D"/>
    <w:rsid w:val="00D52BD6"/>
    <w:rsid w:val="00D537A8"/>
    <w:rsid w:val="00D53907"/>
    <w:rsid w:val="00D53AE6"/>
    <w:rsid w:val="00D5411D"/>
    <w:rsid w:val="00D54404"/>
    <w:rsid w:val="00D544E1"/>
    <w:rsid w:val="00D54874"/>
    <w:rsid w:val="00D54E37"/>
    <w:rsid w:val="00D5527E"/>
    <w:rsid w:val="00D5545F"/>
    <w:rsid w:val="00D55955"/>
    <w:rsid w:val="00D55BEA"/>
    <w:rsid w:val="00D55CED"/>
    <w:rsid w:val="00D55D47"/>
    <w:rsid w:val="00D56150"/>
    <w:rsid w:val="00D561C1"/>
    <w:rsid w:val="00D562C2"/>
    <w:rsid w:val="00D568B3"/>
    <w:rsid w:val="00D571EA"/>
    <w:rsid w:val="00D5742B"/>
    <w:rsid w:val="00D57A8C"/>
    <w:rsid w:val="00D57D6A"/>
    <w:rsid w:val="00D57F1F"/>
    <w:rsid w:val="00D601EE"/>
    <w:rsid w:val="00D603E4"/>
    <w:rsid w:val="00D603FA"/>
    <w:rsid w:val="00D604B9"/>
    <w:rsid w:val="00D61477"/>
    <w:rsid w:val="00D61996"/>
    <w:rsid w:val="00D61A12"/>
    <w:rsid w:val="00D61A7E"/>
    <w:rsid w:val="00D61D43"/>
    <w:rsid w:val="00D61E32"/>
    <w:rsid w:val="00D620D7"/>
    <w:rsid w:val="00D62386"/>
    <w:rsid w:val="00D623BF"/>
    <w:rsid w:val="00D62616"/>
    <w:rsid w:val="00D626D3"/>
    <w:rsid w:val="00D6288A"/>
    <w:rsid w:val="00D62895"/>
    <w:rsid w:val="00D62A24"/>
    <w:rsid w:val="00D62C88"/>
    <w:rsid w:val="00D62CFD"/>
    <w:rsid w:val="00D62E71"/>
    <w:rsid w:val="00D6328F"/>
    <w:rsid w:val="00D639C2"/>
    <w:rsid w:val="00D63A28"/>
    <w:rsid w:val="00D63B03"/>
    <w:rsid w:val="00D63CFE"/>
    <w:rsid w:val="00D63D11"/>
    <w:rsid w:val="00D63D6A"/>
    <w:rsid w:val="00D63FA4"/>
    <w:rsid w:val="00D64B3E"/>
    <w:rsid w:val="00D65BCA"/>
    <w:rsid w:val="00D65D4D"/>
    <w:rsid w:val="00D660AD"/>
    <w:rsid w:val="00D6680C"/>
    <w:rsid w:val="00D66C08"/>
    <w:rsid w:val="00D66C7D"/>
    <w:rsid w:val="00D66CB8"/>
    <w:rsid w:val="00D674B7"/>
    <w:rsid w:val="00D675E8"/>
    <w:rsid w:val="00D67D5B"/>
    <w:rsid w:val="00D70451"/>
    <w:rsid w:val="00D70525"/>
    <w:rsid w:val="00D705CC"/>
    <w:rsid w:val="00D705E0"/>
    <w:rsid w:val="00D7094C"/>
    <w:rsid w:val="00D70D0C"/>
    <w:rsid w:val="00D70E27"/>
    <w:rsid w:val="00D711ED"/>
    <w:rsid w:val="00D714DE"/>
    <w:rsid w:val="00D720F8"/>
    <w:rsid w:val="00D72ECD"/>
    <w:rsid w:val="00D73208"/>
    <w:rsid w:val="00D734E4"/>
    <w:rsid w:val="00D74163"/>
    <w:rsid w:val="00D749D2"/>
    <w:rsid w:val="00D74AF5"/>
    <w:rsid w:val="00D74D08"/>
    <w:rsid w:val="00D750E2"/>
    <w:rsid w:val="00D758A0"/>
    <w:rsid w:val="00D758FD"/>
    <w:rsid w:val="00D75F5A"/>
    <w:rsid w:val="00D76052"/>
    <w:rsid w:val="00D7622F"/>
    <w:rsid w:val="00D762DB"/>
    <w:rsid w:val="00D76368"/>
    <w:rsid w:val="00D769FC"/>
    <w:rsid w:val="00D7748E"/>
    <w:rsid w:val="00D778AE"/>
    <w:rsid w:val="00D77F30"/>
    <w:rsid w:val="00D800F3"/>
    <w:rsid w:val="00D80141"/>
    <w:rsid w:val="00D8031D"/>
    <w:rsid w:val="00D8067E"/>
    <w:rsid w:val="00D807DF"/>
    <w:rsid w:val="00D80852"/>
    <w:rsid w:val="00D8127E"/>
    <w:rsid w:val="00D81957"/>
    <w:rsid w:val="00D81C60"/>
    <w:rsid w:val="00D81E7A"/>
    <w:rsid w:val="00D822F0"/>
    <w:rsid w:val="00D82C60"/>
    <w:rsid w:val="00D837E1"/>
    <w:rsid w:val="00D837F1"/>
    <w:rsid w:val="00D8397B"/>
    <w:rsid w:val="00D83C54"/>
    <w:rsid w:val="00D84C51"/>
    <w:rsid w:val="00D85008"/>
    <w:rsid w:val="00D8510B"/>
    <w:rsid w:val="00D8543E"/>
    <w:rsid w:val="00D854BC"/>
    <w:rsid w:val="00D8569C"/>
    <w:rsid w:val="00D85836"/>
    <w:rsid w:val="00D85A02"/>
    <w:rsid w:val="00D85AA8"/>
    <w:rsid w:val="00D85AC1"/>
    <w:rsid w:val="00D85CBE"/>
    <w:rsid w:val="00D85EC5"/>
    <w:rsid w:val="00D8623F"/>
    <w:rsid w:val="00D869AD"/>
    <w:rsid w:val="00D876E6"/>
    <w:rsid w:val="00D87A93"/>
    <w:rsid w:val="00D87B85"/>
    <w:rsid w:val="00D87BA8"/>
    <w:rsid w:val="00D87F09"/>
    <w:rsid w:val="00D90429"/>
    <w:rsid w:val="00D90506"/>
    <w:rsid w:val="00D90BA4"/>
    <w:rsid w:val="00D91407"/>
    <w:rsid w:val="00D91432"/>
    <w:rsid w:val="00D916AE"/>
    <w:rsid w:val="00D916E1"/>
    <w:rsid w:val="00D9199B"/>
    <w:rsid w:val="00D91A0C"/>
    <w:rsid w:val="00D91B9F"/>
    <w:rsid w:val="00D91D72"/>
    <w:rsid w:val="00D91DFD"/>
    <w:rsid w:val="00D91E23"/>
    <w:rsid w:val="00D91F87"/>
    <w:rsid w:val="00D922BB"/>
    <w:rsid w:val="00D922D5"/>
    <w:rsid w:val="00D9295C"/>
    <w:rsid w:val="00D92C1E"/>
    <w:rsid w:val="00D92D22"/>
    <w:rsid w:val="00D92FD1"/>
    <w:rsid w:val="00D930F7"/>
    <w:rsid w:val="00D931EC"/>
    <w:rsid w:val="00D931F9"/>
    <w:rsid w:val="00D93357"/>
    <w:rsid w:val="00D938A7"/>
    <w:rsid w:val="00D93A0B"/>
    <w:rsid w:val="00D93DAE"/>
    <w:rsid w:val="00D93E43"/>
    <w:rsid w:val="00D93F66"/>
    <w:rsid w:val="00D942F7"/>
    <w:rsid w:val="00D949F1"/>
    <w:rsid w:val="00D951FD"/>
    <w:rsid w:val="00D954AE"/>
    <w:rsid w:val="00D95C0B"/>
    <w:rsid w:val="00D95EA8"/>
    <w:rsid w:val="00D96709"/>
    <w:rsid w:val="00D967E9"/>
    <w:rsid w:val="00D969C8"/>
    <w:rsid w:val="00D969CB"/>
    <w:rsid w:val="00D96BA0"/>
    <w:rsid w:val="00D96D27"/>
    <w:rsid w:val="00D97532"/>
    <w:rsid w:val="00DA005E"/>
    <w:rsid w:val="00DA030C"/>
    <w:rsid w:val="00DA0374"/>
    <w:rsid w:val="00DA0FFE"/>
    <w:rsid w:val="00DA12AE"/>
    <w:rsid w:val="00DA167E"/>
    <w:rsid w:val="00DA1CED"/>
    <w:rsid w:val="00DA1EE9"/>
    <w:rsid w:val="00DA2259"/>
    <w:rsid w:val="00DA26DE"/>
    <w:rsid w:val="00DA26E1"/>
    <w:rsid w:val="00DA27E7"/>
    <w:rsid w:val="00DA2E73"/>
    <w:rsid w:val="00DA31A5"/>
    <w:rsid w:val="00DA3232"/>
    <w:rsid w:val="00DA323A"/>
    <w:rsid w:val="00DA3267"/>
    <w:rsid w:val="00DA34F4"/>
    <w:rsid w:val="00DA3952"/>
    <w:rsid w:val="00DA3A37"/>
    <w:rsid w:val="00DA3AF0"/>
    <w:rsid w:val="00DA417E"/>
    <w:rsid w:val="00DA41FA"/>
    <w:rsid w:val="00DA4343"/>
    <w:rsid w:val="00DA4A71"/>
    <w:rsid w:val="00DA4B8A"/>
    <w:rsid w:val="00DA586C"/>
    <w:rsid w:val="00DA5D3C"/>
    <w:rsid w:val="00DA6483"/>
    <w:rsid w:val="00DA6B80"/>
    <w:rsid w:val="00DA7103"/>
    <w:rsid w:val="00DA73B6"/>
    <w:rsid w:val="00DA79B3"/>
    <w:rsid w:val="00DA7D14"/>
    <w:rsid w:val="00DB006B"/>
    <w:rsid w:val="00DB09ED"/>
    <w:rsid w:val="00DB0DC0"/>
    <w:rsid w:val="00DB1202"/>
    <w:rsid w:val="00DB1249"/>
    <w:rsid w:val="00DB130C"/>
    <w:rsid w:val="00DB19F3"/>
    <w:rsid w:val="00DB224A"/>
    <w:rsid w:val="00DB2401"/>
    <w:rsid w:val="00DB25E6"/>
    <w:rsid w:val="00DB27D7"/>
    <w:rsid w:val="00DB27E8"/>
    <w:rsid w:val="00DB2C97"/>
    <w:rsid w:val="00DB32C5"/>
    <w:rsid w:val="00DB357E"/>
    <w:rsid w:val="00DB35BF"/>
    <w:rsid w:val="00DB372E"/>
    <w:rsid w:val="00DB3A37"/>
    <w:rsid w:val="00DB3BB2"/>
    <w:rsid w:val="00DB419D"/>
    <w:rsid w:val="00DB43B3"/>
    <w:rsid w:val="00DB4770"/>
    <w:rsid w:val="00DB4F42"/>
    <w:rsid w:val="00DB5444"/>
    <w:rsid w:val="00DB591A"/>
    <w:rsid w:val="00DB59DE"/>
    <w:rsid w:val="00DB5B34"/>
    <w:rsid w:val="00DB5F3E"/>
    <w:rsid w:val="00DB609B"/>
    <w:rsid w:val="00DB661A"/>
    <w:rsid w:val="00DB67B3"/>
    <w:rsid w:val="00DB6842"/>
    <w:rsid w:val="00DB6958"/>
    <w:rsid w:val="00DB6A9C"/>
    <w:rsid w:val="00DB6BFF"/>
    <w:rsid w:val="00DB7005"/>
    <w:rsid w:val="00DB750E"/>
    <w:rsid w:val="00DB75C9"/>
    <w:rsid w:val="00DB77ED"/>
    <w:rsid w:val="00DB7BE9"/>
    <w:rsid w:val="00DB7C21"/>
    <w:rsid w:val="00DB7C5A"/>
    <w:rsid w:val="00DB7D72"/>
    <w:rsid w:val="00DB7DD7"/>
    <w:rsid w:val="00DC07B3"/>
    <w:rsid w:val="00DC0A6E"/>
    <w:rsid w:val="00DC1189"/>
    <w:rsid w:val="00DC12C1"/>
    <w:rsid w:val="00DC14FF"/>
    <w:rsid w:val="00DC1520"/>
    <w:rsid w:val="00DC1662"/>
    <w:rsid w:val="00DC1784"/>
    <w:rsid w:val="00DC19BB"/>
    <w:rsid w:val="00DC1F23"/>
    <w:rsid w:val="00DC238A"/>
    <w:rsid w:val="00DC262E"/>
    <w:rsid w:val="00DC2CB0"/>
    <w:rsid w:val="00DC3141"/>
    <w:rsid w:val="00DC355D"/>
    <w:rsid w:val="00DC36EB"/>
    <w:rsid w:val="00DC37D0"/>
    <w:rsid w:val="00DC3ACA"/>
    <w:rsid w:val="00DC3DDA"/>
    <w:rsid w:val="00DC3DDF"/>
    <w:rsid w:val="00DC4068"/>
    <w:rsid w:val="00DC470D"/>
    <w:rsid w:val="00DC4B1D"/>
    <w:rsid w:val="00DC4D8C"/>
    <w:rsid w:val="00DC4E1D"/>
    <w:rsid w:val="00DC4EED"/>
    <w:rsid w:val="00DC53E0"/>
    <w:rsid w:val="00DC5610"/>
    <w:rsid w:val="00DC5619"/>
    <w:rsid w:val="00DC5836"/>
    <w:rsid w:val="00DC5A0B"/>
    <w:rsid w:val="00DC5B58"/>
    <w:rsid w:val="00DC5BF6"/>
    <w:rsid w:val="00DC5ECC"/>
    <w:rsid w:val="00DC60A3"/>
    <w:rsid w:val="00DC635A"/>
    <w:rsid w:val="00DC64F1"/>
    <w:rsid w:val="00DC6609"/>
    <w:rsid w:val="00DC672D"/>
    <w:rsid w:val="00DC68EB"/>
    <w:rsid w:val="00DC69B5"/>
    <w:rsid w:val="00DC7110"/>
    <w:rsid w:val="00DC72E0"/>
    <w:rsid w:val="00DC7797"/>
    <w:rsid w:val="00DC7D16"/>
    <w:rsid w:val="00DD0392"/>
    <w:rsid w:val="00DD074D"/>
    <w:rsid w:val="00DD07DD"/>
    <w:rsid w:val="00DD0945"/>
    <w:rsid w:val="00DD0C09"/>
    <w:rsid w:val="00DD158F"/>
    <w:rsid w:val="00DD15EC"/>
    <w:rsid w:val="00DD1830"/>
    <w:rsid w:val="00DD1C1A"/>
    <w:rsid w:val="00DD2329"/>
    <w:rsid w:val="00DD2471"/>
    <w:rsid w:val="00DD2B09"/>
    <w:rsid w:val="00DD2B29"/>
    <w:rsid w:val="00DD325D"/>
    <w:rsid w:val="00DD357E"/>
    <w:rsid w:val="00DD35BC"/>
    <w:rsid w:val="00DD3862"/>
    <w:rsid w:val="00DD3CFC"/>
    <w:rsid w:val="00DD41B4"/>
    <w:rsid w:val="00DD4769"/>
    <w:rsid w:val="00DD480B"/>
    <w:rsid w:val="00DD4CDD"/>
    <w:rsid w:val="00DD4D83"/>
    <w:rsid w:val="00DD4FFD"/>
    <w:rsid w:val="00DD5850"/>
    <w:rsid w:val="00DD5A6E"/>
    <w:rsid w:val="00DD5F24"/>
    <w:rsid w:val="00DD62E8"/>
    <w:rsid w:val="00DD68E6"/>
    <w:rsid w:val="00DD6CCA"/>
    <w:rsid w:val="00DD73A5"/>
    <w:rsid w:val="00DD77E9"/>
    <w:rsid w:val="00DD7849"/>
    <w:rsid w:val="00DE003D"/>
    <w:rsid w:val="00DE00FE"/>
    <w:rsid w:val="00DE04C7"/>
    <w:rsid w:val="00DE0637"/>
    <w:rsid w:val="00DE0689"/>
    <w:rsid w:val="00DE0A8B"/>
    <w:rsid w:val="00DE0C5B"/>
    <w:rsid w:val="00DE14D6"/>
    <w:rsid w:val="00DE15AF"/>
    <w:rsid w:val="00DE17A4"/>
    <w:rsid w:val="00DE17A9"/>
    <w:rsid w:val="00DE1C92"/>
    <w:rsid w:val="00DE2056"/>
    <w:rsid w:val="00DE26B0"/>
    <w:rsid w:val="00DE32B2"/>
    <w:rsid w:val="00DE35F3"/>
    <w:rsid w:val="00DE371B"/>
    <w:rsid w:val="00DE3909"/>
    <w:rsid w:val="00DE3BFC"/>
    <w:rsid w:val="00DE3C4D"/>
    <w:rsid w:val="00DE3D84"/>
    <w:rsid w:val="00DE3EDE"/>
    <w:rsid w:val="00DE3FE5"/>
    <w:rsid w:val="00DE427C"/>
    <w:rsid w:val="00DE4575"/>
    <w:rsid w:val="00DE4644"/>
    <w:rsid w:val="00DE4F31"/>
    <w:rsid w:val="00DE4FE3"/>
    <w:rsid w:val="00DE50E2"/>
    <w:rsid w:val="00DE56AC"/>
    <w:rsid w:val="00DE5898"/>
    <w:rsid w:val="00DE600F"/>
    <w:rsid w:val="00DE6260"/>
    <w:rsid w:val="00DE65FF"/>
    <w:rsid w:val="00DE6874"/>
    <w:rsid w:val="00DE6915"/>
    <w:rsid w:val="00DE6E8C"/>
    <w:rsid w:val="00DE6F23"/>
    <w:rsid w:val="00DE7383"/>
    <w:rsid w:val="00DE7BCA"/>
    <w:rsid w:val="00DE7D17"/>
    <w:rsid w:val="00DF0027"/>
    <w:rsid w:val="00DF01F5"/>
    <w:rsid w:val="00DF02F0"/>
    <w:rsid w:val="00DF0591"/>
    <w:rsid w:val="00DF0988"/>
    <w:rsid w:val="00DF0B46"/>
    <w:rsid w:val="00DF1A0F"/>
    <w:rsid w:val="00DF1D5E"/>
    <w:rsid w:val="00DF28B0"/>
    <w:rsid w:val="00DF299F"/>
    <w:rsid w:val="00DF2B61"/>
    <w:rsid w:val="00DF2EF6"/>
    <w:rsid w:val="00DF3030"/>
    <w:rsid w:val="00DF3315"/>
    <w:rsid w:val="00DF3531"/>
    <w:rsid w:val="00DF3B6A"/>
    <w:rsid w:val="00DF41CB"/>
    <w:rsid w:val="00DF42E4"/>
    <w:rsid w:val="00DF483E"/>
    <w:rsid w:val="00DF4A20"/>
    <w:rsid w:val="00DF4AC4"/>
    <w:rsid w:val="00DF4C61"/>
    <w:rsid w:val="00DF4ECE"/>
    <w:rsid w:val="00DF4FAC"/>
    <w:rsid w:val="00DF5619"/>
    <w:rsid w:val="00DF5D4D"/>
    <w:rsid w:val="00DF62C0"/>
    <w:rsid w:val="00DF63A8"/>
    <w:rsid w:val="00DF67FA"/>
    <w:rsid w:val="00DF6BB7"/>
    <w:rsid w:val="00DF6F03"/>
    <w:rsid w:val="00DF7BC2"/>
    <w:rsid w:val="00E00432"/>
    <w:rsid w:val="00E006C9"/>
    <w:rsid w:val="00E008C3"/>
    <w:rsid w:val="00E0095F"/>
    <w:rsid w:val="00E00AEE"/>
    <w:rsid w:val="00E00E32"/>
    <w:rsid w:val="00E01534"/>
    <w:rsid w:val="00E01542"/>
    <w:rsid w:val="00E02B22"/>
    <w:rsid w:val="00E02B27"/>
    <w:rsid w:val="00E02F9B"/>
    <w:rsid w:val="00E032D8"/>
    <w:rsid w:val="00E038FB"/>
    <w:rsid w:val="00E03A3E"/>
    <w:rsid w:val="00E03A99"/>
    <w:rsid w:val="00E03AD4"/>
    <w:rsid w:val="00E04BA0"/>
    <w:rsid w:val="00E04BF4"/>
    <w:rsid w:val="00E04D70"/>
    <w:rsid w:val="00E05067"/>
    <w:rsid w:val="00E05164"/>
    <w:rsid w:val="00E0583B"/>
    <w:rsid w:val="00E05EA6"/>
    <w:rsid w:val="00E062BE"/>
    <w:rsid w:val="00E063E6"/>
    <w:rsid w:val="00E063F5"/>
    <w:rsid w:val="00E06709"/>
    <w:rsid w:val="00E06CD7"/>
    <w:rsid w:val="00E06DB4"/>
    <w:rsid w:val="00E06EE8"/>
    <w:rsid w:val="00E07043"/>
    <w:rsid w:val="00E0712C"/>
    <w:rsid w:val="00E077F2"/>
    <w:rsid w:val="00E07B69"/>
    <w:rsid w:val="00E102D9"/>
    <w:rsid w:val="00E10A1C"/>
    <w:rsid w:val="00E10D79"/>
    <w:rsid w:val="00E116BE"/>
    <w:rsid w:val="00E11B81"/>
    <w:rsid w:val="00E11F2C"/>
    <w:rsid w:val="00E11F4A"/>
    <w:rsid w:val="00E120F6"/>
    <w:rsid w:val="00E122D1"/>
    <w:rsid w:val="00E127C1"/>
    <w:rsid w:val="00E1289F"/>
    <w:rsid w:val="00E12AB0"/>
    <w:rsid w:val="00E12C0C"/>
    <w:rsid w:val="00E12FD5"/>
    <w:rsid w:val="00E13067"/>
    <w:rsid w:val="00E1327E"/>
    <w:rsid w:val="00E1332D"/>
    <w:rsid w:val="00E13530"/>
    <w:rsid w:val="00E13796"/>
    <w:rsid w:val="00E13CE4"/>
    <w:rsid w:val="00E13DB1"/>
    <w:rsid w:val="00E141B1"/>
    <w:rsid w:val="00E144BA"/>
    <w:rsid w:val="00E14E7C"/>
    <w:rsid w:val="00E15067"/>
    <w:rsid w:val="00E15A17"/>
    <w:rsid w:val="00E15C2B"/>
    <w:rsid w:val="00E160CC"/>
    <w:rsid w:val="00E1680E"/>
    <w:rsid w:val="00E16EF3"/>
    <w:rsid w:val="00E17623"/>
    <w:rsid w:val="00E17631"/>
    <w:rsid w:val="00E176F0"/>
    <w:rsid w:val="00E17CBF"/>
    <w:rsid w:val="00E20235"/>
    <w:rsid w:val="00E203CE"/>
    <w:rsid w:val="00E20679"/>
    <w:rsid w:val="00E2070D"/>
    <w:rsid w:val="00E20A06"/>
    <w:rsid w:val="00E20C1D"/>
    <w:rsid w:val="00E20D22"/>
    <w:rsid w:val="00E20F27"/>
    <w:rsid w:val="00E2157D"/>
    <w:rsid w:val="00E218BF"/>
    <w:rsid w:val="00E21906"/>
    <w:rsid w:val="00E21EEC"/>
    <w:rsid w:val="00E222F2"/>
    <w:rsid w:val="00E22480"/>
    <w:rsid w:val="00E231D3"/>
    <w:rsid w:val="00E23883"/>
    <w:rsid w:val="00E239A7"/>
    <w:rsid w:val="00E23AAA"/>
    <w:rsid w:val="00E24367"/>
    <w:rsid w:val="00E243D9"/>
    <w:rsid w:val="00E25185"/>
    <w:rsid w:val="00E25439"/>
    <w:rsid w:val="00E2550A"/>
    <w:rsid w:val="00E255BE"/>
    <w:rsid w:val="00E256CC"/>
    <w:rsid w:val="00E25733"/>
    <w:rsid w:val="00E269C3"/>
    <w:rsid w:val="00E27019"/>
    <w:rsid w:val="00E2745F"/>
    <w:rsid w:val="00E2757C"/>
    <w:rsid w:val="00E279C1"/>
    <w:rsid w:val="00E27CD8"/>
    <w:rsid w:val="00E27DB2"/>
    <w:rsid w:val="00E30635"/>
    <w:rsid w:val="00E30786"/>
    <w:rsid w:val="00E30830"/>
    <w:rsid w:val="00E30C1E"/>
    <w:rsid w:val="00E30E26"/>
    <w:rsid w:val="00E3140A"/>
    <w:rsid w:val="00E3163E"/>
    <w:rsid w:val="00E31EB6"/>
    <w:rsid w:val="00E323DD"/>
    <w:rsid w:val="00E3242C"/>
    <w:rsid w:val="00E32896"/>
    <w:rsid w:val="00E32D6C"/>
    <w:rsid w:val="00E32DAE"/>
    <w:rsid w:val="00E33630"/>
    <w:rsid w:val="00E3398C"/>
    <w:rsid w:val="00E33D7A"/>
    <w:rsid w:val="00E341BD"/>
    <w:rsid w:val="00E3429E"/>
    <w:rsid w:val="00E353BA"/>
    <w:rsid w:val="00E36119"/>
    <w:rsid w:val="00E36975"/>
    <w:rsid w:val="00E36B5C"/>
    <w:rsid w:val="00E36C9F"/>
    <w:rsid w:val="00E36D93"/>
    <w:rsid w:val="00E37128"/>
    <w:rsid w:val="00E373AE"/>
    <w:rsid w:val="00E374B1"/>
    <w:rsid w:val="00E3766E"/>
    <w:rsid w:val="00E37C62"/>
    <w:rsid w:val="00E40161"/>
    <w:rsid w:val="00E404A7"/>
    <w:rsid w:val="00E40AC8"/>
    <w:rsid w:val="00E40ACF"/>
    <w:rsid w:val="00E40DF8"/>
    <w:rsid w:val="00E4169F"/>
    <w:rsid w:val="00E41969"/>
    <w:rsid w:val="00E41CD9"/>
    <w:rsid w:val="00E4280E"/>
    <w:rsid w:val="00E42BD5"/>
    <w:rsid w:val="00E42BE1"/>
    <w:rsid w:val="00E42D07"/>
    <w:rsid w:val="00E42E84"/>
    <w:rsid w:val="00E4322C"/>
    <w:rsid w:val="00E433A1"/>
    <w:rsid w:val="00E43436"/>
    <w:rsid w:val="00E437B4"/>
    <w:rsid w:val="00E43A80"/>
    <w:rsid w:val="00E440A4"/>
    <w:rsid w:val="00E44158"/>
    <w:rsid w:val="00E444A8"/>
    <w:rsid w:val="00E44D11"/>
    <w:rsid w:val="00E44D42"/>
    <w:rsid w:val="00E44F37"/>
    <w:rsid w:val="00E452F6"/>
    <w:rsid w:val="00E459A5"/>
    <w:rsid w:val="00E45AB2"/>
    <w:rsid w:val="00E45B9B"/>
    <w:rsid w:val="00E4702F"/>
    <w:rsid w:val="00E4714C"/>
    <w:rsid w:val="00E473D1"/>
    <w:rsid w:val="00E4783D"/>
    <w:rsid w:val="00E47E73"/>
    <w:rsid w:val="00E504CA"/>
    <w:rsid w:val="00E509CD"/>
    <w:rsid w:val="00E50CFB"/>
    <w:rsid w:val="00E50FA7"/>
    <w:rsid w:val="00E5101A"/>
    <w:rsid w:val="00E51417"/>
    <w:rsid w:val="00E517F8"/>
    <w:rsid w:val="00E51C14"/>
    <w:rsid w:val="00E52291"/>
    <w:rsid w:val="00E52547"/>
    <w:rsid w:val="00E52962"/>
    <w:rsid w:val="00E52A39"/>
    <w:rsid w:val="00E52F90"/>
    <w:rsid w:val="00E533BA"/>
    <w:rsid w:val="00E53439"/>
    <w:rsid w:val="00E53B3A"/>
    <w:rsid w:val="00E5420A"/>
    <w:rsid w:val="00E5438C"/>
    <w:rsid w:val="00E5453B"/>
    <w:rsid w:val="00E546BB"/>
    <w:rsid w:val="00E54816"/>
    <w:rsid w:val="00E54C79"/>
    <w:rsid w:val="00E54CC9"/>
    <w:rsid w:val="00E5501D"/>
    <w:rsid w:val="00E55331"/>
    <w:rsid w:val="00E5535F"/>
    <w:rsid w:val="00E557AB"/>
    <w:rsid w:val="00E55A28"/>
    <w:rsid w:val="00E55A83"/>
    <w:rsid w:val="00E55FE3"/>
    <w:rsid w:val="00E55FEC"/>
    <w:rsid w:val="00E560C5"/>
    <w:rsid w:val="00E56509"/>
    <w:rsid w:val="00E56BC6"/>
    <w:rsid w:val="00E57041"/>
    <w:rsid w:val="00E5755F"/>
    <w:rsid w:val="00E57ACF"/>
    <w:rsid w:val="00E57F43"/>
    <w:rsid w:val="00E605B6"/>
    <w:rsid w:val="00E60877"/>
    <w:rsid w:val="00E60B46"/>
    <w:rsid w:val="00E60D29"/>
    <w:rsid w:val="00E60FDD"/>
    <w:rsid w:val="00E60FEA"/>
    <w:rsid w:val="00E61729"/>
    <w:rsid w:val="00E61CB5"/>
    <w:rsid w:val="00E63252"/>
    <w:rsid w:val="00E63477"/>
    <w:rsid w:val="00E63C58"/>
    <w:rsid w:val="00E63D3F"/>
    <w:rsid w:val="00E63DA9"/>
    <w:rsid w:val="00E64210"/>
    <w:rsid w:val="00E64274"/>
    <w:rsid w:val="00E64486"/>
    <w:rsid w:val="00E64652"/>
    <w:rsid w:val="00E64C17"/>
    <w:rsid w:val="00E64C71"/>
    <w:rsid w:val="00E64EF9"/>
    <w:rsid w:val="00E65022"/>
    <w:rsid w:val="00E653C5"/>
    <w:rsid w:val="00E654B8"/>
    <w:rsid w:val="00E65826"/>
    <w:rsid w:val="00E658DF"/>
    <w:rsid w:val="00E65AB1"/>
    <w:rsid w:val="00E65AC4"/>
    <w:rsid w:val="00E66DD7"/>
    <w:rsid w:val="00E66F29"/>
    <w:rsid w:val="00E67859"/>
    <w:rsid w:val="00E70752"/>
    <w:rsid w:val="00E707F7"/>
    <w:rsid w:val="00E70845"/>
    <w:rsid w:val="00E718AC"/>
    <w:rsid w:val="00E71F0E"/>
    <w:rsid w:val="00E724B4"/>
    <w:rsid w:val="00E73357"/>
    <w:rsid w:val="00E733EF"/>
    <w:rsid w:val="00E73749"/>
    <w:rsid w:val="00E73781"/>
    <w:rsid w:val="00E73C28"/>
    <w:rsid w:val="00E7407E"/>
    <w:rsid w:val="00E740EC"/>
    <w:rsid w:val="00E7475B"/>
    <w:rsid w:val="00E748D7"/>
    <w:rsid w:val="00E749B0"/>
    <w:rsid w:val="00E75120"/>
    <w:rsid w:val="00E752FF"/>
    <w:rsid w:val="00E753B8"/>
    <w:rsid w:val="00E75821"/>
    <w:rsid w:val="00E7589F"/>
    <w:rsid w:val="00E75978"/>
    <w:rsid w:val="00E75C0D"/>
    <w:rsid w:val="00E75C5F"/>
    <w:rsid w:val="00E75D39"/>
    <w:rsid w:val="00E76385"/>
    <w:rsid w:val="00E7642F"/>
    <w:rsid w:val="00E768E1"/>
    <w:rsid w:val="00E76ACB"/>
    <w:rsid w:val="00E76D78"/>
    <w:rsid w:val="00E76F92"/>
    <w:rsid w:val="00E772C7"/>
    <w:rsid w:val="00E77833"/>
    <w:rsid w:val="00E77FCC"/>
    <w:rsid w:val="00E80069"/>
    <w:rsid w:val="00E8025E"/>
    <w:rsid w:val="00E8040C"/>
    <w:rsid w:val="00E80A17"/>
    <w:rsid w:val="00E81523"/>
    <w:rsid w:val="00E8158A"/>
    <w:rsid w:val="00E81D88"/>
    <w:rsid w:val="00E8203A"/>
    <w:rsid w:val="00E820AA"/>
    <w:rsid w:val="00E8238B"/>
    <w:rsid w:val="00E82458"/>
    <w:rsid w:val="00E825F5"/>
    <w:rsid w:val="00E82927"/>
    <w:rsid w:val="00E82B34"/>
    <w:rsid w:val="00E82C9B"/>
    <w:rsid w:val="00E8326C"/>
    <w:rsid w:val="00E83333"/>
    <w:rsid w:val="00E8355D"/>
    <w:rsid w:val="00E8381F"/>
    <w:rsid w:val="00E84830"/>
    <w:rsid w:val="00E8553E"/>
    <w:rsid w:val="00E856D1"/>
    <w:rsid w:val="00E8628F"/>
    <w:rsid w:val="00E86623"/>
    <w:rsid w:val="00E86839"/>
    <w:rsid w:val="00E86B36"/>
    <w:rsid w:val="00E873BC"/>
    <w:rsid w:val="00E87460"/>
    <w:rsid w:val="00E87C65"/>
    <w:rsid w:val="00E87CC6"/>
    <w:rsid w:val="00E87D1B"/>
    <w:rsid w:val="00E87E0D"/>
    <w:rsid w:val="00E9108D"/>
    <w:rsid w:val="00E91515"/>
    <w:rsid w:val="00E91B84"/>
    <w:rsid w:val="00E91BFD"/>
    <w:rsid w:val="00E9201C"/>
    <w:rsid w:val="00E92311"/>
    <w:rsid w:val="00E92532"/>
    <w:rsid w:val="00E925BC"/>
    <w:rsid w:val="00E929C9"/>
    <w:rsid w:val="00E92C0D"/>
    <w:rsid w:val="00E93941"/>
    <w:rsid w:val="00E93B17"/>
    <w:rsid w:val="00E94483"/>
    <w:rsid w:val="00E9457B"/>
    <w:rsid w:val="00E94974"/>
    <w:rsid w:val="00E94B07"/>
    <w:rsid w:val="00E95338"/>
    <w:rsid w:val="00E95380"/>
    <w:rsid w:val="00E95BBC"/>
    <w:rsid w:val="00E95F8B"/>
    <w:rsid w:val="00E962C5"/>
    <w:rsid w:val="00E967AF"/>
    <w:rsid w:val="00E96AD0"/>
    <w:rsid w:val="00E97129"/>
    <w:rsid w:val="00E9742A"/>
    <w:rsid w:val="00E97A32"/>
    <w:rsid w:val="00E97A59"/>
    <w:rsid w:val="00E97D95"/>
    <w:rsid w:val="00EA00B4"/>
    <w:rsid w:val="00EA021E"/>
    <w:rsid w:val="00EA0762"/>
    <w:rsid w:val="00EA0906"/>
    <w:rsid w:val="00EA09C3"/>
    <w:rsid w:val="00EA0A24"/>
    <w:rsid w:val="00EA0DF1"/>
    <w:rsid w:val="00EA12D9"/>
    <w:rsid w:val="00EA168A"/>
    <w:rsid w:val="00EA1815"/>
    <w:rsid w:val="00EA2331"/>
    <w:rsid w:val="00EA25AB"/>
    <w:rsid w:val="00EA4289"/>
    <w:rsid w:val="00EA4751"/>
    <w:rsid w:val="00EA591C"/>
    <w:rsid w:val="00EA5D2C"/>
    <w:rsid w:val="00EA602E"/>
    <w:rsid w:val="00EA63CA"/>
    <w:rsid w:val="00EA7836"/>
    <w:rsid w:val="00EA7D16"/>
    <w:rsid w:val="00EA7D3C"/>
    <w:rsid w:val="00EA7FC8"/>
    <w:rsid w:val="00EB00BF"/>
    <w:rsid w:val="00EB0104"/>
    <w:rsid w:val="00EB027C"/>
    <w:rsid w:val="00EB05D1"/>
    <w:rsid w:val="00EB099A"/>
    <w:rsid w:val="00EB0B3B"/>
    <w:rsid w:val="00EB0DDE"/>
    <w:rsid w:val="00EB0EA1"/>
    <w:rsid w:val="00EB10C4"/>
    <w:rsid w:val="00EB134E"/>
    <w:rsid w:val="00EB19D0"/>
    <w:rsid w:val="00EB1B93"/>
    <w:rsid w:val="00EB1BCE"/>
    <w:rsid w:val="00EB1DF7"/>
    <w:rsid w:val="00EB2189"/>
    <w:rsid w:val="00EB2491"/>
    <w:rsid w:val="00EB2908"/>
    <w:rsid w:val="00EB2EDA"/>
    <w:rsid w:val="00EB2EFD"/>
    <w:rsid w:val="00EB35A5"/>
    <w:rsid w:val="00EB3771"/>
    <w:rsid w:val="00EB392D"/>
    <w:rsid w:val="00EB39BC"/>
    <w:rsid w:val="00EB3EEE"/>
    <w:rsid w:val="00EB40DC"/>
    <w:rsid w:val="00EB4B79"/>
    <w:rsid w:val="00EB4C50"/>
    <w:rsid w:val="00EB5036"/>
    <w:rsid w:val="00EB510C"/>
    <w:rsid w:val="00EB58D0"/>
    <w:rsid w:val="00EB5C38"/>
    <w:rsid w:val="00EB5C5A"/>
    <w:rsid w:val="00EB6187"/>
    <w:rsid w:val="00EB6192"/>
    <w:rsid w:val="00EB6213"/>
    <w:rsid w:val="00EB62C1"/>
    <w:rsid w:val="00EB63B7"/>
    <w:rsid w:val="00EB65E5"/>
    <w:rsid w:val="00EB6651"/>
    <w:rsid w:val="00EB684D"/>
    <w:rsid w:val="00EB6F57"/>
    <w:rsid w:val="00EB7498"/>
    <w:rsid w:val="00EB7689"/>
    <w:rsid w:val="00EB7725"/>
    <w:rsid w:val="00EB7E63"/>
    <w:rsid w:val="00EC022E"/>
    <w:rsid w:val="00EC0235"/>
    <w:rsid w:val="00EC025F"/>
    <w:rsid w:val="00EC03FA"/>
    <w:rsid w:val="00EC040D"/>
    <w:rsid w:val="00EC056D"/>
    <w:rsid w:val="00EC0E25"/>
    <w:rsid w:val="00EC1850"/>
    <w:rsid w:val="00EC2136"/>
    <w:rsid w:val="00EC238C"/>
    <w:rsid w:val="00EC23D5"/>
    <w:rsid w:val="00EC2859"/>
    <w:rsid w:val="00EC32BE"/>
    <w:rsid w:val="00EC3389"/>
    <w:rsid w:val="00EC3589"/>
    <w:rsid w:val="00EC36F8"/>
    <w:rsid w:val="00EC3888"/>
    <w:rsid w:val="00EC3D17"/>
    <w:rsid w:val="00EC3D64"/>
    <w:rsid w:val="00EC422E"/>
    <w:rsid w:val="00EC4398"/>
    <w:rsid w:val="00EC4EFE"/>
    <w:rsid w:val="00EC508B"/>
    <w:rsid w:val="00EC50E8"/>
    <w:rsid w:val="00EC5693"/>
    <w:rsid w:val="00EC57E2"/>
    <w:rsid w:val="00EC57EE"/>
    <w:rsid w:val="00EC5E07"/>
    <w:rsid w:val="00EC609D"/>
    <w:rsid w:val="00EC64DC"/>
    <w:rsid w:val="00EC66AC"/>
    <w:rsid w:val="00EC69E7"/>
    <w:rsid w:val="00EC6AA0"/>
    <w:rsid w:val="00EC6E87"/>
    <w:rsid w:val="00EC71DF"/>
    <w:rsid w:val="00EC7A7B"/>
    <w:rsid w:val="00ED0485"/>
    <w:rsid w:val="00ED0585"/>
    <w:rsid w:val="00ED0592"/>
    <w:rsid w:val="00ED08B5"/>
    <w:rsid w:val="00ED09F3"/>
    <w:rsid w:val="00ED0BD1"/>
    <w:rsid w:val="00ED0D1F"/>
    <w:rsid w:val="00ED2126"/>
    <w:rsid w:val="00ED276A"/>
    <w:rsid w:val="00ED2999"/>
    <w:rsid w:val="00ED2C48"/>
    <w:rsid w:val="00ED3001"/>
    <w:rsid w:val="00ED3032"/>
    <w:rsid w:val="00ED39D0"/>
    <w:rsid w:val="00ED4069"/>
    <w:rsid w:val="00ED47B8"/>
    <w:rsid w:val="00ED48CF"/>
    <w:rsid w:val="00ED4D0C"/>
    <w:rsid w:val="00ED50FC"/>
    <w:rsid w:val="00ED5380"/>
    <w:rsid w:val="00ED55E6"/>
    <w:rsid w:val="00ED589D"/>
    <w:rsid w:val="00ED5996"/>
    <w:rsid w:val="00ED5BA4"/>
    <w:rsid w:val="00ED5D57"/>
    <w:rsid w:val="00ED5EDB"/>
    <w:rsid w:val="00ED6286"/>
    <w:rsid w:val="00ED6890"/>
    <w:rsid w:val="00ED7773"/>
    <w:rsid w:val="00ED7860"/>
    <w:rsid w:val="00ED7C53"/>
    <w:rsid w:val="00EE033C"/>
    <w:rsid w:val="00EE058B"/>
    <w:rsid w:val="00EE08D9"/>
    <w:rsid w:val="00EE0BE3"/>
    <w:rsid w:val="00EE0E30"/>
    <w:rsid w:val="00EE151C"/>
    <w:rsid w:val="00EE16B6"/>
    <w:rsid w:val="00EE17F6"/>
    <w:rsid w:val="00EE21AF"/>
    <w:rsid w:val="00EE2398"/>
    <w:rsid w:val="00EE28F4"/>
    <w:rsid w:val="00EE2EE8"/>
    <w:rsid w:val="00EE2EF9"/>
    <w:rsid w:val="00EE39D6"/>
    <w:rsid w:val="00EE4493"/>
    <w:rsid w:val="00EE498E"/>
    <w:rsid w:val="00EE4DFE"/>
    <w:rsid w:val="00EE5473"/>
    <w:rsid w:val="00EE5604"/>
    <w:rsid w:val="00EE5744"/>
    <w:rsid w:val="00EE585E"/>
    <w:rsid w:val="00EE5E6A"/>
    <w:rsid w:val="00EE63A9"/>
    <w:rsid w:val="00EE67AE"/>
    <w:rsid w:val="00EE6808"/>
    <w:rsid w:val="00EE6A69"/>
    <w:rsid w:val="00EE6C15"/>
    <w:rsid w:val="00EE70C3"/>
    <w:rsid w:val="00EE711E"/>
    <w:rsid w:val="00EE71D7"/>
    <w:rsid w:val="00EE7380"/>
    <w:rsid w:val="00EF0409"/>
    <w:rsid w:val="00EF0545"/>
    <w:rsid w:val="00EF06D1"/>
    <w:rsid w:val="00EF0A47"/>
    <w:rsid w:val="00EF0DB5"/>
    <w:rsid w:val="00EF0F13"/>
    <w:rsid w:val="00EF18F1"/>
    <w:rsid w:val="00EF19B3"/>
    <w:rsid w:val="00EF1B2A"/>
    <w:rsid w:val="00EF1C0B"/>
    <w:rsid w:val="00EF1D23"/>
    <w:rsid w:val="00EF22A1"/>
    <w:rsid w:val="00EF266F"/>
    <w:rsid w:val="00EF27DA"/>
    <w:rsid w:val="00EF284B"/>
    <w:rsid w:val="00EF290D"/>
    <w:rsid w:val="00EF2D0D"/>
    <w:rsid w:val="00EF320C"/>
    <w:rsid w:val="00EF4453"/>
    <w:rsid w:val="00EF463C"/>
    <w:rsid w:val="00EF47CB"/>
    <w:rsid w:val="00EF5263"/>
    <w:rsid w:val="00EF5EB5"/>
    <w:rsid w:val="00EF60E8"/>
    <w:rsid w:val="00EF6531"/>
    <w:rsid w:val="00EF6953"/>
    <w:rsid w:val="00EF6AC8"/>
    <w:rsid w:val="00EF6FD6"/>
    <w:rsid w:val="00EF71DA"/>
    <w:rsid w:val="00EF750A"/>
    <w:rsid w:val="00EF75A0"/>
    <w:rsid w:val="00EF782C"/>
    <w:rsid w:val="00EF7D95"/>
    <w:rsid w:val="00EF7F63"/>
    <w:rsid w:val="00EF7FE5"/>
    <w:rsid w:val="00F0066C"/>
    <w:rsid w:val="00F00845"/>
    <w:rsid w:val="00F01163"/>
    <w:rsid w:val="00F011C9"/>
    <w:rsid w:val="00F013AA"/>
    <w:rsid w:val="00F019A6"/>
    <w:rsid w:val="00F01AAD"/>
    <w:rsid w:val="00F01B04"/>
    <w:rsid w:val="00F01DD8"/>
    <w:rsid w:val="00F02061"/>
    <w:rsid w:val="00F02607"/>
    <w:rsid w:val="00F02C76"/>
    <w:rsid w:val="00F02DF2"/>
    <w:rsid w:val="00F032AB"/>
    <w:rsid w:val="00F037C8"/>
    <w:rsid w:val="00F037DC"/>
    <w:rsid w:val="00F044CF"/>
    <w:rsid w:val="00F04B73"/>
    <w:rsid w:val="00F04F80"/>
    <w:rsid w:val="00F05012"/>
    <w:rsid w:val="00F05464"/>
    <w:rsid w:val="00F05530"/>
    <w:rsid w:val="00F0595B"/>
    <w:rsid w:val="00F059DB"/>
    <w:rsid w:val="00F05C4C"/>
    <w:rsid w:val="00F05E43"/>
    <w:rsid w:val="00F05F25"/>
    <w:rsid w:val="00F0608B"/>
    <w:rsid w:val="00F0612D"/>
    <w:rsid w:val="00F06165"/>
    <w:rsid w:val="00F06185"/>
    <w:rsid w:val="00F0656F"/>
    <w:rsid w:val="00F06C28"/>
    <w:rsid w:val="00F06C60"/>
    <w:rsid w:val="00F072D6"/>
    <w:rsid w:val="00F07353"/>
    <w:rsid w:val="00F074F3"/>
    <w:rsid w:val="00F07A10"/>
    <w:rsid w:val="00F10AAB"/>
    <w:rsid w:val="00F10ACD"/>
    <w:rsid w:val="00F10B42"/>
    <w:rsid w:val="00F10CBC"/>
    <w:rsid w:val="00F11131"/>
    <w:rsid w:val="00F1121C"/>
    <w:rsid w:val="00F1134A"/>
    <w:rsid w:val="00F11431"/>
    <w:rsid w:val="00F116A9"/>
    <w:rsid w:val="00F1171F"/>
    <w:rsid w:val="00F11C40"/>
    <w:rsid w:val="00F11DBB"/>
    <w:rsid w:val="00F11E57"/>
    <w:rsid w:val="00F1261A"/>
    <w:rsid w:val="00F12C2F"/>
    <w:rsid w:val="00F130EF"/>
    <w:rsid w:val="00F133BE"/>
    <w:rsid w:val="00F138A0"/>
    <w:rsid w:val="00F13A95"/>
    <w:rsid w:val="00F13AF6"/>
    <w:rsid w:val="00F13D64"/>
    <w:rsid w:val="00F13F10"/>
    <w:rsid w:val="00F140F1"/>
    <w:rsid w:val="00F14AC5"/>
    <w:rsid w:val="00F15180"/>
    <w:rsid w:val="00F159DF"/>
    <w:rsid w:val="00F163AC"/>
    <w:rsid w:val="00F16571"/>
    <w:rsid w:val="00F169A8"/>
    <w:rsid w:val="00F17232"/>
    <w:rsid w:val="00F17982"/>
    <w:rsid w:val="00F17F59"/>
    <w:rsid w:val="00F17F76"/>
    <w:rsid w:val="00F17F7D"/>
    <w:rsid w:val="00F17F90"/>
    <w:rsid w:val="00F212B3"/>
    <w:rsid w:val="00F215B6"/>
    <w:rsid w:val="00F21994"/>
    <w:rsid w:val="00F21A4D"/>
    <w:rsid w:val="00F222E7"/>
    <w:rsid w:val="00F223A0"/>
    <w:rsid w:val="00F225C4"/>
    <w:rsid w:val="00F22726"/>
    <w:rsid w:val="00F22F3E"/>
    <w:rsid w:val="00F2303A"/>
    <w:rsid w:val="00F2350C"/>
    <w:rsid w:val="00F23DCE"/>
    <w:rsid w:val="00F23E92"/>
    <w:rsid w:val="00F24072"/>
    <w:rsid w:val="00F241CD"/>
    <w:rsid w:val="00F247BF"/>
    <w:rsid w:val="00F247E1"/>
    <w:rsid w:val="00F24C22"/>
    <w:rsid w:val="00F24DD1"/>
    <w:rsid w:val="00F24E63"/>
    <w:rsid w:val="00F24FD7"/>
    <w:rsid w:val="00F253C9"/>
    <w:rsid w:val="00F256DA"/>
    <w:rsid w:val="00F25AFE"/>
    <w:rsid w:val="00F25B9E"/>
    <w:rsid w:val="00F261AC"/>
    <w:rsid w:val="00F263D7"/>
    <w:rsid w:val="00F2672E"/>
    <w:rsid w:val="00F269E5"/>
    <w:rsid w:val="00F27130"/>
    <w:rsid w:val="00F27306"/>
    <w:rsid w:val="00F278AF"/>
    <w:rsid w:val="00F27D07"/>
    <w:rsid w:val="00F301FF"/>
    <w:rsid w:val="00F31284"/>
    <w:rsid w:val="00F313F8"/>
    <w:rsid w:val="00F31CDF"/>
    <w:rsid w:val="00F31D99"/>
    <w:rsid w:val="00F32377"/>
    <w:rsid w:val="00F3239B"/>
    <w:rsid w:val="00F32946"/>
    <w:rsid w:val="00F32DC2"/>
    <w:rsid w:val="00F32F9B"/>
    <w:rsid w:val="00F336D8"/>
    <w:rsid w:val="00F33766"/>
    <w:rsid w:val="00F33CE2"/>
    <w:rsid w:val="00F33F44"/>
    <w:rsid w:val="00F34121"/>
    <w:rsid w:val="00F3414B"/>
    <w:rsid w:val="00F3451F"/>
    <w:rsid w:val="00F34A17"/>
    <w:rsid w:val="00F34FA3"/>
    <w:rsid w:val="00F34FB0"/>
    <w:rsid w:val="00F352F5"/>
    <w:rsid w:val="00F359B3"/>
    <w:rsid w:val="00F35E4C"/>
    <w:rsid w:val="00F35F3B"/>
    <w:rsid w:val="00F360A5"/>
    <w:rsid w:val="00F361C6"/>
    <w:rsid w:val="00F3669C"/>
    <w:rsid w:val="00F36AC6"/>
    <w:rsid w:val="00F36DE7"/>
    <w:rsid w:val="00F37467"/>
    <w:rsid w:val="00F375BD"/>
    <w:rsid w:val="00F375CB"/>
    <w:rsid w:val="00F376CA"/>
    <w:rsid w:val="00F37983"/>
    <w:rsid w:val="00F37F8B"/>
    <w:rsid w:val="00F4004C"/>
    <w:rsid w:val="00F400CB"/>
    <w:rsid w:val="00F409E4"/>
    <w:rsid w:val="00F4117C"/>
    <w:rsid w:val="00F4145D"/>
    <w:rsid w:val="00F41702"/>
    <w:rsid w:val="00F417FE"/>
    <w:rsid w:val="00F41888"/>
    <w:rsid w:val="00F41AB9"/>
    <w:rsid w:val="00F41C62"/>
    <w:rsid w:val="00F41C8D"/>
    <w:rsid w:val="00F4219F"/>
    <w:rsid w:val="00F42825"/>
    <w:rsid w:val="00F42913"/>
    <w:rsid w:val="00F42937"/>
    <w:rsid w:val="00F42ABF"/>
    <w:rsid w:val="00F4366D"/>
    <w:rsid w:val="00F437FC"/>
    <w:rsid w:val="00F43A75"/>
    <w:rsid w:val="00F43A82"/>
    <w:rsid w:val="00F4415A"/>
    <w:rsid w:val="00F443E7"/>
    <w:rsid w:val="00F44435"/>
    <w:rsid w:val="00F44752"/>
    <w:rsid w:val="00F44914"/>
    <w:rsid w:val="00F44DBD"/>
    <w:rsid w:val="00F44DF2"/>
    <w:rsid w:val="00F44F8D"/>
    <w:rsid w:val="00F44FCC"/>
    <w:rsid w:val="00F45068"/>
    <w:rsid w:val="00F456AD"/>
    <w:rsid w:val="00F457D9"/>
    <w:rsid w:val="00F4589F"/>
    <w:rsid w:val="00F45A46"/>
    <w:rsid w:val="00F45BA4"/>
    <w:rsid w:val="00F45BF4"/>
    <w:rsid w:val="00F461BC"/>
    <w:rsid w:val="00F46362"/>
    <w:rsid w:val="00F46684"/>
    <w:rsid w:val="00F46AE5"/>
    <w:rsid w:val="00F470CC"/>
    <w:rsid w:val="00F474AA"/>
    <w:rsid w:val="00F47758"/>
    <w:rsid w:val="00F47E21"/>
    <w:rsid w:val="00F50108"/>
    <w:rsid w:val="00F506E9"/>
    <w:rsid w:val="00F50DD7"/>
    <w:rsid w:val="00F512CA"/>
    <w:rsid w:val="00F51511"/>
    <w:rsid w:val="00F516CB"/>
    <w:rsid w:val="00F5174D"/>
    <w:rsid w:val="00F51B5D"/>
    <w:rsid w:val="00F51BF7"/>
    <w:rsid w:val="00F51D86"/>
    <w:rsid w:val="00F522F0"/>
    <w:rsid w:val="00F5241C"/>
    <w:rsid w:val="00F52625"/>
    <w:rsid w:val="00F5299D"/>
    <w:rsid w:val="00F52C4E"/>
    <w:rsid w:val="00F52EFC"/>
    <w:rsid w:val="00F5300B"/>
    <w:rsid w:val="00F53338"/>
    <w:rsid w:val="00F53612"/>
    <w:rsid w:val="00F539ED"/>
    <w:rsid w:val="00F53B12"/>
    <w:rsid w:val="00F53BC0"/>
    <w:rsid w:val="00F53F73"/>
    <w:rsid w:val="00F54E74"/>
    <w:rsid w:val="00F55117"/>
    <w:rsid w:val="00F551C0"/>
    <w:rsid w:val="00F55428"/>
    <w:rsid w:val="00F567E4"/>
    <w:rsid w:val="00F56C4A"/>
    <w:rsid w:val="00F56D08"/>
    <w:rsid w:val="00F56EAC"/>
    <w:rsid w:val="00F56F49"/>
    <w:rsid w:val="00F57749"/>
    <w:rsid w:val="00F57776"/>
    <w:rsid w:val="00F57B9C"/>
    <w:rsid w:val="00F602E0"/>
    <w:rsid w:val="00F604AD"/>
    <w:rsid w:val="00F604B0"/>
    <w:rsid w:val="00F60731"/>
    <w:rsid w:val="00F6089D"/>
    <w:rsid w:val="00F608A1"/>
    <w:rsid w:val="00F610E7"/>
    <w:rsid w:val="00F611C1"/>
    <w:rsid w:val="00F61207"/>
    <w:rsid w:val="00F61518"/>
    <w:rsid w:val="00F615C2"/>
    <w:rsid w:val="00F6176D"/>
    <w:rsid w:val="00F61892"/>
    <w:rsid w:val="00F61D36"/>
    <w:rsid w:val="00F61DC4"/>
    <w:rsid w:val="00F621A6"/>
    <w:rsid w:val="00F621D6"/>
    <w:rsid w:val="00F6262A"/>
    <w:rsid w:val="00F6277F"/>
    <w:rsid w:val="00F62FC0"/>
    <w:rsid w:val="00F6307D"/>
    <w:rsid w:val="00F63BE0"/>
    <w:rsid w:val="00F63DA1"/>
    <w:rsid w:val="00F63E98"/>
    <w:rsid w:val="00F64190"/>
    <w:rsid w:val="00F642AD"/>
    <w:rsid w:val="00F64722"/>
    <w:rsid w:val="00F647C9"/>
    <w:rsid w:val="00F6488C"/>
    <w:rsid w:val="00F6492B"/>
    <w:rsid w:val="00F64992"/>
    <w:rsid w:val="00F64AB9"/>
    <w:rsid w:val="00F64BED"/>
    <w:rsid w:val="00F64E7E"/>
    <w:rsid w:val="00F64F83"/>
    <w:rsid w:val="00F6505A"/>
    <w:rsid w:val="00F652A9"/>
    <w:rsid w:val="00F654B4"/>
    <w:rsid w:val="00F65696"/>
    <w:rsid w:val="00F6587A"/>
    <w:rsid w:val="00F6589A"/>
    <w:rsid w:val="00F65D76"/>
    <w:rsid w:val="00F66894"/>
    <w:rsid w:val="00F66A19"/>
    <w:rsid w:val="00F66BC6"/>
    <w:rsid w:val="00F66D9A"/>
    <w:rsid w:val="00F67093"/>
    <w:rsid w:val="00F672B2"/>
    <w:rsid w:val="00F6745C"/>
    <w:rsid w:val="00F67875"/>
    <w:rsid w:val="00F7085F"/>
    <w:rsid w:val="00F70958"/>
    <w:rsid w:val="00F70DEC"/>
    <w:rsid w:val="00F71602"/>
    <w:rsid w:val="00F71F9D"/>
    <w:rsid w:val="00F721E9"/>
    <w:rsid w:val="00F72217"/>
    <w:rsid w:val="00F72665"/>
    <w:rsid w:val="00F72694"/>
    <w:rsid w:val="00F732BF"/>
    <w:rsid w:val="00F73A2B"/>
    <w:rsid w:val="00F73C11"/>
    <w:rsid w:val="00F74A19"/>
    <w:rsid w:val="00F74B0D"/>
    <w:rsid w:val="00F759A1"/>
    <w:rsid w:val="00F75EDF"/>
    <w:rsid w:val="00F76100"/>
    <w:rsid w:val="00F76E8A"/>
    <w:rsid w:val="00F76F31"/>
    <w:rsid w:val="00F770AB"/>
    <w:rsid w:val="00F772AF"/>
    <w:rsid w:val="00F7754B"/>
    <w:rsid w:val="00F80096"/>
    <w:rsid w:val="00F800CD"/>
    <w:rsid w:val="00F8088A"/>
    <w:rsid w:val="00F81947"/>
    <w:rsid w:val="00F82095"/>
    <w:rsid w:val="00F82223"/>
    <w:rsid w:val="00F823D2"/>
    <w:rsid w:val="00F82A62"/>
    <w:rsid w:val="00F83126"/>
    <w:rsid w:val="00F831E1"/>
    <w:rsid w:val="00F83F5D"/>
    <w:rsid w:val="00F83FE4"/>
    <w:rsid w:val="00F841B6"/>
    <w:rsid w:val="00F84270"/>
    <w:rsid w:val="00F844A8"/>
    <w:rsid w:val="00F847DC"/>
    <w:rsid w:val="00F852CD"/>
    <w:rsid w:val="00F85509"/>
    <w:rsid w:val="00F85E2C"/>
    <w:rsid w:val="00F86468"/>
    <w:rsid w:val="00F86546"/>
    <w:rsid w:val="00F869AC"/>
    <w:rsid w:val="00F86C17"/>
    <w:rsid w:val="00F87384"/>
    <w:rsid w:val="00F87CA4"/>
    <w:rsid w:val="00F87FB0"/>
    <w:rsid w:val="00F904E4"/>
    <w:rsid w:val="00F90B4E"/>
    <w:rsid w:val="00F90B9E"/>
    <w:rsid w:val="00F90BA3"/>
    <w:rsid w:val="00F917D3"/>
    <w:rsid w:val="00F91E4B"/>
    <w:rsid w:val="00F9231D"/>
    <w:rsid w:val="00F923DE"/>
    <w:rsid w:val="00F92E8A"/>
    <w:rsid w:val="00F92F6A"/>
    <w:rsid w:val="00F9336A"/>
    <w:rsid w:val="00F939AF"/>
    <w:rsid w:val="00F939BC"/>
    <w:rsid w:val="00F93A7F"/>
    <w:rsid w:val="00F93A91"/>
    <w:rsid w:val="00F93D82"/>
    <w:rsid w:val="00F9409C"/>
    <w:rsid w:val="00F94940"/>
    <w:rsid w:val="00F94A73"/>
    <w:rsid w:val="00F94B22"/>
    <w:rsid w:val="00F955AD"/>
    <w:rsid w:val="00F9601A"/>
    <w:rsid w:val="00F96209"/>
    <w:rsid w:val="00F9666A"/>
    <w:rsid w:val="00F96C78"/>
    <w:rsid w:val="00F96C91"/>
    <w:rsid w:val="00F96C9C"/>
    <w:rsid w:val="00F97111"/>
    <w:rsid w:val="00F97A27"/>
    <w:rsid w:val="00F97F51"/>
    <w:rsid w:val="00FA09BC"/>
    <w:rsid w:val="00FA1115"/>
    <w:rsid w:val="00FA155E"/>
    <w:rsid w:val="00FA2093"/>
    <w:rsid w:val="00FA225B"/>
    <w:rsid w:val="00FA24DC"/>
    <w:rsid w:val="00FA2613"/>
    <w:rsid w:val="00FA2713"/>
    <w:rsid w:val="00FA2D89"/>
    <w:rsid w:val="00FA2E1D"/>
    <w:rsid w:val="00FA2F8A"/>
    <w:rsid w:val="00FA38A0"/>
    <w:rsid w:val="00FA3EC5"/>
    <w:rsid w:val="00FA3ED6"/>
    <w:rsid w:val="00FA44F8"/>
    <w:rsid w:val="00FA4590"/>
    <w:rsid w:val="00FA4878"/>
    <w:rsid w:val="00FA4B37"/>
    <w:rsid w:val="00FA54DE"/>
    <w:rsid w:val="00FA5971"/>
    <w:rsid w:val="00FA5A6D"/>
    <w:rsid w:val="00FA5B1C"/>
    <w:rsid w:val="00FA5E4E"/>
    <w:rsid w:val="00FA5F0E"/>
    <w:rsid w:val="00FA6200"/>
    <w:rsid w:val="00FA6862"/>
    <w:rsid w:val="00FA6943"/>
    <w:rsid w:val="00FA6F26"/>
    <w:rsid w:val="00FA73DC"/>
    <w:rsid w:val="00FA77E4"/>
    <w:rsid w:val="00FA78DA"/>
    <w:rsid w:val="00FA7C08"/>
    <w:rsid w:val="00FB0012"/>
    <w:rsid w:val="00FB04ED"/>
    <w:rsid w:val="00FB09D0"/>
    <w:rsid w:val="00FB1D25"/>
    <w:rsid w:val="00FB2220"/>
    <w:rsid w:val="00FB2570"/>
    <w:rsid w:val="00FB3181"/>
    <w:rsid w:val="00FB31E1"/>
    <w:rsid w:val="00FB3950"/>
    <w:rsid w:val="00FB3A3D"/>
    <w:rsid w:val="00FB3E58"/>
    <w:rsid w:val="00FB412C"/>
    <w:rsid w:val="00FB4596"/>
    <w:rsid w:val="00FB45BD"/>
    <w:rsid w:val="00FB49F0"/>
    <w:rsid w:val="00FB4D4D"/>
    <w:rsid w:val="00FB4DB0"/>
    <w:rsid w:val="00FB53D8"/>
    <w:rsid w:val="00FB5512"/>
    <w:rsid w:val="00FB577F"/>
    <w:rsid w:val="00FB58D8"/>
    <w:rsid w:val="00FB5E4D"/>
    <w:rsid w:val="00FB5E8A"/>
    <w:rsid w:val="00FB63AE"/>
    <w:rsid w:val="00FB6811"/>
    <w:rsid w:val="00FB6891"/>
    <w:rsid w:val="00FB6AB8"/>
    <w:rsid w:val="00FB747D"/>
    <w:rsid w:val="00FB74E3"/>
    <w:rsid w:val="00FB7774"/>
    <w:rsid w:val="00FB7817"/>
    <w:rsid w:val="00FC0530"/>
    <w:rsid w:val="00FC092E"/>
    <w:rsid w:val="00FC0A70"/>
    <w:rsid w:val="00FC0B0E"/>
    <w:rsid w:val="00FC0BCF"/>
    <w:rsid w:val="00FC0F2C"/>
    <w:rsid w:val="00FC1136"/>
    <w:rsid w:val="00FC127E"/>
    <w:rsid w:val="00FC13A9"/>
    <w:rsid w:val="00FC1518"/>
    <w:rsid w:val="00FC1995"/>
    <w:rsid w:val="00FC19FD"/>
    <w:rsid w:val="00FC1FFC"/>
    <w:rsid w:val="00FC20EA"/>
    <w:rsid w:val="00FC26B3"/>
    <w:rsid w:val="00FC2A35"/>
    <w:rsid w:val="00FC2BEA"/>
    <w:rsid w:val="00FC2E30"/>
    <w:rsid w:val="00FC2E6F"/>
    <w:rsid w:val="00FC2F37"/>
    <w:rsid w:val="00FC2F6A"/>
    <w:rsid w:val="00FC325C"/>
    <w:rsid w:val="00FC34B4"/>
    <w:rsid w:val="00FC35FA"/>
    <w:rsid w:val="00FC38A7"/>
    <w:rsid w:val="00FC3E1D"/>
    <w:rsid w:val="00FC4697"/>
    <w:rsid w:val="00FC49F7"/>
    <w:rsid w:val="00FC4C3B"/>
    <w:rsid w:val="00FC4CB7"/>
    <w:rsid w:val="00FC4D37"/>
    <w:rsid w:val="00FC4FE4"/>
    <w:rsid w:val="00FC5482"/>
    <w:rsid w:val="00FC59F0"/>
    <w:rsid w:val="00FC5BC2"/>
    <w:rsid w:val="00FC6441"/>
    <w:rsid w:val="00FC6C27"/>
    <w:rsid w:val="00FC6F94"/>
    <w:rsid w:val="00FC74CD"/>
    <w:rsid w:val="00FC7FFD"/>
    <w:rsid w:val="00FD02AF"/>
    <w:rsid w:val="00FD042B"/>
    <w:rsid w:val="00FD0692"/>
    <w:rsid w:val="00FD0B72"/>
    <w:rsid w:val="00FD0BF1"/>
    <w:rsid w:val="00FD0D9F"/>
    <w:rsid w:val="00FD0F82"/>
    <w:rsid w:val="00FD1109"/>
    <w:rsid w:val="00FD1295"/>
    <w:rsid w:val="00FD15FC"/>
    <w:rsid w:val="00FD1A9E"/>
    <w:rsid w:val="00FD1C52"/>
    <w:rsid w:val="00FD1DD4"/>
    <w:rsid w:val="00FD2326"/>
    <w:rsid w:val="00FD2378"/>
    <w:rsid w:val="00FD2F46"/>
    <w:rsid w:val="00FD33C9"/>
    <w:rsid w:val="00FD3D4D"/>
    <w:rsid w:val="00FD3E84"/>
    <w:rsid w:val="00FD4120"/>
    <w:rsid w:val="00FD43F4"/>
    <w:rsid w:val="00FD453D"/>
    <w:rsid w:val="00FD4551"/>
    <w:rsid w:val="00FD4651"/>
    <w:rsid w:val="00FD47BE"/>
    <w:rsid w:val="00FD4EA1"/>
    <w:rsid w:val="00FD4FD1"/>
    <w:rsid w:val="00FD5181"/>
    <w:rsid w:val="00FD5291"/>
    <w:rsid w:val="00FD531F"/>
    <w:rsid w:val="00FD5D6E"/>
    <w:rsid w:val="00FD5E02"/>
    <w:rsid w:val="00FD650B"/>
    <w:rsid w:val="00FD65AC"/>
    <w:rsid w:val="00FD6962"/>
    <w:rsid w:val="00FD6D91"/>
    <w:rsid w:val="00FD6EBA"/>
    <w:rsid w:val="00FD6FAD"/>
    <w:rsid w:val="00FD6FE9"/>
    <w:rsid w:val="00FD7486"/>
    <w:rsid w:val="00FD7671"/>
    <w:rsid w:val="00FD790A"/>
    <w:rsid w:val="00FD7C6A"/>
    <w:rsid w:val="00FE0602"/>
    <w:rsid w:val="00FE09B5"/>
    <w:rsid w:val="00FE0F5F"/>
    <w:rsid w:val="00FE1066"/>
    <w:rsid w:val="00FE1584"/>
    <w:rsid w:val="00FE1B9A"/>
    <w:rsid w:val="00FE2027"/>
    <w:rsid w:val="00FE2047"/>
    <w:rsid w:val="00FE26A8"/>
    <w:rsid w:val="00FE2AA4"/>
    <w:rsid w:val="00FE3179"/>
    <w:rsid w:val="00FE328A"/>
    <w:rsid w:val="00FE368D"/>
    <w:rsid w:val="00FE3DD4"/>
    <w:rsid w:val="00FE3E91"/>
    <w:rsid w:val="00FE3EE2"/>
    <w:rsid w:val="00FE4B3A"/>
    <w:rsid w:val="00FE4CFE"/>
    <w:rsid w:val="00FE4EE6"/>
    <w:rsid w:val="00FE567F"/>
    <w:rsid w:val="00FE5733"/>
    <w:rsid w:val="00FE58E9"/>
    <w:rsid w:val="00FE60D9"/>
    <w:rsid w:val="00FE613B"/>
    <w:rsid w:val="00FE629A"/>
    <w:rsid w:val="00FE691D"/>
    <w:rsid w:val="00FE6D23"/>
    <w:rsid w:val="00FE7010"/>
    <w:rsid w:val="00FE7118"/>
    <w:rsid w:val="00FE720C"/>
    <w:rsid w:val="00FE72C2"/>
    <w:rsid w:val="00FE7358"/>
    <w:rsid w:val="00FE778D"/>
    <w:rsid w:val="00FE77F4"/>
    <w:rsid w:val="00FE784A"/>
    <w:rsid w:val="00FE78B7"/>
    <w:rsid w:val="00FE78D8"/>
    <w:rsid w:val="00FE7BB2"/>
    <w:rsid w:val="00FE7F5A"/>
    <w:rsid w:val="00FE7FC6"/>
    <w:rsid w:val="00FF0154"/>
    <w:rsid w:val="00FF0417"/>
    <w:rsid w:val="00FF0F0C"/>
    <w:rsid w:val="00FF108A"/>
    <w:rsid w:val="00FF10F7"/>
    <w:rsid w:val="00FF12D8"/>
    <w:rsid w:val="00FF151C"/>
    <w:rsid w:val="00FF1747"/>
    <w:rsid w:val="00FF17F5"/>
    <w:rsid w:val="00FF1C63"/>
    <w:rsid w:val="00FF1CAB"/>
    <w:rsid w:val="00FF2056"/>
    <w:rsid w:val="00FF2C0B"/>
    <w:rsid w:val="00FF2C19"/>
    <w:rsid w:val="00FF30FB"/>
    <w:rsid w:val="00FF3229"/>
    <w:rsid w:val="00FF324A"/>
    <w:rsid w:val="00FF330A"/>
    <w:rsid w:val="00FF3AAB"/>
    <w:rsid w:val="00FF486B"/>
    <w:rsid w:val="00FF48AE"/>
    <w:rsid w:val="00FF4CFA"/>
    <w:rsid w:val="00FF4E28"/>
    <w:rsid w:val="00FF5712"/>
    <w:rsid w:val="00FF5E46"/>
    <w:rsid w:val="00FF5F8E"/>
    <w:rsid w:val="00FF7B39"/>
    <w:rsid w:val="00FF7E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fill="f" fillcolor="white" stroke="f">
      <v:fill color="white" on="f"/>
      <v:stroke on="f"/>
      <o:colormru v:ext="edit" colors="#099,#01859c"/>
    </o:shapedefaults>
    <o:shapelayout v:ext="edit">
      <o:idmap v:ext="edit" data="2"/>
    </o:shapelayout>
  </w:shapeDefaults>
  <w:decimalSymbol w:val=","/>
  <w:listSeparator w:val=";"/>
  <w14:docId w14:val="577766F3"/>
  <w15:docId w15:val="{980EF754-28CC-4214-B2EF-F16FDE68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9AE"/>
    <w:pPr>
      <w:spacing w:before="120"/>
      <w:jc w:val="both"/>
    </w:pPr>
    <w:rPr>
      <w:rFonts w:ascii="Calibri" w:hAnsi="Calibri"/>
      <w:sz w:val="24"/>
      <w:szCs w:val="24"/>
    </w:rPr>
  </w:style>
  <w:style w:type="paragraph" w:styleId="Titre1">
    <w:name w:val="heading 1"/>
    <w:aliases w:val="1titre,1titre1,1titre2,1titre3,1titre4,1titre5,1titre6,Titre 11,t1.T1.Titre 1,t1,t1.T1,1titre7,1titre11,1titre21,1titre31,1titre41,1titre51,1titre61,Activité,Titre a,1. Titre 1,H1,TT1,Titre a1,1titre8,1titre12,1titre22,1titre32,1titre42,1titre52"/>
    <w:basedOn w:val="Normal"/>
    <w:next w:val="Normal"/>
    <w:uiPriority w:val="99"/>
    <w:qFormat/>
    <w:rsid w:val="00D0072D"/>
    <w:pPr>
      <w:keepNext/>
      <w:keepLines/>
      <w:numPr>
        <w:numId w:val="14"/>
      </w:numPr>
      <w:shd w:val="clear" w:color="auto" w:fill="01859C"/>
      <w:spacing w:before="240" w:after="60"/>
      <w:outlineLvl w:val="0"/>
    </w:pPr>
    <w:rPr>
      <w:rFonts w:cs="Arial"/>
      <w:b/>
      <w:bCs/>
      <w:color w:val="FFFFFF"/>
      <w:kern w:val="32"/>
      <w:sz w:val="32"/>
      <w:szCs w:val="32"/>
    </w:rPr>
  </w:style>
  <w:style w:type="paragraph" w:styleId="Titre2">
    <w:name w:val="heading 2"/>
    <w:aliases w:val="Titre2,TITRE MARGE,Titre 21,t2.T2,Heading2,Heading21,H2,H21,Fonctionnalité,Section Heading,TT2,Heading22,Heading211,H22,Titre 211,t2.T21,H211,Heading 21,Fonctionnalité1,Section Heading1,TT21,Heading23,Heading212,H23,Titre 212,t2.T22,H212,Heading"/>
    <w:basedOn w:val="Titre1"/>
    <w:next w:val="Normal"/>
    <w:link w:val="Titre2Car"/>
    <w:autoRedefine/>
    <w:uiPriority w:val="99"/>
    <w:qFormat/>
    <w:rsid w:val="005D5BCD"/>
    <w:pPr>
      <w:numPr>
        <w:ilvl w:val="1"/>
      </w:numPr>
      <w:pBdr>
        <w:bottom w:val="single" w:sz="12" w:space="1" w:color="008080"/>
      </w:pBdr>
      <w:shd w:val="clear" w:color="auto" w:fill="auto"/>
      <w:spacing w:before="0"/>
      <w:jc w:val="left"/>
      <w:outlineLvl w:val="1"/>
    </w:pPr>
    <w:rPr>
      <w:bCs w:val="0"/>
      <w:iCs/>
      <w:color w:val="01859C"/>
      <w:sz w:val="28"/>
      <w:szCs w:val="28"/>
    </w:rPr>
  </w:style>
  <w:style w:type="paragraph" w:styleId="Titre3">
    <w:name w:val="heading 3"/>
    <w:aliases w:val="Titre 31,t3.T3,H3,h3,3rd level,H31,Section,1.1.1Titre 3,TT3,H32,h31,heading 31,3rd level1,Titre 311,t3.T31,H311,Heading 31,Section1,TT31,H33,h32,heading 32,3rd level2,Titre 312,t3.T32,H312,Heading 32,Section2,TT32,H34,h33,Heading 3,heading 3,t3"/>
    <w:basedOn w:val="Titre2"/>
    <w:next w:val="Normal"/>
    <w:link w:val="Titre3Car"/>
    <w:autoRedefine/>
    <w:uiPriority w:val="99"/>
    <w:qFormat/>
    <w:rsid w:val="00B26F08"/>
    <w:pPr>
      <w:numPr>
        <w:ilvl w:val="2"/>
      </w:numPr>
      <w:pBdr>
        <w:bottom w:val="none" w:sz="0" w:space="0" w:color="auto"/>
      </w:pBdr>
      <w:outlineLvl w:val="2"/>
    </w:pPr>
    <w:rPr>
      <w:bCs/>
      <w:sz w:val="24"/>
      <w:szCs w:val="24"/>
    </w:rPr>
  </w:style>
  <w:style w:type="paragraph" w:styleId="Titre4">
    <w:name w:val="heading 4"/>
    <w:basedOn w:val="Titre3"/>
    <w:next w:val="Normal"/>
    <w:link w:val="Titre4Car"/>
    <w:uiPriority w:val="99"/>
    <w:qFormat/>
    <w:rsid w:val="003A0A2A"/>
    <w:pPr>
      <w:numPr>
        <w:ilvl w:val="3"/>
      </w:numPr>
      <w:outlineLvl w:val="3"/>
    </w:pPr>
    <w:rPr>
      <w:bCs w:val="0"/>
      <w:szCs w:val="28"/>
    </w:rPr>
  </w:style>
  <w:style w:type="paragraph" w:styleId="Titre5">
    <w:name w:val="heading 5"/>
    <w:aliases w:val="Article,Roman list"/>
    <w:basedOn w:val="Titre4"/>
    <w:next w:val="Normal"/>
    <w:uiPriority w:val="99"/>
    <w:qFormat/>
    <w:rsid w:val="003A0A2A"/>
    <w:pPr>
      <w:numPr>
        <w:ilvl w:val="4"/>
      </w:numPr>
      <w:outlineLvl w:val="4"/>
    </w:pPr>
    <w:rPr>
      <w:bCs/>
      <w:iCs w:val="0"/>
      <w:szCs w:val="26"/>
    </w:rPr>
  </w:style>
  <w:style w:type="paragraph" w:styleId="Titre6">
    <w:name w:val="heading 6"/>
    <w:aliases w:val="Annexe 1,Alinéa,Bullet list"/>
    <w:basedOn w:val="Titre5"/>
    <w:next w:val="Normal"/>
    <w:uiPriority w:val="99"/>
    <w:qFormat/>
    <w:rsid w:val="003A0A2A"/>
    <w:pPr>
      <w:numPr>
        <w:ilvl w:val="5"/>
      </w:numPr>
      <w:outlineLvl w:val="5"/>
    </w:pPr>
    <w:rPr>
      <w:bCs w:val="0"/>
      <w:szCs w:val="22"/>
    </w:rPr>
  </w:style>
  <w:style w:type="paragraph" w:styleId="Titre7">
    <w:name w:val="heading 7"/>
    <w:aliases w:val="letter list,lettered list"/>
    <w:basedOn w:val="Titre6"/>
    <w:next w:val="Normal"/>
    <w:uiPriority w:val="99"/>
    <w:qFormat/>
    <w:rsid w:val="003A0A2A"/>
    <w:pPr>
      <w:numPr>
        <w:ilvl w:val="6"/>
      </w:numPr>
      <w:outlineLvl w:val="6"/>
    </w:pPr>
  </w:style>
  <w:style w:type="paragraph" w:styleId="Titre8">
    <w:name w:val="heading 8"/>
    <w:aliases w:val="Annexe3"/>
    <w:basedOn w:val="Titre7"/>
    <w:next w:val="Normal"/>
    <w:uiPriority w:val="99"/>
    <w:qFormat/>
    <w:rsid w:val="003A0A2A"/>
    <w:pPr>
      <w:numPr>
        <w:ilvl w:val="7"/>
      </w:numPr>
      <w:outlineLvl w:val="7"/>
    </w:pPr>
    <w:rPr>
      <w:i/>
      <w:iCs/>
    </w:rPr>
  </w:style>
  <w:style w:type="paragraph" w:styleId="Titre9">
    <w:name w:val="heading 9"/>
    <w:aliases w:val="Annexe4"/>
    <w:basedOn w:val="Titre8"/>
    <w:next w:val="Normal"/>
    <w:uiPriority w:val="99"/>
    <w:qFormat/>
    <w:rsid w:val="003A0A2A"/>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g">
    <w:name w:val="Big"/>
    <w:basedOn w:val="Normal"/>
    <w:next w:val="Normal"/>
    <w:rsid w:val="003A0A2A"/>
    <w:pPr>
      <w:keepNext/>
      <w:keepLines/>
      <w:spacing w:after="240"/>
      <w:jc w:val="center"/>
    </w:pPr>
    <w:rPr>
      <w:b/>
      <w:sz w:val="36"/>
    </w:rPr>
  </w:style>
  <w:style w:type="paragraph" w:customStyle="1" w:styleId="Point">
    <w:name w:val="Point"/>
    <w:basedOn w:val="Normal"/>
    <w:link w:val="PointCarCar"/>
    <w:rsid w:val="003A0A2A"/>
    <w:pPr>
      <w:numPr>
        <w:numId w:val="1"/>
      </w:numPr>
      <w:spacing w:before="0"/>
    </w:pPr>
  </w:style>
  <w:style w:type="character" w:customStyle="1" w:styleId="PointCarCar">
    <w:name w:val="Point Car Car"/>
    <w:basedOn w:val="Policepardfaut"/>
    <w:link w:val="Point"/>
    <w:rsid w:val="008F142C"/>
    <w:rPr>
      <w:rFonts w:ascii="Calibri" w:hAnsi="Calibri"/>
      <w:sz w:val="24"/>
      <w:szCs w:val="24"/>
    </w:rPr>
  </w:style>
  <w:style w:type="paragraph" w:styleId="En-tte">
    <w:name w:val="header"/>
    <w:basedOn w:val="Normal"/>
    <w:rsid w:val="003A0A2A"/>
    <w:pPr>
      <w:tabs>
        <w:tab w:val="center" w:pos="4536"/>
        <w:tab w:val="right" w:pos="9072"/>
      </w:tabs>
    </w:pPr>
  </w:style>
  <w:style w:type="paragraph" w:styleId="Pieddepage">
    <w:name w:val="footer"/>
    <w:basedOn w:val="Normal"/>
    <w:rsid w:val="003A0A2A"/>
    <w:pPr>
      <w:tabs>
        <w:tab w:val="center" w:pos="4536"/>
        <w:tab w:val="right" w:pos="9072"/>
      </w:tabs>
    </w:pPr>
  </w:style>
  <w:style w:type="character" w:styleId="Numrodepage">
    <w:name w:val="page number"/>
    <w:basedOn w:val="Policepardfaut"/>
    <w:rsid w:val="003A0A2A"/>
  </w:style>
  <w:style w:type="paragraph" w:customStyle="1" w:styleId="Encart">
    <w:name w:val="Encart"/>
    <w:basedOn w:val="Normal"/>
    <w:rsid w:val="003A0A2A"/>
    <w:pPr>
      <w:keepNext/>
      <w:keepLines/>
      <w:pBdr>
        <w:top w:val="single" w:sz="4" w:space="1" w:color="auto"/>
        <w:left w:val="single" w:sz="4" w:space="4" w:color="auto"/>
        <w:bottom w:val="single" w:sz="4" w:space="1" w:color="auto"/>
        <w:right w:val="single" w:sz="4" w:space="4" w:color="auto"/>
      </w:pBdr>
      <w:spacing w:before="0"/>
    </w:pPr>
    <w:rPr>
      <w:sz w:val="20"/>
      <w:szCs w:val="20"/>
    </w:rPr>
  </w:style>
  <w:style w:type="paragraph" w:styleId="TM2">
    <w:name w:val="toc 2"/>
    <w:basedOn w:val="TM1"/>
    <w:next w:val="Normal"/>
    <w:uiPriority w:val="39"/>
    <w:rsid w:val="003A0A2A"/>
    <w:pPr>
      <w:spacing w:before="0" w:after="0"/>
      <w:ind w:left="240"/>
    </w:pPr>
    <w:rPr>
      <w:b w:val="0"/>
      <w:bCs w:val="0"/>
      <w:caps w:val="0"/>
      <w:smallCaps/>
    </w:rPr>
  </w:style>
  <w:style w:type="paragraph" w:styleId="TM1">
    <w:name w:val="toc 1"/>
    <w:basedOn w:val="Normal"/>
    <w:next w:val="Normal"/>
    <w:autoRedefine/>
    <w:uiPriority w:val="39"/>
    <w:rsid w:val="00D837F1"/>
    <w:pPr>
      <w:spacing w:after="120"/>
      <w:jc w:val="left"/>
    </w:pPr>
    <w:rPr>
      <w:rFonts w:cs="Calibri"/>
      <w:b/>
      <w:bCs/>
      <w:caps/>
      <w:sz w:val="20"/>
      <w:szCs w:val="20"/>
    </w:rPr>
  </w:style>
  <w:style w:type="paragraph" w:styleId="TM3">
    <w:name w:val="toc 3"/>
    <w:basedOn w:val="Normal"/>
    <w:next w:val="Normal"/>
    <w:uiPriority w:val="39"/>
    <w:rsid w:val="00D837F1"/>
    <w:pPr>
      <w:spacing w:before="0"/>
      <w:ind w:left="480"/>
      <w:jc w:val="left"/>
    </w:pPr>
    <w:rPr>
      <w:rFonts w:cs="Calibri"/>
      <w:i/>
      <w:iCs/>
      <w:sz w:val="20"/>
      <w:szCs w:val="20"/>
    </w:rPr>
  </w:style>
  <w:style w:type="character" w:styleId="Lienhypertexte">
    <w:name w:val="Hyperlink"/>
    <w:basedOn w:val="Policepardfaut"/>
    <w:uiPriority w:val="99"/>
    <w:rsid w:val="003A0A2A"/>
    <w:rPr>
      <w:color w:val="0000FF"/>
      <w:u w:val="single"/>
    </w:rPr>
  </w:style>
  <w:style w:type="paragraph" w:customStyle="1" w:styleId="grostitre">
    <w:name w:val="gros titre"/>
    <w:basedOn w:val="Normal"/>
    <w:rsid w:val="003A0A2A"/>
    <w:pPr>
      <w:spacing w:after="360" w:line="480" w:lineRule="exact"/>
      <w:jc w:val="center"/>
    </w:pPr>
    <w:rPr>
      <w:b/>
      <w:caps/>
      <w:sz w:val="32"/>
    </w:rPr>
  </w:style>
  <w:style w:type="table" w:styleId="Grilledutableau">
    <w:name w:val="Table Grid"/>
    <w:basedOn w:val="TableauNormal"/>
    <w:rsid w:val="003A0A2A"/>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rsid w:val="008F142C"/>
    <w:pPr>
      <w:spacing w:before="0"/>
      <w:ind w:left="2127"/>
    </w:pPr>
    <w:rPr>
      <w:rFonts w:ascii="Tahoma" w:hAnsi="Tahoma" w:cs="Tahoma"/>
      <w:sz w:val="20"/>
      <w:szCs w:val="20"/>
      <w:lang w:val="en-US"/>
    </w:rPr>
  </w:style>
  <w:style w:type="paragraph" w:customStyle="1" w:styleId="TabHeader">
    <w:name w:val="TabHeader"/>
    <w:basedOn w:val="Normal"/>
    <w:rsid w:val="003A0A2A"/>
    <w:pPr>
      <w:keepNext/>
      <w:keepLines/>
      <w:shd w:val="clear" w:color="auto" w:fill="00B1BC"/>
      <w:spacing w:before="0"/>
      <w:jc w:val="center"/>
    </w:pPr>
    <w:rPr>
      <w:rFonts w:cs="Arial"/>
      <w:b/>
      <w:color w:val="FFFFFF"/>
    </w:rPr>
  </w:style>
  <w:style w:type="paragraph" w:styleId="Textedebulles">
    <w:name w:val="Balloon Text"/>
    <w:basedOn w:val="Normal"/>
    <w:semiHidden/>
    <w:rsid w:val="00F21A4D"/>
    <w:rPr>
      <w:rFonts w:ascii="Tahoma" w:hAnsi="Tahoma" w:cs="Tahoma"/>
      <w:sz w:val="16"/>
      <w:szCs w:val="16"/>
    </w:rPr>
  </w:style>
  <w:style w:type="paragraph" w:styleId="TM4">
    <w:name w:val="toc 4"/>
    <w:next w:val="Normal"/>
    <w:semiHidden/>
    <w:rsid w:val="00D837F1"/>
    <w:pPr>
      <w:ind w:left="720"/>
    </w:pPr>
    <w:rPr>
      <w:rFonts w:ascii="Calibri" w:hAnsi="Calibri" w:cs="Calibri"/>
      <w:sz w:val="18"/>
      <w:szCs w:val="18"/>
    </w:rPr>
  </w:style>
  <w:style w:type="paragraph" w:styleId="TM5">
    <w:name w:val="toc 5"/>
    <w:basedOn w:val="Normal"/>
    <w:next w:val="Normal"/>
    <w:autoRedefine/>
    <w:semiHidden/>
    <w:rsid w:val="00F21A4D"/>
    <w:pPr>
      <w:spacing w:before="0"/>
      <w:ind w:left="960"/>
      <w:jc w:val="left"/>
    </w:pPr>
    <w:rPr>
      <w:rFonts w:cs="Calibri"/>
      <w:sz w:val="18"/>
      <w:szCs w:val="18"/>
    </w:rPr>
  </w:style>
  <w:style w:type="paragraph" w:styleId="TM6">
    <w:name w:val="toc 6"/>
    <w:basedOn w:val="Normal"/>
    <w:next w:val="Normal"/>
    <w:autoRedefine/>
    <w:semiHidden/>
    <w:rsid w:val="00F21A4D"/>
    <w:pPr>
      <w:spacing w:before="0"/>
      <w:ind w:left="1200"/>
      <w:jc w:val="left"/>
    </w:pPr>
    <w:rPr>
      <w:rFonts w:cs="Calibri"/>
      <w:sz w:val="18"/>
      <w:szCs w:val="18"/>
    </w:rPr>
  </w:style>
  <w:style w:type="paragraph" w:styleId="TM7">
    <w:name w:val="toc 7"/>
    <w:basedOn w:val="Normal"/>
    <w:next w:val="Normal"/>
    <w:autoRedefine/>
    <w:semiHidden/>
    <w:rsid w:val="00F21A4D"/>
    <w:pPr>
      <w:spacing w:before="0"/>
      <w:ind w:left="1440"/>
      <w:jc w:val="left"/>
    </w:pPr>
    <w:rPr>
      <w:rFonts w:cs="Calibri"/>
      <w:sz w:val="18"/>
      <w:szCs w:val="18"/>
    </w:rPr>
  </w:style>
  <w:style w:type="paragraph" w:styleId="TM8">
    <w:name w:val="toc 8"/>
    <w:basedOn w:val="Normal"/>
    <w:next w:val="Normal"/>
    <w:autoRedefine/>
    <w:semiHidden/>
    <w:rsid w:val="00F21A4D"/>
    <w:pPr>
      <w:spacing w:before="0"/>
      <w:ind w:left="1680"/>
      <w:jc w:val="left"/>
    </w:pPr>
    <w:rPr>
      <w:rFonts w:cs="Calibri"/>
      <w:sz w:val="18"/>
      <w:szCs w:val="18"/>
    </w:rPr>
  </w:style>
  <w:style w:type="paragraph" w:styleId="TM9">
    <w:name w:val="toc 9"/>
    <w:basedOn w:val="Normal"/>
    <w:next w:val="Normal"/>
    <w:autoRedefine/>
    <w:semiHidden/>
    <w:rsid w:val="00F21A4D"/>
    <w:pPr>
      <w:spacing w:before="0"/>
      <w:ind w:left="1920"/>
      <w:jc w:val="left"/>
    </w:pPr>
    <w:rPr>
      <w:rFonts w:cs="Calibri"/>
      <w:sz w:val="18"/>
      <w:szCs w:val="18"/>
    </w:rPr>
  </w:style>
  <w:style w:type="paragraph" w:styleId="Notedebasdepage">
    <w:name w:val="footnote text"/>
    <w:basedOn w:val="Normal"/>
    <w:semiHidden/>
    <w:rsid w:val="00F21A4D"/>
    <w:pPr>
      <w:ind w:left="337"/>
    </w:pPr>
  </w:style>
  <w:style w:type="paragraph" w:styleId="Paragraphedeliste">
    <w:name w:val="List Paragraph"/>
    <w:basedOn w:val="Normal"/>
    <w:uiPriority w:val="34"/>
    <w:qFormat/>
    <w:rsid w:val="00F21A4D"/>
    <w:pPr>
      <w:ind w:left="720"/>
      <w:contextualSpacing/>
    </w:pPr>
    <w:rPr>
      <w:sz w:val="22"/>
    </w:rPr>
  </w:style>
  <w:style w:type="paragraph" w:customStyle="1" w:styleId="Texte">
    <w:name w:val="Texte"/>
    <w:basedOn w:val="Normal"/>
    <w:rsid w:val="00F21A4D"/>
    <w:rPr>
      <w:rFonts w:ascii="Times New Roman" w:hAnsi="Times New Roman"/>
      <w:sz w:val="22"/>
      <w:szCs w:val="22"/>
      <w:lang w:eastAsia="en-US"/>
    </w:rPr>
  </w:style>
  <w:style w:type="paragraph" w:customStyle="1" w:styleId="tableau">
    <w:name w:val="tableau"/>
    <w:basedOn w:val="Normal"/>
    <w:autoRedefine/>
    <w:rsid w:val="008D4757"/>
    <w:pPr>
      <w:tabs>
        <w:tab w:val="left" w:pos="90"/>
        <w:tab w:val="left" w:pos="198"/>
        <w:tab w:val="left" w:pos="414"/>
        <w:tab w:val="left" w:pos="522"/>
        <w:tab w:val="left" w:pos="810"/>
        <w:tab w:val="left" w:pos="972"/>
      </w:tabs>
      <w:spacing w:before="60" w:after="60"/>
      <w:jc w:val="left"/>
    </w:pPr>
    <w:rPr>
      <w:sz w:val="22"/>
      <w:szCs w:val="22"/>
    </w:rPr>
  </w:style>
  <w:style w:type="paragraph" w:styleId="Lgende">
    <w:name w:val="caption"/>
    <w:basedOn w:val="Normal"/>
    <w:next w:val="Normal"/>
    <w:qFormat/>
    <w:rsid w:val="00F21A4D"/>
    <w:rPr>
      <w:b/>
      <w:bCs/>
    </w:rPr>
  </w:style>
  <w:style w:type="paragraph" w:styleId="Objetducommentaire">
    <w:name w:val="annotation subject"/>
    <w:basedOn w:val="Normal"/>
    <w:semiHidden/>
    <w:rsid w:val="003A0A2A"/>
    <w:rPr>
      <w:b/>
      <w:bCs/>
    </w:rPr>
  </w:style>
  <w:style w:type="paragraph" w:customStyle="1" w:styleId="GrosEncart">
    <w:name w:val="Gros Encart"/>
    <w:basedOn w:val="grostitre"/>
    <w:rsid w:val="003A0A2A"/>
    <w:pPr>
      <w:pBdr>
        <w:top w:val="single" w:sz="12" w:space="1" w:color="009999"/>
        <w:left w:val="single" w:sz="12" w:space="4" w:color="009999"/>
        <w:bottom w:val="single" w:sz="12" w:space="1" w:color="009999"/>
        <w:right w:val="single" w:sz="12" w:space="4" w:color="009999"/>
      </w:pBdr>
      <w:shd w:val="clear" w:color="auto" w:fill="009999"/>
    </w:pPr>
    <w:rPr>
      <w:noProof/>
      <w:color w:val="FFFFFF"/>
      <w:sz w:val="40"/>
      <w:szCs w:val="40"/>
    </w:rPr>
  </w:style>
  <w:style w:type="paragraph" w:customStyle="1" w:styleId="Stylegrostitre20ptBlancEncadrementSimpleCouleurper">
    <w:name w:val="Style gros titre + 20 pt Blanc Encadrement : (Simple Couleur per..."/>
    <w:basedOn w:val="grostitre"/>
    <w:rsid w:val="003A0A2A"/>
    <w:pPr>
      <w:pBdr>
        <w:top w:val="single" w:sz="12" w:space="1" w:color="01859C"/>
        <w:left w:val="single" w:sz="12" w:space="4" w:color="01859C"/>
        <w:bottom w:val="single" w:sz="12" w:space="1" w:color="01859C"/>
        <w:right w:val="single" w:sz="12" w:space="4" w:color="01859C"/>
      </w:pBdr>
      <w:shd w:val="clear" w:color="auto" w:fill="01859C"/>
    </w:pPr>
    <w:rPr>
      <w:bCs/>
      <w:color w:val="FFFFFF"/>
      <w:sz w:val="40"/>
      <w:szCs w:val="20"/>
    </w:rPr>
  </w:style>
  <w:style w:type="paragraph" w:customStyle="1" w:styleId="PointTableau">
    <w:name w:val="PointTableau"/>
    <w:basedOn w:val="Point"/>
    <w:rsid w:val="003A0A2A"/>
    <w:pPr>
      <w:keepNext/>
      <w:keepLines/>
      <w:numPr>
        <w:numId w:val="2"/>
      </w:numPr>
      <w:jc w:val="left"/>
    </w:pPr>
    <w:rPr>
      <w:sz w:val="22"/>
      <w:szCs w:val="22"/>
    </w:rPr>
  </w:style>
  <w:style w:type="paragraph" w:customStyle="1" w:styleId="EnteteTableau">
    <w:name w:val="Entete Tableau"/>
    <w:basedOn w:val="Normal"/>
    <w:rsid w:val="003A0A2A"/>
    <w:pPr>
      <w:keepLines/>
      <w:pBdr>
        <w:top w:val="single" w:sz="4" w:space="1" w:color="01859C"/>
        <w:left w:val="single" w:sz="4" w:space="4" w:color="01859C"/>
        <w:bottom w:val="single" w:sz="4" w:space="1" w:color="01859C"/>
        <w:right w:val="single" w:sz="4" w:space="4" w:color="01859C"/>
      </w:pBdr>
      <w:shd w:val="clear" w:color="auto" w:fill="01859C"/>
      <w:spacing w:before="0"/>
      <w:ind w:firstLine="181"/>
      <w:jc w:val="center"/>
    </w:pPr>
    <w:rPr>
      <w:b/>
      <w:color w:val="FFFFFF"/>
    </w:rPr>
  </w:style>
  <w:style w:type="paragraph" w:customStyle="1" w:styleId="Normal-0">
    <w:name w:val="Normal - 0"/>
    <w:basedOn w:val="Normal"/>
    <w:rsid w:val="00965A42"/>
    <w:pPr>
      <w:overflowPunct w:val="0"/>
      <w:autoSpaceDE w:val="0"/>
      <w:autoSpaceDN w:val="0"/>
      <w:adjustRightInd w:val="0"/>
      <w:spacing w:after="120"/>
      <w:textAlignment w:val="baseline"/>
    </w:pPr>
    <w:rPr>
      <w:sz w:val="22"/>
      <w:szCs w:val="20"/>
    </w:rPr>
  </w:style>
  <w:style w:type="paragraph" w:customStyle="1" w:styleId="legal">
    <w:name w:val="legal"/>
    <w:basedOn w:val="Normal"/>
    <w:rsid w:val="00965A42"/>
    <w:pPr>
      <w:suppressAutoHyphens/>
      <w:overflowPunct w:val="0"/>
      <w:autoSpaceDE w:val="0"/>
      <w:autoSpaceDN w:val="0"/>
      <w:adjustRightInd w:val="0"/>
      <w:spacing w:after="120"/>
      <w:textAlignment w:val="baseline"/>
    </w:pPr>
    <w:rPr>
      <w:rFonts w:ascii="Arial" w:hAnsi="Arial"/>
      <w:sz w:val="22"/>
      <w:szCs w:val="20"/>
    </w:rPr>
  </w:style>
  <w:style w:type="paragraph" w:customStyle="1" w:styleId="Point1CharCharChar">
    <w:name w:val="Point1 Char Char Char"/>
    <w:basedOn w:val="Normal"/>
    <w:rsid w:val="00965A42"/>
    <w:pPr>
      <w:tabs>
        <w:tab w:val="num" w:pos="927"/>
      </w:tabs>
      <w:spacing w:before="0"/>
      <w:ind w:left="927" w:hanging="360"/>
    </w:pPr>
    <w:rPr>
      <w:rFonts w:ascii="Verdana" w:hAnsi="Verdana"/>
      <w:sz w:val="22"/>
      <w:szCs w:val="20"/>
    </w:rPr>
  </w:style>
  <w:style w:type="paragraph" w:customStyle="1" w:styleId="Normal1">
    <w:name w:val="Normal1"/>
    <w:basedOn w:val="Normal"/>
    <w:link w:val="Normal1Char1"/>
    <w:rsid w:val="00965A42"/>
    <w:pPr>
      <w:spacing w:before="0"/>
    </w:pPr>
    <w:rPr>
      <w:rFonts w:ascii="Verdana" w:hAnsi="Verdana"/>
      <w:sz w:val="22"/>
      <w:szCs w:val="20"/>
    </w:rPr>
  </w:style>
  <w:style w:type="table" w:customStyle="1" w:styleId="Grille1">
    <w:name w:val="Grille 1"/>
    <w:basedOn w:val="TableauNormal"/>
    <w:rsid w:val="00366C47"/>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Enumration">
    <w:name w:val="Enumération"/>
    <w:basedOn w:val="Normal"/>
    <w:rsid w:val="00960664"/>
    <w:pPr>
      <w:keepLines/>
      <w:suppressLineNumbers/>
      <w:spacing w:before="60" w:after="60"/>
    </w:pPr>
    <w:rPr>
      <w:rFonts w:ascii="Arial" w:hAnsi="Arial"/>
      <w:sz w:val="20"/>
      <w:szCs w:val="20"/>
      <w:lang w:eastAsia="en-US"/>
    </w:rPr>
  </w:style>
  <w:style w:type="paragraph" w:customStyle="1" w:styleId="Synthse">
    <w:name w:val="Synthèse"/>
    <w:basedOn w:val="Normal"/>
    <w:rsid w:val="00403683"/>
    <w:pPr>
      <w:pBdr>
        <w:top w:val="single" w:sz="4" w:space="1" w:color="auto" w:shadow="1"/>
        <w:left w:val="single" w:sz="4" w:space="4" w:color="auto" w:shadow="1"/>
        <w:bottom w:val="single" w:sz="4" w:space="1" w:color="auto" w:shadow="1"/>
        <w:right w:val="single" w:sz="4" w:space="4" w:color="auto" w:shadow="1"/>
      </w:pBdr>
      <w:shd w:val="clear" w:color="auto" w:fill="F3F3F3"/>
      <w:spacing w:before="40" w:after="40"/>
    </w:pPr>
    <w:rPr>
      <w:rFonts w:ascii="Tahoma" w:hAnsi="Tahoma" w:cs="Tahoma"/>
      <w:b/>
      <w:iCs/>
      <w:noProof/>
      <w:sz w:val="20"/>
      <w:szCs w:val="20"/>
    </w:rPr>
  </w:style>
  <w:style w:type="paragraph" w:styleId="Corpsdetexte2">
    <w:name w:val="Body Text 2"/>
    <w:basedOn w:val="Normal"/>
    <w:rsid w:val="00403683"/>
    <w:pPr>
      <w:overflowPunct w:val="0"/>
      <w:autoSpaceDE w:val="0"/>
      <w:autoSpaceDN w:val="0"/>
      <w:adjustRightInd w:val="0"/>
      <w:spacing w:before="0"/>
      <w:ind w:left="284"/>
      <w:jc w:val="left"/>
      <w:textAlignment w:val="baseline"/>
    </w:pPr>
    <w:rPr>
      <w:rFonts w:ascii="Arial" w:hAnsi="Arial"/>
      <w:b/>
      <w:bCs/>
      <w:sz w:val="28"/>
      <w:szCs w:val="20"/>
      <w:bdr w:val="single" w:sz="4" w:space="0" w:color="auto"/>
    </w:rPr>
  </w:style>
  <w:style w:type="paragraph" w:styleId="Corpsdetexte">
    <w:name w:val="Body Text"/>
    <w:aliases w:val="Corps de texte 1"/>
    <w:basedOn w:val="Normal"/>
    <w:rsid w:val="00403683"/>
    <w:pPr>
      <w:overflowPunct w:val="0"/>
      <w:autoSpaceDE w:val="0"/>
      <w:autoSpaceDN w:val="0"/>
      <w:adjustRightInd w:val="0"/>
      <w:spacing w:before="40" w:after="40"/>
      <w:textAlignment w:val="baseline"/>
    </w:pPr>
    <w:rPr>
      <w:rFonts w:ascii="Arial" w:hAnsi="Arial"/>
      <w:sz w:val="20"/>
      <w:szCs w:val="20"/>
    </w:rPr>
  </w:style>
  <w:style w:type="paragraph" w:customStyle="1" w:styleId="Corpsdetexte21">
    <w:name w:val="Corps de texte 21"/>
    <w:basedOn w:val="Normal"/>
    <w:rsid w:val="00403683"/>
    <w:pPr>
      <w:tabs>
        <w:tab w:val="left" w:pos="1068"/>
      </w:tabs>
      <w:overflowPunct w:val="0"/>
      <w:autoSpaceDE w:val="0"/>
      <w:autoSpaceDN w:val="0"/>
      <w:adjustRightInd w:val="0"/>
      <w:spacing w:before="0"/>
      <w:textAlignment w:val="baseline"/>
    </w:pPr>
    <w:rPr>
      <w:rFonts w:ascii="Arial" w:hAnsi="Arial"/>
      <w:b/>
      <w:bCs/>
      <w:i/>
      <w:iCs/>
      <w:sz w:val="20"/>
    </w:rPr>
  </w:style>
  <w:style w:type="paragraph" w:customStyle="1" w:styleId="puce10">
    <w:name w:val="puce1"/>
    <w:basedOn w:val="Normal"/>
    <w:rsid w:val="00403683"/>
    <w:pPr>
      <w:tabs>
        <w:tab w:val="left" w:pos="1068"/>
      </w:tabs>
      <w:overflowPunct w:val="0"/>
      <w:autoSpaceDE w:val="0"/>
      <w:autoSpaceDN w:val="0"/>
      <w:adjustRightInd w:val="0"/>
      <w:spacing w:before="0" w:after="60"/>
      <w:ind w:left="1066" w:hanging="357"/>
      <w:jc w:val="left"/>
      <w:textAlignment w:val="baseline"/>
    </w:pPr>
    <w:rPr>
      <w:rFonts w:ascii="Times New Roman" w:hAnsi="Times New Roman"/>
    </w:rPr>
  </w:style>
  <w:style w:type="paragraph" w:customStyle="1" w:styleId="corpsdetexteig">
    <w:name w:val="corps de texte ig"/>
    <w:basedOn w:val="Corpsdetexte"/>
    <w:rsid w:val="00403683"/>
    <w:pPr>
      <w:spacing w:before="120" w:after="0"/>
    </w:pPr>
    <w:rPr>
      <w:b/>
      <w:bCs/>
      <w:i/>
      <w:iCs/>
      <w:szCs w:val="24"/>
    </w:rPr>
  </w:style>
  <w:style w:type="paragraph" w:styleId="Commentaire">
    <w:name w:val="annotation text"/>
    <w:basedOn w:val="Normal"/>
    <w:semiHidden/>
    <w:rsid w:val="00403683"/>
    <w:pPr>
      <w:overflowPunct w:val="0"/>
      <w:autoSpaceDE w:val="0"/>
      <w:autoSpaceDN w:val="0"/>
      <w:adjustRightInd w:val="0"/>
      <w:spacing w:before="0"/>
      <w:jc w:val="left"/>
      <w:textAlignment w:val="baseline"/>
    </w:pPr>
    <w:rPr>
      <w:rFonts w:ascii="Times New Roman" w:hAnsi="Times New Roman"/>
      <w:sz w:val="20"/>
      <w:szCs w:val="20"/>
    </w:rPr>
  </w:style>
  <w:style w:type="paragraph" w:customStyle="1" w:styleId="StyleStyleStyleStyleTitre1Avant4cmGaramondLatin1">
    <w:name w:val="Style Style Style Style Titre 1 + Avant : 4 cm + Garamond (Latin) 1..."/>
    <w:basedOn w:val="Normal"/>
    <w:rsid w:val="00403683"/>
    <w:pPr>
      <w:tabs>
        <w:tab w:val="left" w:pos="1069"/>
      </w:tabs>
      <w:overflowPunct w:val="0"/>
      <w:autoSpaceDE w:val="0"/>
      <w:autoSpaceDN w:val="0"/>
      <w:adjustRightInd w:val="0"/>
      <w:spacing w:before="0"/>
      <w:ind w:left="1069" w:hanging="360"/>
      <w:jc w:val="left"/>
      <w:textAlignment w:val="baseline"/>
    </w:pPr>
    <w:rPr>
      <w:rFonts w:ascii="Times New Roman" w:hAnsi="Times New Roman"/>
    </w:rPr>
  </w:style>
  <w:style w:type="paragraph" w:customStyle="1" w:styleId="StyleTitre4ComplexeTimesNewRoman">
    <w:name w:val="Style Titre 4 + (Complexe) Times New Roman"/>
    <w:basedOn w:val="Titre4"/>
    <w:rsid w:val="00403683"/>
    <w:pPr>
      <w:keepLines w:val="0"/>
      <w:tabs>
        <w:tab w:val="left" w:pos="1701"/>
        <w:tab w:val="left" w:pos="1985"/>
        <w:tab w:val="left" w:pos="2268"/>
        <w:tab w:val="left" w:pos="2552"/>
        <w:tab w:val="num" w:pos="5464"/>
      </w:tabs>
      <w:overflowPunct w:val="0"/>
      <w:autoSpaceDE w:val="0"/>
      <w:autoSpaceDN w:val="0"/>
      <w:adjustRightInd w:val="0"/>
      <w:spacing w:after="0"/>
      <w:ind w:left="1701" w:firstLine="0"/>
      <w:textAlignment w:val="baseline"/>
    </w:pPr>
    <w:rPr>
      <w:rFonts w:ascii="Arial" w:hAnsi="Arial" w:cs="Times New Roman"/>
      <w:bCs/>
      <w:iCs w:val="0"/>
      <w:color w:val="auto"/>
      <w:kern w:val="0"/>
      <w:sz w:val="22"/>
      <w:szCs w:val="24"/>
    </w:rPr>
  </w:style>
  <w:style w:type="paragraph" w:customStyle="1" w:styleId="StyleTitre2Gauche">
    <w:name w:val="Style Titre 2 + Gauche"/>
    <w:basedOn w:val="Titre2"/>
    <w:rsid w:val="00403683"/>
    <w:pPr>
      <w:keepLines w:val="0"/>
      <w:numPr>
        <w:ilvl w:val="0"/>
        <w:numId w:val="0"/>
      </w:numPr>
      <w:shd w:val="clear" w:color="auto" w:fill="C0C0C0"/>
      <w:tabs>
        <w:tab w:val="left" w:pos="567"/>
        <w:tab w:val="left" w:pos="1134"/>
        <w:tab w:val="num" w:pos="2781"/>
      </w:tabs>
      <w:ind w:left="2421"/>
    </w:pPr>
    <w:rPr>
      <w:rFonts w:ascii="Arial" w:hAnsi="Arial"/>
      <w:bCs/>
      <w:i/>
      <w:color w:val="auto"/>
      <w:kern w:val="0"/>
      <w:sz w:val="36"/>
    </w:rPr>
  </w:style>
  <w:style w:type="character" w:customStyle="1" w:styleId="Renvoi">
    <w:name w:val="Renvoi"/>
    <w:rsid w:val="00403683"/>
    <w:rPr>
      <w:rFonts w:ascii="Times New Roman" w:eastAsia="Lucida Sans Unicode" w:hAnsi="Times New Roman" w:cs="Tahoma"/>
      <w:b w:val="0"/>
      <w:bCs w:val="0"/>
      <w:color w:val="666600"/>
      <w:sz w:val="24"/>
      <w:szCs w:val="20"/>
      <w:u w:val="none"/>
      <w:lang w:val="fr-FR"/>
    </w:rPr>
  </w:style>
  <w:style w:type="character" w:customStyle="1" w:styleId="Titre5Car">
    <w:name w:val="Titre 5 Car"/>
    <w:basedOn w:val="Policepardfaut"/>
    <w:rsid w:val="00403683"/>
    <w:rPr>
      <w:b/>
      <w:bCs/>
      <w:i/>
      <w:iCs/>
      <w:szCs w:val="26"/>
      <w:lang w:val="fr-FR" w:eastAsia="fr-FR" w:bidi="ar-SA"/>
    </w:rPr>
  </w:style>
  <w:style w:type="paragraph" w:styleId="Explorateurdedocuments">
    <w:name w:val="Document Map"/>
    <w:basedOn w:val="Normal"/>
    <w:semiHidden/>
    <w:rsid w:val="00403683"/>
    <w:pPr>
      <w:shd w:val="clear" w:color="auto" w:fill="000080"/>
      <w:spacing w:before="40" w:after="40"/>
    </w:pPr>
    <w:rPr>
      <w:rFonts w:ascii="Tahoma" w:hAnsi="Tahoma" w:cs="Tahoma"/>
      <w:sz w:val="20"/>
    </w:rPr>
  </w:style>
  <w:style w:type="paragraph" w:customStyle="1" w:styleId="m-titre">
    <w:name w:val="m-titre"/>
    <w:basedOn w:val="Normal"/>
    <w:rsid w:val="00403683"/>
    <w:pPr>
      <w:overflowPunct w:val="0"/>
      <w:autoSpaceDE w:val="0"/>
      <w:autoSpaceDN w:val="0"/>
      <w:adjustRightInd w:val="0"/>
      <w:spacing w:before="0" w:line="1480" w:lineRule="exact"/>
      <w:ind w:left="1673"/>
      <w:jc w:val="left"/>
      <w:textAlignment w:val="baseline"/>
    </w:pPr>
    <w:rPr>
      <w:rFonts w:ascii="Arial Narrow" w:hAnsi="Arial Narrow"/>
      <w:b/>
      <w:sz w:val="120"/>
      <w:szCs w:val="20"/>
    </w:rPr>
  </w:style>
  <w:style w:type="paragraph" w:customStyle="1" w:styleId="m-sous-titre">
    <w:name w:val="m-sous-titre"/>
    <w:basedOn w:val="Normal"/>
    <w:next w:val="Normal"/>
    <w:rsid w:val="00403683"/>
    <w:pPr>
      <w:overflowPunct w:val="0"/>
      <w:autoSpaceDE w:val="0"/>
      <w:autoSpaceDN w:val="0"/>
      <w:adjustRightInd w:val="0"/>
      <w:spacing w:before="0" w:line="1080" w:lineRule="exact"/>
      <w:ind w:left="1673"/>
      <w:jc w:val="left"/>
      <w:textAlignment w:val="baseline"/>
    </w:pPr>
    <w:rPr>
      <w:rFonts w:ascii="Arial Narrow" w:hAnsi="Arial Narrow"/>
      <w:sz w:val="72"/>
      <w:szCs w:val="20"/>
    </w:rPr>
  </w:style>
  <w:style w:type="paragraph" w:customStyle="1" w:styleId="m-service">
    <w:name w:val="m-service"/>
    <w:basedOn w:val="Normal"/>
    <w:rsid w:val="00403683"/>
    <w:pPr>
      <w:overflowPunct w:val="0"/>
      <w:autoSpaceDE w:val="0"/>
      <w:autoSpaceDN w:val="0"/>
      <w:adjustRightInd w:val="0"/>
      <w:spacing w:before="180" w:line="340" w:lineRule="exact"/>
      <w:ind w:left="170"/>
      <w:jc w:val="left"/>
      <w:textAlignment w:val="baseline"/>
    </w:pPr>
    <w:rPr>
      <w:rFonts w:ascii="Arial Narrow" w:hAnsi="Arial Narrow"/>
      <w:b/>
      <w:color w:val="FFFFFF"/>
      <w:sz w:val="20"/>
      <w:szCs w:val="20"/>
    </w:rPr>
  </w:style>
  <w:style w:type="paragraph" w:customStyle="1" w:styleId="m-date">
    <w:name w:val="m-date"/>
    <w:basedOn w:val="Normal"/>
    <w:rsid w:val="00403683"/>
    <w:pPr>
      <w:overflowPunct w:val="0"/>
      <w:autoSpaceDE w:val="0"/>
      <w:autoSpaceDN w:val="0"/>
      <w:adjustRightInd w:val="0"/>
      <w:spacing w:before="0" w:line="640" w:lineRule="exact"/>
      <w:ind w:left="1701"/>
      <w:jc w:val="left"/>
      <w:textAlignment w:val="baseline"/>
    </w:pPr>
    <w:rPr>
      <w:rFonts w:ascii="Arial Narrow" w:hAnsi="Arial Narrow"/>
      <w:sz w:val="32"/>
      <w:szCs w:val="20"/>
    </w:rPr>
  </w:style>
  <w:style w:type="paragraph" w:styleId="Retraitcorpsdetexte2">
    <w:name w:val="Body Text Indent 2"/>
    <w:basedOn w:val="Normal"/>
    <w:rsid w:val="00403683"/>
    <w:pPr>
      <w:overflowPunct w:val="0"/>
      <w:autoSpaceDE w:val="0"/>
      <w:autoSpaceDN w:val="0"/>
      <w:adjustRightInd w:val="0"/>
      <w:spacing w:before="0"/>
      <w:ind w:left="1701"/>
      <w:jc w:val="left"/>
      <w:textAlignment w:val="baseline"/>
    </w:pPr>
    <w:rPr>
      <w:rFonts w:ascii="Arial" w:hAnsi="Arial"/>
      <w:sz w:val="20"/>
      <w:szCs w:val="20"/>
    </w:rPr>
  </w:style>
  <w:style w:type="paragraph" w:styleId="Listepuces">
    <w:name w:val="List Bullet"/>
    <w:basedOn w:val="Normal"/>
    <w:autoRedefine/>
    <w:rsid w:val="00403683"/>
    <w:pPr>
      <w:spacing w:before="40" w:after="40"/>
    </w:pPr>
    <w:rPr>
      <w:rFonts w:ascii="Arial" w:hAnsi="Arial"/>
      <w:sz w:val="20"/>
    </w:rPr>
  </w:style>
  <w:style w:type="paragraph" w:customStyle="1" w:styleId="StyleTitre5Avant125cmSuspendu125cm">
    <w:name w:val="Style Titre 5 + Avant : 125 cm Suspendu : 125 cm"/>
    <w:basedOn w:val="Titre5"/>
    <w:rsid w:val="00403683"/>
    <w:pPr>
      <w:keepNext w:val="0"/>
      <w:keepLines w:val="0"/>
      <w:numPr>
        <w:ilvl w:val="0"/>
        <w:numId w:val="0"/>
      </w:numPr>
      <w:tabs>
        <w:tab w:val="left" w:pos="2268"/>
        <w:tab w:val="left" w:pos="2835"/>
        <w:tab w:val="left" w:pos="3402"/>
      </w:tabs>
      <w:overflowPunct w:val="0"/>
      <w:autoSpaceDE w:val="0"/>
      <w:autoSpaceDN w:val="0"/>
      <w:adjustRightInd w:val="0"/>
      <w:spacing w:after="0"/>
      <w:ind w:left="4581"/>
      <w:textAlignment w:val="baseline"/>
    </w:pPr>
    <w:rPr>
      <w:rFonts w:ascii="Times New Roman" w:hAnsi="Times New Roman" w:cs="Times New Roman"/>
      <w:i/>
      <w:iCs/>
      <w:color w:val="auto"/>
      <w:kern w:val="0"/>
      <w:sz w:val="22"/>
    </w:rPr>
  </w:style>
  <w:style w:type="paragraph" w:customStyle="1" w:styleId="ListepuceN1">
    <w:name w:val="ListeàpuceN1"/>
    <w:basedOn w:val="Normal"/>
    <w:rsid w:val="00403683"/>
    <w:pPr>
      <w:numPr>
        <w:numId w:val="3"/>
      </w:numPr>
      <w:spacing w:before="40" w:after="40"/>
    </w:pPr>
    <w:rPr>
      <w:rFonts w:ascii="Arial" w:hAnsi="Arial"/>
      <w:sz w:val="22"/>
      <w:szCs w:val="20"/>
    </w:rPr>
  </w:style>
  <w:style w:type="paragraph" w:styleId="Listecontinue4">
    <w:name w:val="List Continue 4"/>
    <w:basedOn w:val="Normal"/>
    <w:rsid w:val="00403683"/>
    <w:pPr>
      <w:spacing w:before="40" w:after="120"/>
      <w:ind w:left="1132"/>
    </w:pPr>
    <w:rPr>
      <w:rFonts w:ascii="Arial" w:hAnsi="Arial"/>
      <w:sz w:val="20"/>
    </w:rPr>
  </w:style>
  <w:style w:type="paragraph" w:styleId="Textebrut">
    <w:name w:val="Plain Text"/>
    <w:basedOn w:val="Normal"/>
    <w:rsid w:val="00403683"/>
    <w:pPr>
      <w:spacing w:before="40" w:after="40"/>
    </w:pPr>
    <w:rPr>
      <w:rFonts w:ascii="Courier New" w:hAnsi="Courier New" w:cs="Courier New"/>
      <w:sz w:val="20"/>
      <w:szCs w:val="20"/>
    </w:rPr>
  </w:style>
  <w:style w:type="paragraph" w:customStyle="1" w:styleId="StyleLatin10ptJustifi">
    <w:name w:val="Style (Latin) 10 pt Justifié"/>
    <w:basedOn w:val="Normal"/>
    <w:next w:val="Normal"/>
    <w:rsid w:val="00403683"/>
    <w:pPr>
      <w:spacing w:before="40" w:after="40"/>
    </w:pPr>
    <w:rPr>
      <w:rFonts w:ascii="Arial" w:hAnsi="Arial"/>
      <w:sz w:val="22"/>
      <w:szCs w:val="20"/>
    </w:rPr>
  </w:style>
  <w:style w:type="paragraph" w:customStyle="1" w:styleId="Corpsdetexte31">
    <w:name w:val="Corps de texte 31"/>
    <w:basedOn w:val="Normal"/>
    <w:rsid w:val="00403683"/>
    <w:pPr>
      <w:overflowPunct w:val="0"/>
      <w:autoSpaceDE w:val="0"/>
      <w:autoSpaceDN w:val="0"/>
      <w:adjustRightInd w:val="0"/>
      <w:spacing w:before="0"/>
      <w:textAlignment w:val="baseline"/>
    </w:pPr>
    <w:rPr>
      <w:rFonts w:ascii="Times New Roman" w:hAnsi="Times New Roman"/>
      <w:color w:val="000000"/>
      <w:sz w:val="20"/>
      <w:szCs w:val="20"/>
    </w:rPr>
  </w:style>
  <w:style w:type="paragraph" w:styleId="Retraitcorpsdetexte3">
    <w:name w:val="Body Text Indent 3"/>
    <w:basedOn w:val="Normal"/>
    <w:rsid w:val="00403683"/>
    <w:pPr>
      <w:spacing w:before="40" w:after="40"/>
      <w:ind w:left="567"/>
    </w:pPr>
    <w:rPr>
      <w:rFonts w:ascii="Arial" w:hAnsi="Arial" w:cs="Arial"/>
      <w:sz w:val="20"/>
    </w:rPr>
  </w:style>
  <w:style w:type="paragraph" w:customStyle="1" w:styleId="retraitpuce1">
    <w:name w:val="retrait puce 1"/>
    <w:basedOn w:val="Normal"/>
    <w:rsid w:val="00403683"/>
    <w:pPr>
      <w:numPr>
        <w:numId w:val="4"/>
      </w:numPr>
      <w:tabs>
        <w:tab w:val="left" w:pos="851"/>
      </w:tabs>
      <w:overflowPunct w:val="0"/>
      <w:autoSpaceDE w:val="0"/>
      <w:autoSpaceDN w:val="0"/>
      <w:adjustRightInd w:val="0"/>
      <w:spacing w:before="0"/>
      <w:ind w:left="851" w:hanging="510"/>
      <w:textAlignment w:val="baseline"/>
    </w:pPr>
    <w:rPr>
      <w:rFonts w:ascii="Arial" w:hAnsi="Arial"/>
    </w:rPr>
  </w:style>
  <w:style w:type="paragraph" w:customStyle="1" w:styleId="retraitpuce2">
    <w:name w:val="retrait puce 2"/>
    <w:basedOn w:val="Normal"/>
    <w:rsid w:val="00403683"/>
    <w:pPr>
      <w:numPr>
        <w:ilvl w:val="2"/>
        <w:numId w:val="5"/>
      </w:numPr>
      <w:tabs>
        <w:tab w:val="num" w:pos="1418"/>
      </w:tabs>
      <w:overflowPunct w:val="0"/>
      <w:autoSpaceDE w:val="0"/>
      <w:autoSpaceDN w:val="0"/>
      <w:adjustRightInd w:val="0"/>
      <w:spacing w:before="0"/>
      <w:ind w:left="1418" w:hanging="425"/>
      <w:jc w:val="left"/>
      <w:textAlignment w:val="baseline"/>
    </w:pPr>
    <w:rPr>
      <w:rFonts w:ascii="Arial" w:hAnsi="Arial"/>
      <w:szCs w:val="20"/>
    </w:rPr>
  </w:style>
  <w:style w:type="paragraph" w:customStyle="1" w:styleId="Puce">
    <w:name w:val="Puce"/>
    <w:basedOn w:val="Normal"/>
    <w:rsid w:val="00403683"/>
    <w:pPr>
      <w:numPr>
        <w:numId w:val="6"/>
      </w:numPr>
      <w:tabs>
        <w:tab w:val="clear" w:pos="720"/>
        <w:tab w:val="num" w:pos="0"/>
      </w:tabs>
      <w:overflowPunct w:val="0"/>
      <w:autoSpaceDE w:val="0"/>
      <w:autoSpaceDN w:val="0"/>
      <w:adjustRightInd w:val="0"/>
      <w:spacing w:before="0"/>
      <w:ind w:hanging="284"/>
      <w:textAlignment w:val="baseline"/>
    </w:pPr>
    <w:rPr>
      <w:rFonts w:ascii="Times New Roman" w:hAnsi="Times New Roman"/>
      <w:szCs w:val="20"/>
    </w:rPr>
  </w:style>
  <w:style w:type="paragraph" w:customStyle="1" w:styleId="Puce1">
    <w:name w:val="Puce1"/>
    <w:basedOn w:val="Normal"/>
    <w:rsid w:val="00403683"/>
    <w:pPr>
      <w:numPr>
        <w:numId w:val="7"/>
      </w:numPr>
      <w:tabs>
        <w:tab w:val="left" w:pos="1778"/>
      </w:tabs>
      <w:overflowPunct w:val="0"/>
      <w:autoSpaceDE w:val="0"/>
      <w:autoSpaceDN w:val="0"/>
      <w:adjustRightInd w:val="0"/>
      <w:spacing w:before="0"/>
      <w:jc w:val="left"/>
      <w:textAlignment w:val="baseline"/>
    </w:pPr>
    <w:rPr>
      <w:rFonts w:ascii="Times New Roman" w:hAnsi="Times New Roman"/>
      <w:szCs w:val="20"/>
    </w:rPr>
  </w:style>
  <w:style w:type="paragraph" w:customStyle="1" w:styleId="BodyText21">
    <w:name w:val="Body Text 21"/>
    <w:basedOn w:val="Normal"/>
    <w:rsid w:val="00403683"/>
    <w:pPr>
      <w:widowControl w:val="0"/>
      <w:overflowPunct w:val="0"/>
      <w:autoSpaceDE w:val="0"/>
      <w:autoSpaceDN w:val="0"/>
      <w:adjustRightInd w:val="0"/>
      <w:spacing w:before="0"/>
      <w:textAlignment w:val="baseline"/>
    </w:pPr>
    <w:rPr>
      <w:rFonts w:ascii="Times New Roman" w:hAnsi="Times New Roman"/>
      <w:sz w:val="20"/>
      <w:szCs w:val="20"/>
    </w:rPr>
  </w:style>
  <w:style w:type="paragraph" w:styleId="Corpsdetexte3">
    <w:name w:val="Body Text 3"/>
    <w:basedOn w:val="Normal"/>
    <w:rsid w:val="00403683"/>
    <w:pPr>
      <w:spacing w:before="40" w:after="40"/>
    </w:pPr>
    <w:rPr>
      <w:rFonts w:ascii="Arial" w:hAnsi="Arial" w:cs="Arial"/>
      <w:b/>
      <w:bCs/>
      <w:sz w:val="20"/>
    </w:rPr>
  </w:style>
  <w:style w:type="paragraph" w:customStyle="1" w:styleId="normalretrait">
    <w:name w:val="normal retrait"/>
    <w:basedOn w:val="Normal"/>
    <w:rsid w:val="00403683"/>
    <w:pPr>
      <w:tabs>
        <w:tab w:val="left" w:pos="1287"/>
      </w:tabs>
      <w:suppressAutoHyphens/>
      <w:overflowPunct w:val="0"/>
      <w:autoSpaceDE w:val="0"/>
      <w:spacing w:before="0"/>
      <w:ind w:left="1287" w:hanging="360"/>
      <w:textAlignment w:val="baseline"/>
    </w:pPr>
    <w:rPr>
      <w:rFonts w:ascii="Bookman Old Style" w:hAnsi="Bookman Old Style"/>
      <w:sz w:val="20"/>
      <w:szCs w:val="20"/>
      <w:lang w:eastAsia="ar-SA"/>
    </w:rPr>
  </w:style>
  <w:style w:type="paragraph" w:customStyle="1" w:styleId="WW-Corpsdetexte2">
    <w:name w:val="WW-Corps de texte 2"/>
    <w:basedOn w:val="Normal"/>
    <w:rsid w:val="00403683"/>
    <w:pPr>
      <w:numPr>
        <w:numId w:val="8"/>
      </w:numPr>
      <w:tabs>
        <w:tab w:val="clear" w:pos="360"/>
      </w:tabs>
      <w:suppressAutoHyphens/>
      <w:overflowPunct w:val="0"/>
      <w:autoSpaceDE w:val="0"/>
      <w:spacing w:before="0"/>
      <w:ind w:left="0" w:firstLine="0"/>
      <w:textAlignment w:val="baseline"/>
    </w:pPr>
    <w:rPr>
      <w:rFonts w:ascii="Times New Roman" w:hAnsi="Times New Roman"/>
      <w:lang w:eastAsia="ar-SA"/>
    </w:rPr>
  </w:style>
  <w:style w:type="paragraph" w:customStyle="1" w:styleId="normaltexte">
    <w:name w:val="normal (texte)"/>
    <w:basedOn w:val="Normal"/>
    <w:rsid w:val="00403683"/>
    <w:pPr>
      <w:numPr>
        <w:ilvl w:val="2"/>
        <w:numId w:val="9"/>
      </w:numPr>
      <w:tabs>
        <w:tab w:val="clear" w:pos="2160"/>
        <w:tab w:val="left" w:pos="720"/>
      </w:tabs>
      <w:overflowPunct w:val="0"/>
      <w:autoSpaceDE w:val="0"/>
      <w:autoSpaceDN w:val="0"/>
      <w:adjustRightInd w:val="0"/>
      <w:spacing w:before="0"/>
      <w:ind w:left="0" w:firstLine="0"/>
      <w:textAlignment w:val="baseline"/>
    </w:pPr>
    <w:rPr>
      <w:rFonts w:ascii="Arial" w:hAnsi="Arial"/>
    </w:rPr>
  </w:style>
  <w:style w:type="paragraph" w:customStyle="1" w:styleId="WW-Retraitcorpsdetexte3">
    <w:name w:val="WW-Retrait corps de texte 3"/>
    <w:basedOn w:val="Normal"/>
    <w:rsid w:val="00403683"/>
    <w:pPr>
      <w:suppressAutoHyphens/>
      <w:overflowPunct w:val="0"/>
      <w:autoSpaceDE w:val="0"/>
      <w:ind w:left="284"/>
      <w:textAlignment w:val="baseline"/>
    </w:pPr>
    <w:rPr>
      <w:rFonts w:ascii="Bookman Old Style" w:hAnsi="Bookman Old Style"/>
      <w:sz w:val="20"/>
      <w:lang w:eastAsia="ar-SA"/>
    </w:rPr>
  </w:style>
  <w:style w:type="paragraph" w:customStyle="1" w:styleId="paragraphe">
    <w:name w:val="paragraphe"/>
    <w:basedOn w:val="Normal"/>
    <w:rsid w:val="00403683"/>
    <w:pPr>
      <w:overflowPunct w:val="0"/>
      <w:autoSpaceDE w:val="0"/>
      <w:autoSpaceDN w:val="0"/>
      <w:adjustRightInd w:val="0"/>
      <w:spacing w:after="120"/>
      <w:textAlignment w:val="baseline"/>
    </w:pPr>
    <w:rPr>
      <w:rFonts w:ascii="Times New Roman" w:hAnsi="Times New Roman"/>
      <w:szCs w:val="20"/>
    </w:rPr>
  </w:style>
  <w:style w:type="paragraph" w:customStyle="1" w:styleId="puce0">
    <w:name w:val="puce"/>
    <w:basedOn w:val="Normal"/>
    <w:rsid w:val="00403683"/>
    <w:pPr>
      <w:numPr>
        <w:numId w:val="10"/>
      </w:numPr>
      <w:tabs>
        <w:tab w:val="clear" w:pos="720"/>
      </w:tabs>
      <w:suppressAutoHyphens/>
      <w:overflowPunct w:val="0"/>
      <w:autoSpaceDE w:val="0"/>
      <w:spacing w:before="0"/>
      <w:ind w:left="0" w:firstLine="0"/>
      <w:textAlignment w:val="baseline"/>
    </w:pPr>
    <w:rPr>
      <w:rFonts w:ascii="Bookman Old Style" w:hAnsi="Bookman Old Style"/>
      <w:sz w:val="20"/>
      <w:lang w:eastAsia="ar-SA"/>
    </w:rPr>
  </w:style>
  <w:style w:type="paragraph" w:customStyle="1" w:styleId="Paragraphe0">
    <w:name w:val="Paragraphe"/>
    <w:basedOn w:val="Normal"/>
    <w:rsid w:val="00403683"/>
    <w:pPr>
      <w:widowControl w:val="0"/>
      <w:overflowPunct w:val="0"/>
      <w:autoSpaceDE w:val="0"/>
      <w:autoSpaceDN w:val="0"/>
      <w:adjustRightInd w:val="0"/>
      <w:textAlignment w:val="baseline"/>
    </w:pPr>
    <w:rPr>
      <w:rFonts w:ascii="Times New Roman" w:hAnsi="Times New Roman"/>
      <w:szCs w:val="20"/>
    </w:rPr>
  </w:style>
  <w:style w:type="character" w:customStyle="1" w:styleId="Caractredenotedebasdepage">
    <w:name w:val="Caractère de note de bas de page"/>
    <w:rsid w:val="00403683"/>
  </w:style>
  <w:style w:type="paragraph" w:customStyle="1" w:styleId="WW-PrformatHTML">
    <w:name w:val="WW-Préformaté HTML"/>
    <w:basedOn w:val="Normal"/>
    <w:rsid w:val="0040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adjustRightInd w:val="0"/>
      <w:spacing w:before="0"/>
      <w:textAlignment w:val="baseline"/>
    </w:pPr>
    <w:rPr>
      <w:rFonts w:ascii="Courier New" w:hAnsi="Courier New" w:cs="Courier New"/>
      <w:sz w:val="22"/>
      <w:szCs w:val="22"/>
    </w:rPr>
  </w:style>
  <w:style w:type="character" w:customStyle="1" w:styleId="Car">
    <w:name w:val="Car"/>
    <w:basedOn w:val="Policepardfaut"/>
    <w:rsid w:val="00403683"/>
    <w:rPr>
      <w:rFonts w:ascii="Comic Sans MS" w:hAnsi="Comic Sans MS"/>
      <w:b/>
      <w:bCs/>
      <w:sz w:val="24"/>
      <w:szCs w:val="24"/>
      <w:lang w:val="fr-FR" w:eastAsia="fr-FR" w:bidi="ar-SA"/>
    </w:rPr>
  </w:style>
  <w:style w:type="character" w:styleId="Lienhypertextesuivivisit">
    <w:name w:val="FollowedHyperlink"/>
    <w:basedOn w:val="Policepardfaut"/>
    <w:rsid w:val="00403683"/>
    <w:rPr>
      <w:color w:val="800080"/>
      <w:u w:val="single"/>
    </w:rPr>
  </w:style>
  <w:style w:type="paragraph" w:customStyle="1" w:styleId="Textebrut1">
    <w:name w:val="Texte brut1"/>
    <w:basedOn w:val="Normal"/>
    <w:rsid w:val="00403683"/>
    <w:pPr>
      <w:overflowPunct w:val="0"/>
      <w:autoSpaceDE w:val="0"/>
      <w:autoSpaceDN w:val="0"/>
      <w:adjustRightInd w:val="0"/>
      <w:spacing w:before="40" w:after="40"/>
      <w:textAlignment w:val="baseline"/>
    </w:pPr>
    <w:rPr>
      <w:rFonts w:ascii="Courier New" w:hAnsi="Courier New"/>
      <w:sz w:val="20"/>
      <w:szCs w:val="20"/>
    </w:rPr>
  </w:style>
  <w:style w:type="character" w:customStyle="1" w:styleId="retraitpuce1Car">
    <w:name w:val="retrait puce 1 Car"/>
    <w:basedOn w:val="Policepardfaut"/>
    <w:rsid w:val="00403683"/>
    <w:rPr>
      <w:rFonts w:ascii="Arial" w:hAnsi="Arial"/>
      <w:sz w:val="22"/>
      <w:szCs w:val="24"/>
      <w:lang w:val="fr-FR" w:eastAsia="fr-FR" w:bidi="ar-SA"/>
    </w:rPr>
  </w:style>
  <w:style w:type="paragraph" w:customStyle="1" w:styleId="Retraitpuce3">
    <w:name w:val="Retrait puce 3"/>
    <w:basedOn w:val="Normal"/>
    <w:rsid w:val="00403683"/>
    <w:pPr>
      <w:numPr>
        <w:numId w:val="11"/>
      </w:numPr>
      <w:overflowPunct w:val="0"/>
      <w:autoSpaceDE w:val="0"/>
      <w:autoSpaceDN w:val="0"/>
      <w:adjustRightInd w:val="0"/>
      <w:spacing w:before="0"/>
      <w:textAlignment w:val="baseline"/>
    </w:pPr>
    <w:rPr>
      <w:rFonts w:ascii="Arial" w:hAnsi="Arial" w:cs="Arial"/>
      <w:szCs w:val="22"/>
    </w:rPr>
  </w:style>
  <w:style w:type="character" w:customStyle="1" w:styleId="normaltexteCar">
    <w:name w:val="normal (texte) Car"/>
    <w:basedOn w:val="Policepardfaut"/>
    <w:rsid w:val="00403683"/>
    <w:rPr>
      <w:rFonts w:ascii="Arial" w:hAnsi="Arial"/>
      <w:sz w:val="22"/>
      <w:szCs w:val="24"/>
      <w:lang w:val="fr-FR" w:eastAsia="fr-FR" w:bidi="ar-SA"/>
    </w:rPr>
  </w:style>
  <w:style w:type="paragraph" w:customStyle="1" w:styleId="TITREannexe">
    <w:name w:val="TITRE_annexe"/>
    <w:basedOn w:val="Sanssrif"/>
    <w:next w:val="Normal"/>
    <w:rsid w:val="00403683"/>
    <w:pPr>
      <w:keepNext/>
      <w:pageBreakBefore/>
      <w:tabs>
        <w:tab w:val="num" w:pos="425"/>
      </w:tabs>
      <w:spacing w:before="120" w:after="120"/>
      <w:ind w:left="425" w:hanging="425"/>
      <w:outlineLvl w:val="0"/>
    </w:pPr>
    <w:rPr>
      <w:b/>
      <w:sz w:val="36"/>
    </w:rPr>
  </w:style>
  <w:style w:type="paragraph" w:customStyle="1" w:styleId="Sanssrif">
    <w:name w:val="Sans_sérif"/>
    <w:rsid w:val="00403683"/>
    <w:rPr>
      <w:rFonts w:ascii="Arial Narrow" w:hAnsi="Arial Narrow"/>
    </w:rPr>
  </w:style>
  <w:style w:type="paragraph" w:customStyle="1" w:styleId="TITRE1annexe">
    <w:name w:val="TITRE_1_annexe"/>
    <w:basedOn w:val="Normal"/>
    <w:next w:val="Normal"/>
    <w:rsid w:val="00403683"/>
    <w:pPr>
      <w:keepNext/>
      <w:tabs>
        <w:tab w:val="num" w:pos="851"/>
      </w:tabs>
      <w:spacing w:before="480" w:after="60"/>
      <w:ind w:left="851" w:hanging="426"/>
      <w:outlineLvl w:val="0"/>
    </w:pPr>
    <w:rPr>
      <w:rFonts w:ascii="Arial Narrow" w:hAnsi="Arial Narrow"/>
      <w:b/>
      <w:kern w:val="24"/>
      <w:sz w:val="32"/>
    </w:rPr>
  </w:style>
  <w:style w:type="paragraph" w:customStyle="1" w:styleId="TITRE2annexe">
    <w:name w:val="TITRE_2_annexe"/>
    <w:basedOn w:val="TITRE1annexe"/>
    <w:next w:val="Normal"/>
    <w:rsid w:val="00403683"/>
    <w:pPr>
      <w:numPr>
        <w:ilvl w:val="2"/>
      </w:numPr>
      <w:tabs>
        <w:tab w:val="num" w:pos="851"/>
      </w:tabs>
      <w:spacing w:before="360"/>
      <w:ind w:left="720" w:hanging="426"/>
    </w:pPr>
    <w:rPr>
      <w:sz w:val="28"/>
    </w:rPr>
  </w:style>
  <w:style w:type="paragraph" w:customStyle="1" w:styleId="TITRE3annexe">
    <w:name w:val="TITRE_3_annexe"/>
    <w:basedOn w:val="TITRE2annexe"/>
    <w:next w:val="Normal"/>
    <w:rsid w:val="00403683"/>
    <w:pPr>
      <w:numPr>
        <w:ilvl w:val="3"/>
      </w:numPr>
      <w:tabs>
        <w:tab w:val="num" w:pos="851"/>
      </w:tabs>
      <w:ind w:left="720" w:hanging="426"/>
    </w:pPr>
    <w:rPr>
      <w:sz w:val="24"/>
    </w:rPr>
  </w:style>
  <w:style w:type="paragraph" w:customStyle="1" w:styleId="TITRE4annexe">
    <w:name w:val="TITRE_4_annexe"/>
    <w:basedOn w:val="TITRE3annexe"/>
    <w:next w:val="Normal"/>
    <w:rsid w:val="00403683"/>
    <w:pPr>
      <w:numPr>
        <w:ilvl w:val="4"/>
      </w:numPr>
      <w:tabs>
        <w:tab w:val="num" w:pos="851"/>
      </w:tabs>
      <w:spacing w:before="240"/>
      <w:ind w:left="720" w:hanging="426"/>
    </w:pPr>
  </w:style>
  <w:style w:type="paragraph" w:customStyle="1" w:styleId="TITRE5annexe">
    <w:name w:val="TITRE_5_annexe"/>
    <w:basedOn w:val="TITRE4annexe"/>
    <w:next w:val="Normal"/>
    <w:rsid w:val="00403683"/>
    <w:pPr>
      <w:numPr>
        <w:ilvl w:val="5"/>
      </w:numPr>
      <w:tabs>
        <w:tab w:val="num" w:pos="851"/>
      </w:tabs>
      <w:ind w:left="720" w:hanging="426"/>
    </w:pPr>
  </w:style>
  <w:style w:type="character" w:customStyle="1" w:styleId="TITRErapportet">
    <w:name w:val="TITRE_rapport_et"/>
    <w:basedOn w:val="PoliceSansSrif"/>
    <w:rsid w:val="00403683"/>
    <w:rPr>
      <w:rFonts w:ascii="Arial Narrow" w:hAnsi="Arial Narrow"/>
      <w:sz w:val="16"/>
    </w:rPr>
  </w:style>
  <w:style w:type="character" w:customStyle="1" w:styleId="PoliceSansSrif">
    <w:name w:val="Police Sans Sérif"/>
    <w:basedOn w:val="Policepardfaut"/>
    <w:rsid w:val="00403683"/>
    <w:rPr>
      <w:rFonts w:ascii="Arial Narrow" w:hAnsi="Arial Narrow"/>
    </w:rPr>
  </w:style>
  <w:style w:type="character" w:customStyle="1" w:styleId="STITREet">
    <w:name w:val="S_TITRE_et"/>
    <w:basedOn w:val="PoliceSansSrif"/>
    <w:rsid w:val="00403683"/>
    <w:rPr>
      <w:rFonts w:ascii="Arial Narrow" w:hAnsi="Arial Narrow"/>
      <w:sz w:val="16"/>
    </w:rPr>
  </w:style>
  <w:style w:type="paragraph" w:customStyle="1" w:styleId="Pieddepage8pt">
    <w:name w:val="Pied de page8pt"/>
    <w:basedOn w:val="Pieddepage"/>
    <w:rsid w:val="00403683"/>
    <w:pPr>
      <w:spacing w:before="0"/>
      <w:jc w:val="left"/>
    </w:pPr>
    <w:rPr>
      <w:rFonts w:ascii="Arial Narrow" w:hAnsi="Arial Narrow"/>
      <w:sz w:val="16"/>
      <w:szCs w:val="20"/>
    </w:rPr>
  </w:style>
  <w:style w:type="paragraph" w:styleId="Listepuces2">
    <w:name w:val="List Bullet 2"/>
    <w:basedOn w:val="Normal"/>
    <w:rsid w:val="00286A90"/>
    <w:pPr>
      <w:numPr>
        <w:numId w:val="12"/>
      </w:numPr>
    </w:pPr>
  </w:style>
  <w:style w:type="paragraph" w:customStyle="1" w:styleId="Char">
    <w:name w:val="Char"/>
    <w:basedOn w:val="Normal"/>
    <w:rsid w:val="00427777"/>
    <w:pPr>
      <w:spacing w:before="0" w:after="160" w:line="240" w:lineRule="exact"/>
      <w:jc w:val="left"/>
    </w:pPr>
    <w:rPr>
      <w:rFonts w:ascii="Verdana" w:hAnsi="Verdana"/>
      <w:sz w:val="20"/>
      <w:szCs w:val="20"/>
      <w:lang w:val="en-US" w:eastAsia="en-US"/>
    </w:rPr>
  </w:style>
  <w:style w:type="character" w:customStyle="1" w:styleId="Normal1Char1">
    <w:name w:val="Normal1 Char1"/>
    <w:basedOn w:val="Policepardfaut"/>
    <w:link w:val="Normal1"/>
    <w:rsid w:val="0058625B"/>
    <w:rPr>
      <w:rFonts w:ascii="Verdana" w:hAnsi="Verdana"/>
      <w:sz w:val="22"/>
      <w:lang w:val="fr-FR" w:eastAsia="fr-FR" w:bidi="ar-SA"/>
    </w:rPr>
  </w:style>
  <w:style w:type="paragraph" w:customStyle="1" w:styleId="PointCharCharCharCharChar">
    <w:name w:val="Point Char Char Char Char Char"/>
    <w:basedOn w:val="Normal"/>
    <w:rsid w:val="0058625B"/>
    <w:rPr>
      <w:rFonts w:ascii="Arial" w:hAnsi="Arial"/>
      <w:bCs/>
      <w:sz w:val="20"/>
      <w:szCs w:val="20"/>
    </w:rPr>
  </w:style>
  <w:style w:type="paragraph" w:customStyle="1" w:styleId="Point1CharCharChar1CharChar">
    <w:name w:val="Point1 Char Char Char1 Char Char"/>
    <w:basedOn w:val="Point"/>
    <w:link w:val="Point1CharCharChar1CharCharChar"/>
    <w:rsid w:val="0058625B"/>
    <w:pPr>
      <w:numPr>
        <w:ilvl w:val="1"/>
        <w:numId w:val="13"/>
      </w:numPr>
      <w:spacing w:before="120"/>
    </w:pPr>
    <w:rPr>
      <w:rFonts w:ascii="Arial" w:hAnsi="Arial"/>
      <w:sz w:val="22"/>
      <w:szCs w:val="22"/>
    </w:rPr>
  </w:style>
  <w:style w:type="character" w:customStyle="1" w:styleId="Point1CharCharChar1CharCharChar">
    <w:name w:val="Point1 Char Char Char1 Char Char Char"/>
    <w:basedOn w:val="Policepardfaut"/>
    <w:link w:val="Point1CharCharChar1CharChar"/>
    <w:rsid w:val="0058625B"/>
    <w:rPr>
      <w:rFonts w:ascii="Arial" w:hAnsi="Arial"/>
      <w:sz w:val="22"/>
      <w:szCs w:val="22"/>
    </w:rPr>
  </w:style>
  <w:style w:type="character" w:styleId="lev">
    <w:name w:val="Strong"/>
    <w:basedOn w:val="Policepardfaut"/>
    <w:qFormat/>
    <w:rsid w:val="00A67C61"/>
    <w:rPr>
      <w:b/>
      <w:bCs/>
    </w:rPr>
  </w:style>
  <w:style w:type="table" w:styleId="Tableauliste6">
    <w:name w:val="Table List 6"/>
    <w:basedOn w:val="TableauNormal"/>
    <w:rsid w:val="008D048A"/>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gi">
    <w:name w:val="gi"/>
    <w:basedOn w:val="Policepardfaut"/>
    <w:rsid w:val="007305B1"/>
  </w:style>
  <w:style w:type="paragraph" w:customStyle="1" w:styleId="CarCarCarCarCarCarCarCarCarCarCarCarCarCarCarCarCarCar">
    <w:name w:val="Car Car Car Car Car Car Car Car Car Car Car Car Car Car Car Car Car Car"/>
    <w:basedOn w:val="Normal"/>
    <w:rsid w:val="00EC0E25"/>
    <w:pPr>
      <w:spacing w:before="0" w:after="160" w:line="240" w:lineRule="exact"/>
      <w:jc w:val="left"/>
    </w:pPr>
    <w:rPr>
      <w:rFonts w:ascii="Verdana" w:hAnsi="Verdana"/>
      <w:sz w:val="20"/>
      <w:szCs w:val="20"/>
      <w:lang w:val="en-US" w:eastAsia="en-US"/>
    </w:rPr>
  </w:style>
  <w:style w:type="character" w:styleId="Marquedecommentaire">
    <w:name w:val="annotation reference"/>
    <w:basedOn w:val="Policepardfaut"/>
    <w:rsid w:val="00B721AD"/>
    <w:rPr>
      <w:sz w:val="16"/>
      <w:szCs w:val="16"/>
    </w:rPr>
  </w:style>
  <w:style w:type="paragraph" w:styleId="Rvision">
    <w:name w:val="Revision"/>
    <w:hidden/>
    <w:uiPriority w:val="99"/>
    <w:semiHidden/>
    <w:rsid w:val="00023C06"/>
    <w:rPr>
      <w:rFonts w:ascii="Calibri" w:hAnsi="Calibri"/>
      <w:sz w:val="24"/>
      <w:szCs w:val="24"/>
    </w:rPr>
  </w:style>
  <w:style w:type="numbering" w:customStyle="1" w:styleId="StyleAvecpuces">
    <w:name w:val="Style Avec puces"/>
    <w:basedOn w:val="Aucuneliste"/>
    <w:rsid w:val="005756D0"/>
    <w:pPr>
      <w:numPr>
        <w:numId w:val="15"/>
      </w:numPr>
    </w:pPr>
  </w:style>
  <w:style w:type="character" w:customStyle="1" w:styleId="RetraitcorpsdetexteCar">
    <w:name w:val="Retrait corps de texte Car"/>
    <w:basedOn w:val="Policepardfaut"/>
    <w:link w:val="Retraitcorpsdetexte"/>
    <w:rsid w:val="008F318A"/>
    <w:rPr>
      <w:rFonts w:ascii="Tahoma" w:hAnsi="Tahoma" w:cs="Tahoma"/>
      <w:lang w:val="en-US"/>
    </w:rPr>
  </w:style>
  <w:style w:type="character" w:customStyle="1" w:styleId="st">
    <w:name w:val="st"/>
    <w:basedOn w:val="Policepardfaut"/>
    <w:rsid w:val="00D0072D"/>
  </w:style>
  <w:style w:type="character" w:customStyle="1" w:styleId="Titre2Car">
    <w:name w:val="Titre 2 Car"/>
    <w:aliases w:val="Titre2 Car,TITRE MARGE Car,Titre 21 Car,t2.T2 Car,Heading2 Car,Heading21 Car,H2 Car,H21 Car,Fonctionnalité Car,Section Heading Car,TT2 Car,Heading22 Car,Heading211 Car,H22 Car,Titre 211 Car,t2.T21 Car,H211 Car,Heading 21 Car,TT21 Car,H23 Car"/>
    <w:basedOn w:val="Policepardfaut"/>
    <w:link w:val="Titre2"/>
    <w:uiPriority w:val="99"/>
    <w:rsid w:val="005D5BCD"/>
    <w:rPr>
      <w:rFonts w:ascii="Calibri" w:hAnsi="Calibri" w:cs="Arial"/>
      <w:b/>
      <w:iCs/>
      <w:color w:val="01859C"/>
      <w:kern w:val="32"/>
      <w:sz w:val="28"/>
      <w:szCs w:val="28"/>
    </w:rPr>
  </w:style>
  <w:style w:type="paragraph" w:styleId="Sous-titre">
    <w:name w:val="Subtitle"/>
    <w:basedOn w:val="Normal"/>
    <w:next w:val="Normal"/>
    <w:link w:val="Sous-titreCar"/>
    <w:qFormat/>
    <w:rsid w:val="00F82095"/>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F82095"/>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9"/>
    <w:rsid w:val="007C35FB"/>
    <w:rPr>
      <w:rFonts w:ascii="Calibri" w:hAnsi="Calibri" w:cs="Arial"/>
      <w:b/>
      <w:iCs/>
      <w:color w:val="01859C"/>
      <w:kern w:val="32"/>
      <w:sz w:val="24"/>
      <w:szCs w:val="28"/>
    </w:rPr>
  </w:style>
  <w:style w:type="character" w:customStyle="1" w:styleId="Titre3Car">
    <w:name w:val="Titre 3 Car"/>
    <w:aliases w:val="Titre 31 Car,t3.T3 Car,H3 Car,h3 Car,3rd level Car,H31 Car,Section Car,1.1.1Titre 3 Car,TT3 Car,H32 Car,h31 Car,heading 31 Car,3rd level1 Car,Titre 311 Car,t3.T31 Car,H311 Car,Heading 31 Car,Section1 Car,TT31 Car,H33 Car,h32 Car,t3.T32 Car"/>
    <w:basedOn w:val="Policepardfaut"/>
    <w:link w:val="Titre3"/>
    <w:uiPriority w:val="99"/>
    <w:rsid w:val="00B26F08"/>
    <w:rPr>
      <w:rFonts w:ascii="Calibri" w:hAnsi="Calibri" w:cs="Arial"/>
      <w:b/>
      <w:bCs/>
      <w:iCs/>
      <w:color w:val="01859C"/>
      <w:kern w:val="32"/>
      <w:sz w:val="24"/>
      <w:szCs w:val="24"/>
    </w:rPr>
  </w:style>
  <w:style w:type="paragraph" w:styleId="NormalWeb">
    <w:name w:val="Normal (Web)"/>
    <w:basedOn w:val="Normal"/>
    <w:uiPriority w:val="99"/>
    <w:unhideWhenUsed/>
    <w:rsid w:val="00FA2713"/>
    <w:pPr>
      <w:spacing w:before="100" w:beforeAutospacing="1" w:after="100" w:afterAutospacing="1"/>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389">
      <w:bodyDiv w:val="1"/>
      <w:marLeft w:val="0"/>
      <w:marRight w:val="0"/>
      <w:marTop w:val="0"/>
      <w:marBottom w:val="0"/>
      <w:divBdr>
        <w:top w:val="none" w:sz="0" w:space="0" w:color="auto"/>
        <w:left w:val="none" w:sz="0" w:space="0" w:color="auto"/>
        <w:bottom w:val="none" w:sz="0" w:space="0" w:color="auto"/>
        <w:right w:val="none" w:sz="0" w:space="0" w:color="auto"/>
      </w:divBdr>
      <w:divsChild>
        <w:div w:id="1384522731">
          <w:marLeft w:val="0"/>
          <w:marRight w:val="0"/>
          <w:marTop w:val="0"/>
          <w:marBottom w:val="0"/>
          <w:divBdr>
            <w:top w:val="none" w:sz="0" w:space="0" w:color="auto"/>
            <w:left w:val="none" w:sz="0" w:space="0" w:color="auto"/>
            <w:bottom w:val="none" w:sz="0" w:space="0" w:color="auto"/>
            <w:right w:val="none" w:sz="0" w:space="0" w:color="auto"/>
          </w:divBdr>
          <w:divsChild>
            <w:div w:id="10769636">
              <w:marLeft w:val="0"/>
              <w:marRight w:val="0"/>
              <w:marTop w:val="0"/>
              <w:marBottom w:val="0"/>
              <w:divBdr>
                <w:top w:val="none" w:sz="0" w:space="0" w:color="auto"/>
                <w:left w:val="none" w:sz="0" w:space="0" w:color="auto"/>
                <w:bottom w:val="none" w:sz="0" w:space="0" w:color="auto"/>
                <w:right w:val="none" w:sz="0" w:space="0" w:color="auto"/>
              </w:divBdr>
            </w:div>
            <w:div w:id="282200959">
              <w:marLeft w:val="0"/>
              <w:marRight w:val="0"/>
              <w:marTop w:val="0"/>
              <w:marBottom w:val="0"/>
              <w:divBdr>
                <w:top w:val="none" w:sz="0" w:space="0" w:color="auto"/>
                <w:left w:val="none" w:sz="0" w:space="0" w:color="auto"/>
                <w:bottom w:val="none" w:sz="0" w:space="0" w:color="auto"/>
                <w:right w:val="none" w:sz="0" w:space="0" w:color="auto"/>
              </w:divBdr>
            </w:div>
            <w:div w:id="337122590">
              <w:marLeft w:val="0"/>
              <w:marRight w:val="0"/>
              <w:marTop w:val="0"/>
              <w:marBottom w:val="0"/>
              <w:divBdr>
                <w:top w:val="none" w:sz="0" w:space="0" w:color="auto"/>
                <w:left w:val="none" w:sz="0" w:space="0" w:color="auto"/>
                <w:bottom w:val="none" w:sz="0" w:space="0" w:color="auto"/>
                <w:right w:val="none" w:sz="0" w:space="0" w:color="auto"/>
              </w:divBdr>
            </w:div>
            <w:div w:id="10267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153">
      <w:bodyDiv w:val="1"/>
      <w:marLeft w:val="0"/>
      <w:marRight w:val="0"/>
      <w:marTop w:val="0"/>
      <w:marBottom w:val="0"/>
      <w:divBdr>
        <w:top w:val="none" w:sz="0" w:space="0" w:color="auto"/>
        <w:left w:val="none" w:sz="0" w:space="0" w:color="auto"/>
        <w:bottom w:val="none" w:sz="0" w:space="0" w:color="auto"/>
        <w:right w:val="none" w:sz="0" w:space="0" w:color="auto"/>
      </w:divBdr>
    </w:div>
    <w:div w:id="70975518">
      <w:bodyDiv w:val="1"/>
      <w:marLeft w:val="0"/>
      <w:marRight w:val="0"/>
      <w:marTop w:val="0"/>
      <w:marBottom w:val="0"/>
      <w:divBdr>
        <w:top w:val="none" w:sz="0" w:space="0" w:color="auto"/>
        <w:left w:val="none" w:sz="0" w:space="0" w:color="auto"/>
        <w:bottom w:val="none" w:sz="0" w:space="0" w:color="auto"/>
        <w:right w:val="none" w:sz="0" w:space="0" w:color="auto"/>
      </w:divBdr>
    </w:div>
    <w:div w:id="75127605">
      <w:bodyDiv w:val="1"/>
      <w:marLeft w:val="0"/>
      <w:marRight w:val="0"/>
      <w:marTop w:val="0"/>
      <w:marBottom w:val="0"/>
      <w:divBdr>
        <w:top w:val="none" w:sz="0" w:space="0" w:color="auto"/>
        <w:left w:val="none" w:sz="0" w:space="0" w:color="auto"/>
        <w:bottom w:val="none" w:sz="0" w:space="0" w:color="auto"/>
        <w:right w:val="none" w:sz="0" w:space="0" w:color="auto"/>
      </w:divBdr>
    </w:div>
    <w:div w:id="85418612">
      <w:bodyDiv w:val="1"/>
      <w:marLeft w:val="0"/>
      <w:marRight w:val="0"/>
      <w:marTop w:val="0"/>
      <w:marBottom w:val="0"/>
      <w:divBdr>
        <w:top w:val="none" w:sz="0" w:space="0" w:color="auto"/>
        <w:left w:val="none" w:sz="0" w:space="0" w:color="auto"/>
        <w:bottom w:val="none" w:sz="0" w:space="0" w:color="auto"/>
        <w:right w:val="none" w:sz="0" w:space="0" w:color="auto"/>
      </w:divBdr>
    </w:div>
    <w:div w:id="94516779">
      <w:bodyDiv w:val="1"/>
      <w:marLeft w:val="0"/>
      <w:marRight w:val="0"/>
      <w:marTop w:val="0"/>
      <w:marBottom w:val="0"/>
      <w:divBdr>
        <w:top w:val="none" w:sz="0" w:space="0" w:color="auto"/>
        <w:left w:val="none" w:sz="0" w:space="0" w:color="auto"/>
        <w:bottom w:val="none" w:sz="0" w:space="0" w:color="auto"/>
        <w:right w:val="none" w:sz="0" w:space="0" w:color="auto"/>
      </w:divBdr>
    </w:div>
    <w:div w:id="127361900">
      <w:bodyDiv w:val="1"/>
      <w:marLeft w:val="0"/>
      <w:marRight w:val="0"/>
      <w:marTop w:val="0"/>
      <w:marBottom w:val="0"/>
      <w:divBdr>
        <w:top w:val="none" w:sz="0" w:space="0" w:color="auto"/>
        <w:left w:val="none" w:sz="0" w:space="0" w:color="auto"/>
        <w:bottom w:val="none" w:sz="0" w:space="0" w:color="auto"/>
        <w:right w:val="none" w:sz="0" w:space="0" w:color="auto"/>
      </w:divBdr>
    </w:div>
    <w:div w:id="148639590">
      <w:bodyDiv w:val="1"/>
      <w:marLeft w:val="0"/>
      <w:marRight w:val="0"/>
      <w:marTop w:val="0"/>
      <w:marBottom w:val="0"/>
      <w:divBdr>
        <w:top w:val="none" w:sz="0" w:space="0" w:color="auto"/>
        <w:left w:val="none" w:sz="0" w:space="0" w:color="auto"/>
        <w:bottom w:val="none" w:sz="0" w:space="0" w:color="auto"/>
        <w:right w:val="none" w:sz="0" w:space="0" w:color="auto"/>
      </w:divBdr>
      <w:divsChild>
        <w:div w:id="1242057817">
          <w:marLeft w:val="0"/>
          <w:marRight w:val="0"/>
          <w:marTop w:val="0"/>
          <w:marBottom w:val="0"/>
          <w:divBdr>
            <w:top w:val="none" w:sz="0" w:space="0" w:color="auto"/>
            <w:left w:val="none" w:sz="0" w:space="0" w:color="auto"/>
            <w:bottom w:val="none" w:sz="0" w:space="0" w:color="auto"/>
            <w:right w:val="none" w:sz="0" w:space="0" w:color="auto"/>
          </w:divBdr>
          <w:divsChild>
            <w:div w:id="531184896">
              <w:marLeft w:val="0"/>
              <w:marRight w:val="0"/>
              <w:marTop w:val="0"/>
              <w:marBottom w:val="0"/>
              <w:divBdr>
                <w:top w:val="none" w:sz="0" w:space="0" w:color="auto"/>
                <w:left w:val="none" w:sz="0" w:space="0" w:color="auto"/>
                <w:bottom w:val="none" w:sz="0" w:space="0" w:color="auto"/>
                <w:right w:val="none" w:sz="0" w:space="0" w:color="auto"/>
              </w:divBdr>
            </w:div>
            <w:div w:id="831338328">
              <w:marLeft w:val="0"/>
              <w:marRight w:val="0"/>
              <w:marTop w:val="0"/>
              <w:marBottom w:val="0"/>
              <w:divBdr>
                <w:top w:val="none" w:sz="0" w:space="0" w:color="auto"/>
                <w:left w:val="none" w:sz="0" w:space="0" w:color="auto"/>
                <w:bottom w:val="none" w:sz="0" w:space="0" w:color="auto"/>
                <w:right w:val="none" w:sz="0" w:space="0" w:color="auto"/>
              </w:divBdr>
            </w:div>
            <w:div w:id="1000306778">
              <w:marLeft w:val="0"/>
              <w:marRight w:val="0"/>
              <w:marTop w:val="0"/>
              <w:marBottom w:val="0"/>
              <w:divBdr>
                <w:top w:val="none" w:sz="0" w:space="0" w:color="auto"/>
                <w:left w:val="none" w:sz="0" w:space="0" w:color="auto"/>
                <w:bottom w:val="none" w:sz="0" w:space="0" w:color="auto"/>
                <w:right w:val="none" w:sz="0" w:space="0" w:color="auto"/>
              </w:divBdr>
            </w:div>
            <w:div w:id="12150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5619">
      <w:bodyDiv w:val="1"/>
      <w:marLeft w:val="0"/>
      <w:marRight w:val="0"/>
      <w:marTop w:val="0"/>
      <w:marBottom w:val="0"/>
      <w:divBdr>
        <w:top w:val="none" w:sz="0" w:space="0" w:color="auto"/>
        <w:left w:val="none" w:sz="0" w:space="0" w:color="auto"/>
        <w:bottom w:val="none" w:sz="0" w:space="0" w:color="auto"/>
        <w:right w:val="none" w:sz="0" w:space="0" w:color="auto"/>
      </w:divBdr>
    </w:div>
    <w:div w:id="189611947">
      <w:bodyDiv w:val="1"/>
      <w:marLeft w:val="0"/>
      <w:marRight w:val="0"/>
      <w:marTop w:val="0"/>
      <w:marBottom w:val="0"/>
      <w:divBdr>
        <w:top w:val="none" w:sz="0" w:space="0" w:color="auto"/>
        <w:left w:val="none" w:sz="0" w:space="0" w:color="auto"/>
        <w:bottom w:val="none" w:sz="0" w:space="0" w:color="auto"/>
        <w:right w:val="none" w:sz="0" w:space="0" w:color="auto"/>
      </w:divBdr>
    </w:div>
    <w:div w:id="207381585">
      <w:bodyDiv w:val="1"/>
      <w:marLeft w:val="0"/>
      <w:marRight w:val="0"/>
      <w:marTop w:val="0"/>
      <w:marBottom w:val="0"/>
      <w:divBdr>
        <w:top w:val="none" w:sz="0" w:space="0" w:color="auto"/>
        <w:left w:val="none" w:sz="0" w:space="0" w:color="auto"/>
        <w:bottom w:val="none" w:sz="0" w:space="0" w:color="auto"/>
        <w:right w:val="none" w:sz="0" w:space="0" w:color="auto"/>
      </w:divBdr>
    </w:div>
    <w:div w:id="213003358">
      <w:bodyDiv w:val="1"/>
      <w:marLeft w:val="0"/>
      <w:marRight w:val="0"/>
      <w:marTop w:val="0"/>
      <w:marBottom w:val="0"/>
      <w:divBdr>
        <w:top w:val="none" w:sz="0" w:space="0" w:color="auto"/>
        <w:left w:val="none" w:sz="0" w:space="0" w:color="auto"/>
        <w:bottom w:val="none" w:sz="0" w:space="0" w:color="auto"/>
        <w:right w:val="none" w:sz="0" w:space="0" w:color="auto"/>
      </w:divBdr>
    </w:div>
    <w:div w:id="218907611">
      <w:bodyDiv w:val="1"/>
      <w:marLeft w:val="0"/>
      <w:marRight w:val="0"/>
      <w:marTop w:val="0"/>
      <w:marBottom w:val="0"/>
      <w:divBdr>
        <w:top w:val="none" w:sz="0" w:space="0" w:color="auto"/>
        <w:left w:val="none" w:sz="0" w:space="0" w:color="auto"/>
        <w:bottom w:val="none" w:sz="0" w:space="0" w:color="auto"/>
        <w:right w:val="none" w:sz="0" w:space="0" w:color="auto"/>
      </w:divBdr>
      <w:divsChild>
        <w:div w:id="657995701">
          <w:marLeft w:val="0"/>
          <w:marRight w:val="0"/>
          <w:marTop w:val="0"/>
          <w:marBottom w:val="0"/>
          <w:divBdr>
            <w:top w:val="none" w:sz="0" w:space="0" w:color="auto"/>
            <w:left w:val="none" w:sz="0" w:space="0" w:color="auto"/>
            <w:bottom w:val="none" w:sz="0" w:space="0" w:color="auto"/>
            <w:right w:val="none" w:sz="0" w:space="0" w:color="auto"/>
          </w:divBdr>
        </w:div>
        <w:div w:id="1105270335">
          <w:marLeft w:val="0"/>
          <w:marRight w:val="0"/>
          <w:marTop w:val="0"/>
          <w:marBottom w:val="0"/>
          <w:divBdr>
            <w:top w:val="none" w:sz="0" w:space="0" w:color="auto"/>
            <w:left w:val="none" w:sz="0" w:space="0" w:color="auto"/>
            <w:bottom w:val="none" w:sz="0" w:space="0" w:color="auto"/>
            <w:right w:val="none" w:sz="0" w:space="0" w:color="auto"/>
          </w:divBdr>
        </w:div>
        <w:div w:id="1262834077">
          <w:marLeft w:val="0"/>
          <w:marRight w:val="0"/>
          <w:marTop w:val="0"/>
          <w:marBottom w:val="0"/>
          <w:divBdr>
            <w:top w:val="none" w:sz="0" w:space="0" w:color="auto"/>
            <w:left w:val="none" w:sz="0" w:space="0" w:color="auto"/>
            <w:bottom w:val="none" w:sz="0" w:space="0" w:color="auto"/>
            <w:right w:val="none" w:sz="0" w:space="0" w:color="auto"/>
          </w:divBdr>
        </w:div>
        <w:div w:id="1367481298">
          <w:marLeft w:val="0"/>
          <w:marRight w:val="0"/>
          <w:marTop w:val="0"/>
          <w:marBottom w:val="0"/>
          <w:divBdr>
            <w:top w:val="none" w:sz="0" w:space="0" w:color="auto"/>
            <w:left w:val="none" w:sz="0" w:space="0" w:color="auto"/>
            <w:bottom w:val="none" w:sz="0" w:space="0" w:color="auto"/>
            <w:right w:val="none" w:sz="0" w:space="0" w:color="auto"/>
          </w:divBdr>
        </w:div>
      </w:divsChild>
    </w:div>
    <w:div w:id="236328707">
      <w:bodyDiv w:val="1"/>
      <w:marLeft w:val="0"/>
      <w:marRight w:val="0"/>
      <w:marTop w:val="0"/>
      <w:marBottom w:val="0"/>
      <w:divBdr>
        <w:top w:val="none" w:sz="0" w:space="0" w:color="auto"/>
        <w:left w:val="none" w:sz="0" w:space="0" w:color="auto"/>
        <w:bottom w:val="none" w:sz="0" w:space="0" w:color="auto"/>
        <w:right w:val="none" w:sz="0" w:space="0" w:color="auto"/>
      </w:divBdr>
    </w:div>
    <w:div w:id="239292545">
      <w:bodyDiv w:val="1"/>
      <w:marLeft w:val="0"/>
      <w:marRight w:val="0"/>
      <w:marTop w:val="0"/>
      <w:marBottom w:val="0"/>
      <w:divBdr>
        <w:top w:val="none" w:sz="0" w:space="0" w:color="auto"/>
        <w:left w:val="none" w:sz="0" w:space="0" w:color="auto"/>
        <w:bottom w:val="none" w:sz="0" w:space="0" w:color="auto"/>
        <w:right w:val="none" w:sz="0" w:space="0" w:color="auto"/>
      </w:divBdr>
    </w:div>
    <w:div w:id="240482727">
      <w:bodyDiv w:val="1"/>
      <w:marLeft w:val="0"/>
      <w:marRight w:val="0"/>
      <w:marTop w:val="0"/>
      <w:marBottom w:val="0"/>
      <w:divBdr>
        <w:top w:val="none" w:sz="0" w:space="0" w:color="auto"/>
        <w:left w:val="none" w:sz="0" w:space="0" w:color="auto"/>
        <w:bottom w:val="none" w:sz="0" w:space="0" w:color="auto"/>
        <w:right w:val="none" w:sz="0" w:space="0" w:color="auto"/>
      </w:divBdr>
    </w:div>
    <w:div w:id="242109023">
      <w:bodyDiv w:val="1"/>
      <w:marLeft w:val="0"/>
      <w:marRight w:val="0"/>
      <w:marTop w:val="0"/>
      <w:marBottom w:val="0"/>
      <w:divBdr>
        <w:top w:val="none" w:sz="0" w:space="0" w:color="auto"/>
        <w:left w:val="none" w:sz="0" w:space="0" w:color="auto"/>
        <w:bottom w:val="none" w:sz="0" w:space="0" w:color="auto"/>
        <w:right w:val="none" w:sz="0" w:space="0" w:color="auto"/>
      </w:divBdr>
    </w:div>
    <w:div w:id="257563191">
      <w:bodyDiv w:val="1"/>
      <w:marLeft w:val="0"/>
      <w:marRight w:val="0"/>
      <w:marTop w:val="0"/>
      <w:marBottom w:val="0"/>
      <w:divBdr>
        <w:top w:val="none" w:sz="0" w:space="0" w:color="auto"/>
        <w:left w:val="none" w:sz="0" w:space="0" w:color="auto"/>
        <w:bottom w:val="none" w:sz="0" w:space="0" w:color="auto"/>
        <w:right w:val="none" w:sz="0" w:space="0" w:color="auto"/>
      </w:divBdr>
    </w:div>
    <w:div w:id="259261964">
      <w:bodyDiv w:val="1"/>
      <w:marLeft w:val="0"/>
      <w:marRight w:val="0"/>
      <w:marTop w:val="0"/>
      <w:marBottom w:val="0"/>
      <w:divBdr>
        <w:top w:val="none" w:sz="0" w:space="0" w:color="auto"/>
        <w:left w:val="none" w:sz="0" w:space="0" w:color="auto"/>
        <w:bottom w:val="none" w:sz="0" w:space="0" w:color="auto"/>
        <w:right w:val="none" w:sz="0" w:space="0" w:color="auto"/>
      </w:divBdr>
      <w:divsChild>
        <w:div w:id="1780448579">
          <w:marLeft w:val="0"/>
          <w:marRight w:val="0"/>
          <w:marTop w:val="0"/>
          <w:marBottom w:val="0"/>
          <w:divBdr>
            <w:top w:val="none" w:sz="0" w:space="0" w:color="auto"/>
            <w:left w:val="none" w:sz="0" w:space="0" w:color="auto"/>
            <w:bottom w:val="none" w:sz="0" w:space="0" w:color="auto"/>
            <w:right w:val="none" w:sz="0" w:space="0" w:color="auto"/>
          </w:divBdr>
          <w:divsChild>
            <w:div w:id="58865694">
              <w:marLeft w:val="0"/>
              <w:marRight w:val="0"/>
              <w:marTop w:val="0"/>
              <w:marBottom w:val="0"/>
              <w:divBdr>
                <w:top w:val="none" w:sz="0" w:space="0" w:color="auto"/>
                <w:left w:val="none" w:sz="0" w:space="0" w:color="auto"/>
                <w:bottom w:val="none" w:sz="0" w:space="0" w:color="auto"/>
                <w:right w:val="none" w:sz="0" w:space="0" w:color="auto"/>
              </w:divBdr>
            </w:div>
            <w:div w:id="262223108">
              <w:marLeft w:val="0"/>
              <w:marRight w:val="0"/>
              <w:marTop w:val="0"/>
              <w:marBottom w:val="0"/>
              <w:divBdr>
                <w:top w:val="none" w:sz="0" w:space="0" w:color="auto"/>
                <w:left w:val="none" w:sz="0" w:space="0" w:color="auto"/>
                <w:bottom w:val="none" w:sz="0" w:space="0" w:color="auto"/>
                <w:right w:val="none" w:sz="0" w:space="0" w:color="auto"/>
              </w:divBdr>
            </w:div>
            <w:div w:id="501313654">
              <w:marLeft w:val="0"/>
              <w:marRight w:val="0"/>
              <w:marTop w:val="0"/>
              <w:marBottom w:val="0"/>
              <w:divBdr>
                <w:top w:val="none" w:sz="0" w:space="0" w:color="auto"/>
                <w:left w:val="none" w:sz="0" w:space="0" w:color="auto"/>
                <w:bottom w:val="none" w:sz="0" w:space="0" w:color="auto"/>
                <w:right w:val="none" w:sz="0" w:space="0" w:color="auto"/>
              </w:divBdr>
            </w:div>
            <w:div w:id="959411484">
              <w:marLeft w:val="0"/>
              <w:marRight w:val="0"/>
              <w:marTop w:val="0"/>
              <w:marBottom w:val="0"/>
              <w:divBdr>
                <w:top w:val="none" w:sz="0" w:space="0" w:color="auto"/>
                <w:left w:val="none" w:sz="0" w:space="0" w:color="auto"/>
                <w:bottom w:val="none" w:sz="0" w:space="0" w:color="auto"/>
                <w:right w:val="none" w:sz="0" w:space="0" w:color="auto"/>
              </w:divBdr>
            </w:div>
            <w:div w:id="19483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068">
      <w:bodyDiv w:val="1"/>
      <w:marLeft w:val="0"/>
      <w:marRight w:val="0"/>
      <w:marTop w:val="0"/>
      <w:marBottom w:val="0"/>
      <w:divBdr>
        <w:top w:val="none" w:sz="0" w:space="0" w:color="auto"/>
        <w:left w:val="none" w:sz="0" w:space="0" w:color="auto"/>
        <w:bottom w:val="none" w:sz="0" w:space="0" w:color="auto"/>
        <w:right w:val="none" w:sz="0" w:space="0" w:color="auto"/>
      </w:divBdr>
    </w:div>
    <w:div w:id="271472250">
      <w:bodyDiv w:val="1"/>
      <w:marLeft w:val="0"/>
      <w:marRight w:val="0"/>
      <w:marTop w:val="0"/>
      <w:marBottom w:val="0"/>
      <w:divBdr>
        <w:top w:val="none" w:sz="0" w:space="0" w:color="auto"/>
        <w:left w:val="none" w:sz="0" w:space="0" w:color="auto"/>
        <w:bottom w:val="none" w:sz="0" w:space="0" w:color="auto"/>
        <w:right w:val="none" w:sz="0" w:space="0" w:color="auto"/>
      </w:divBdr>
    </w:div>
    <w:div w:id="272978931">
      <w:bodyDiv w:val="1"/>
      <w:marLeft w:val="0"/>
      <w:marRight w:val="0"/>
      <w:marTop w:val="0"/>
      <w:marBottom w:val="0"/>
      <w:divBdr>
        <w:top w:val="none" w:sz="0" w:space="0" w:color="auto"/>
        <w:left w:val="none" w:sz="0" w:space="0" w:color="auto"/>
        <w:bottom w:val="none" w:sz="0" w:space="0" w:color="auto"/>
        <w:right w:val="none" w:sz="0" w:space="0" w:color="auto"/>
      </w:divBdr>
    </w:div>
    <w:div w:id="282419551">
      <w:bodyDiv w:val="1"/>
      <w:marLeft w:val="0"/>
      <w:marRight w:val="0"/>
      <w:marTop w:val="0"/>
      <w:marBottom w:val="0"/>
      <w:divBdr>
        <w:top w:val="none" w:sz="0" w:space="0" w:color="auto"/>
        <w:left w:val="none" w:sz="0" w:space="0" w:color="auto"/>
        <w:bottom w:val="none" w:sz="0" w:space="0" w:color="auto"/>
        <w:right w:val="none" w:sz="0" w:space="0" w:color="auto"/>
      </w:divBdr>
      <w:divsChild>
        <w:div w:id="1483540668">
          <w:marLeft w:val="0"/>
          <w:marRight w:val="0"/>
          <w:marTop w:val="0"/>
          <w:marBottom w:val="0"/>
          <w:divBdr>
            <w:top w:val="none" w:sz="0" w:space="0" w:color="auto"/>
            <w:left w:val="none" w:sz="0" w:space="0" w:color="auto"/>
            <w:bottom w:val="none" w:sz="0" w:space="0" w:color="auto"/>
            <w:right w:val="none" w:sz="0" w:space="0" w:color="auto"/>
          </w:divBdr>
          <w:divsChild>
            <w:div w:id="21236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115">
      <w:bodyDiv w:val="1"/>
      <w:marLeft w:val="0"/>
      <w:marRight w:val="0"/>
      <w:marTop w:val="0"/>
      <w:marBottom w:val="0"/>
      <w:divBdr>
        <w:top w:val="none" w:sz="0" w:space="0" w:color="auto"/>
        <w:left w:val="none" w:sz="0" w:space="0" w:color="auto"/>
        <w:bottom w:val="none" w:sz="0" w:space="0" w:color="auto"/>
        <w:right w:val="none" w:sz="0" w:space="0" w:color="auto"/>
      </w:divBdr>
    </w:div>
    <w:div w:id="284317424">
      <w:bodyDiv w:val="1"/>
      <w:marLeft w:val="0"/>
      <w:marRight w:val="0"/>
      <w:marTop w:val="0"/>
      <w:marBottom w:val="0"/>
      <w:divBdr>
        <w:top w:val="none" w:sz="0" w:space="0" w:color="auto"/>
        <w:left w:val="none" w:sz="0" w:space="0" w:color="auto"/>
        <w:bottom w:val="none" w:sz="0" w:space="0" w:color="auto"/>
        <w:right w:val="none" w:sz="0" w:space="0" w:color="auto"/>
      </w:divBdr>
      <w:divsChild>
        <w:div w:id="1148666485">
          <w:marLeft w:val="547"/>
          <w:marRight w:val="0"/>
          <w:marTop w:val="0"/>
          <w:marBottom w:val="60"/>
          <w:divBdr>
            <w:top w:val="none" w:sz="0" w:space="0" w:color="auto"/>
            <w:left w:val="none" w:sz="0" w:space="0" w:color="auto"/>
            <w:bottom w:val="none" w:sz="0" w:space="0" w:color="auto"/>
            <w:right w:val="none" w:sz="0" w:space="0" w:color="auto"/>
          </w:divBdr>
        </w:div>
        <w:div w:id="1604917371">
          <w:marLeft w:val="547"/>
          <w:marRight w:val="0"/>
          <w:marTop w:val="0"/>
          <w:marBottom w:val="60"/>
          <w:divBdr>
            <w:top w:val="none" w:sz="0" w:space="0" w:color="auto"/>
            <w:left w:val="none" w:sz="0" w:space="0" w:color="auto"/>
            <w:bottom w:val="none" w:sz="0" w:space="0" w:color="auto"/>
            <w:right w:val="none" w:sz="0" w:space="0" w:color="auto"/>
          </w:divBdr>
        </w:div>
        <w:div w:id="487289657">
          <w:marLeft w:val="547"/>
          <w:marRight w:val="0"/>
          <w:marTop w:val="0"/>
          <w:marBottom w:val="60"/>
          <w:divBdr>
            <w:top w:val="none" w:sz="0" w:space="0" w:color="auto"/>
            <w:left w:val="none" w:sz="0" w:space="0" w:color="auto"/>
            <w:bottom w:val="none" w:sz="0" w:space="0" w:color="auto"/>
            <w:right w:val="none" w:sz="0" w:space="0" w:color="auto"/>
          </w:divBdr>
        </w:div>
        <w:div w:id="1000814062">
          <w:marLeft w:val="274"/>
          <w:marRight w:val="0"/>
          <w:marTop w:val="0"/>
          <w:marBottom w:val="60"/>
          <w:divBdr>
            <w:top w:val="none" w:sz="0" w:space="0" w:color="auto"/>
            <w:left w:val="none" w:sz="0" w:space="0" w:color="auto"/>
            <w:bottom w:val="none" w:sz="0" w:space="0" w:color="auto"/>
            <w:right w:val="none" w:sz="0" w:space="0" w:color="auto"/>
          </w:divBdr>
        </w:div>
        <w:div w:id="2111124678">
          <w:marLeft w:val="274"/>
          <w:marRight w:val="0"/>
          <w:marTop w:val="0"/>
          <w:marBottom w:val="60"/>
          <w:divBdr>
            <w:top w:val="none" w:sz="0" w:space="0" w:color="auto"/>
            <w:left w:val="none" w:sz="0" w:space="0" w:color="auto"/>
            <w:bottom w:val="none" w:sz="0" w:space="0" w:color="auto"/>
            <w:right w:val="none" w:sz="0" w:space="0" w:color="auto"/>
          </w:divBdr>
        </w:div>
        <w:div w:id="2043704718">
          <w:marLeft w:val="547"/>
          <w:marRight w:val="0"/>
          <w:marTop w:val="0"/>
          <w:marBottom w:val="60"/>
          <w:divBdr>
            <w:top w:val="none" w:sz="0" w:space="0" w:color="auto"/>
            <w:left w:val="none" w:sz="0" w:space="0" w:color="auto"/>
            <w:bottom w:val="none" w:sz="0" w:space="0" w:color="auto"/>
            <w:right w:val="none" w:sz="0" w:space="0" w:color="auto"/>
          </w:divBdr>
        </w:div>
        <w:div w:id="1429154840">
          <w:marLeft w:val="547"/>
          <w:marRight w:val="0"/>
          <w:marTop w:val="0"/>
          <w:marBottom w:val="60"/>
          <w:divBdr>
            <w:top w:val="none" w:sz="0" w:space="0" w:color="auto"/>
            <w:left w:val="none" w:sz="0" w:space="0" w:color="auto"/>
            <w:bottom w:val="none" w:sz="0" w:space="0" w:color="auto"/>
            <w:right w:val="none" w:sz="0" w:space="0" w:color="auto"/>
          </w:divBdr>
        </w:div>
        <w:div w:id="1057163197">
          <w:marLeft w:val="274"/>
          <w:marRight w:val="0"/>
          <w:marTop w:val="0"/>
          <w:marBottom w:val="60"/>
          <w:divBdr>
            <w:top w:val="none" w:sz="0" w:space="0" w:color="auto"/>
            <w:left w:val="none" w:sz="0" w:space="0" w:color="auto"/>
            <w:bottom w:val="none" w:sz="0" w:space="0" w:color="auto"/>
            <w:right w:val="none" w:sz="0" w:space="0" w:color="auto"/>
          </w:divBdr>
        </w:div>
        <w:div w:id="1118528799">
          <w:marLeft w:val="274"/>
          <w:marRight w:val="0"/>
          <w:marTop w:val="0"/>
          <w:marBottom w:val="60"/>
          <w:divBdr>
            <w:top w:val="none" w:sz="0" w:space="0" w:color="auto"/>
            <w:left w:val="none" w:sz="0" w:space="0" w:color="auto"/>
            <w:bottom w:val="none" w:sz="0" w:space="0" w:color="auto"/>
            <w:right w:val="none" w:sz="0" w:space="0" w:color="auto"/>
          </w:divBdr>
        </w:div>
        <w:div w:id="708409316">
          <w:marLeft w:val="547"/>
          <w:marRight w:val="0"/>
          <w:marTop w:val="0"/>
          <w:marBottom w:val="60"/>
          <w:divBdr>
            <w:top w:val="none" w:sz="0" w:space="0" w:color="auto"/>
            <w:left w:val="none" w:sz="0" w:space="0" w:color="auto"/>
            <w:bottom w:val="none" w:sz="0" w:space="0" w:color="auto"/>
            <w:right w:val="none" w:sz="0" w:space="0" w:color="auto"/>
          </w:divBdr>
        </w:div>
        <w:div w:id="223763925">
          <w:marLeft w:val="547"/>
          <w:marRight w:val="0"/>
          <w:marTop w:val="0"/>
          <w:marBottom w:val="60"/>
          <w:divBdr>
            <w:top w:val="none" w:sz="0" w:space="0" w:color="auto"/>
            <w:left w:val="none" w:sz="0" w:space="0" w:color="auto"/>
            <w:bottom w:val="none" w:sz="0" w:space="0" w:color="auto"/>
            <w:right w:val="none" w:sz="0" w:space="0" w:color="auto"/>
          </w:divBdr>
        </w:div>
        <w:div w:id="1195263890">
          <w:marLeft w:val="274"/>
          <w:marRight w:val="0"/>
          <w:marTop w:val="0"/>
          <w:marBottom w:val="60"/>
          <w:divBdr>
            <w:top w:val="none" w:sz="0" w:space="0" w:color="auto"/>
            <w:left w:val="none" w:sz="0" w:space="0" w:color="auto"/>
            <w:bottom w:val="none" w:sz="0" w:space="0" w:color="auto"/>
            <w:right w:val="none" w:sz="0" w:space="0" w:color="auto"/>
          </w:divBdr>
        </w:div>
        <w:div w:id="517240031">
          <w:marLeft w:val="274"/>
          <w:marRight w:val="0"/>
          <w:marTop w:val="0"/>
          <w:marBottom w:val="60"/>
          <w:divBdr>
            <w:top w:val="none" w:sz="0" w:space="0" w:color="auto"/>
            <w:left w:val="none" w:sz="0" w:space="0" w:color="auto"/>
            <w:bottom w:val="none" w:sz="0" w:space="0" w:color="auto"/>
            <w:right w:val="none" w:sz="0" w:space="0" w:color="auto"/>
          </w:divBdr>
        </w:div>
        <w:div w:id="390230412">
          <w:marLeft w:val="547"/>
          <w:marRight w:val="0"/>
          <w:marTop w:val="0"/>
          <w:marBottom w:val="60"/>
          <w:divBdr>
            <w:top w:val="none" w:sz="0" w:space="0" w:color="auto"/>
            <w:left w:val="none" w:sz="0" w:space="0" w:color="auto"/>
            <w:bottom w:val="none" w:sz="0" w:space="0" w:color="auto"/>
            <w:right w:val="none" w:sz="0" w:space="0" w:color="auto"/>
          </w:divBdr>
        </w:div>
        <w:div w:id="1051685159">
          <w:marLeft w:val="547"/>
          <w:marRight w:val="0"/>
          <w:marTop w:val="0"/>
          <w:marBottom w:val="60"/>
          <w:divBdr>
            <w:top w:val="none" w:sz="0" w:space="0" w:color="auto"/>
            <w:left w:val="none" w:sz="0" w:space="0" w:color="auto"/>
            <w:bottom w:val="none" w:sz="0" w:space="0" w:color="auto"/>
            <w:right w:val="none" w:sz="0" w:space="0" w:color="auto"/>
          </w:divBdr>
        </w:div>
        <w:div w:id="2102221077">
          <w:marLeft w:val="274"/>
          <w:marRight w:val="0"/>
          <w:marTop w:val="0"/>
          <w:marBottom w:val="60"/>
          <w:divBdr>
            <w:top w:val="none" w:sz="0" w:space="0" w:color="auto"/>
            <w:left w:val="none" w:sz="0" w:space="0" w:color="auto"/>
            <w:bottom w:val="none" w:sz="0" w:space="0" w:color="auto"/>
            <w:right w:val="none" w:sz="0" w:space="0" w:color="auto"/>
          </w:divBdr>
        </w:div>
        <w:div w:id="46300699">
          <w:marLeft w:val="274"/>
          <w:marRight w:val="0"/>
          <w:marTop w:val="0"/>
          <w:marBottom w:val="60"/>
          <w:divBdr>
            <w:top w:val="none" w:sz="0" w:space="0" w:color="auto"/>
            <w:left w:val="none" w:sz="0" w:space="0" w:color="auto"/>
            <w:bottom w:val="none" w:sz="0" w:space="0" w:color="auto"/>
            <w:right w:val="none" w:sz="0" w:space="0" w:color="auto"/>
          </w:divBdr>
        </w:div>
        <w:div w:id="1658991112">
          <w:marLeft w:val="547"/>
          <w:marRight w:val="0"/>
          <w:marTop w:val="0"/>
          <w:marBottom w:val="60"/>
          <w:divBdr>
            <w:top w:val="none" w:sz="0" w:space="0" w:color="auto"/>
            <w:left w:val="none" w:sz="0" w:space="0" w:color="auto"/>
            <w:bottom w:val="none" w:sz="0" w:space="0" w:color="auto"/>
            <w:right w:val="none" w:sz="0" w:space="0" w:color="auto"/>
          </w:divBdr>
        </w:div>
        <w:div w:id="743836413">
          <w:marLeft w:val="547"/>
          <w:marRight w:val="0"/>
          <w:marTop w:val="0"/>
          <w:marBottom w:val="60"/>
          <w:divBdr>
            <w:top w:val="none" w:sz="0" w:space="0" w:color="auto"/>
            <w:left w:val="none" w:sz="0" w:space="0" w:color="auto"/>
            <w:bottom w:val="none" w:sz="0" w:space="0" w:color="auto"/>
            <w:right w:val="none" w:sz="0" w:space="0" w:color="auto"/>
          </w:divBdr>
        </w:div>
        <w:div w:id="2014450958">
          <w:marLeft w:val="274"/>
          <w:marRight w:val="0"/>
          <w:marTop w:val="0"/>
          <w:marBottom w:val="60"/>
          <w:divBdr>
            <w:top w:val="none" w:sz="0" w:space="0" w:color="auto"/>
            <w:left w:val="none" w:sz="0" w:space="0" w:color="auto"/>
            <w:bottom w:val="none" w:sz="0" w:space="0" w:color="auto"/>
            <w:right w:val="none" w:sz="0" w:space="0" w:color="auto"/>
          </w:divBdr>
        </w:div>
      </w:divsChild>
    </w:div>
    <w:div w:id="301812247">
      <w:bodyDiv w:val="1"/>
      <w:marLeft w:val="0"/>
      <w:marRight w:val="0"/>
      <w:marTop w:val="0"/>
      <w:marBottom w:val="0"/>
      <w:divBdr>
        <w:top w:val="none" w:sz="0" w:space="0" w:color="auto"/>
        <w:left w:val="none" w:sz="0" w:space="0" w:color="auto"/>
        <w:bottom w:val="none" w:sz="0" w:space="0" w:color="auto"/>
        <w:right w:val="none" w:sz="0" w:space="0" w:color="auto"/>
      </w:divBdr>
    </w:div>
    <w:div w:id="317270371">
      <w:bodyDiv w:val="1"/>
      <w:marLeft w:val="0"/>
      <w:marRight w:val="0"/>
      <w:marTop w:val="0"/>
      <w:marBottom w:val="0"/>
      <w:divBdr>
        <w:top w:val="none" w:sz="0" w:space="0" w:color="auto"/>
        <w:left w:val="none" w:sz="0" w:space="0" w:color="auto"/>
        <w:bottom w:val="none" w:sz="0" w:space="0" w:color="auto"/>
        <w:right w:val="none" w:sz="0" w:space="0" w:color="auto"/>
      </w:divBdr>
    </w:div>
    <w:div w:id="321585536">
      <w:bodyDiv w:val="1"/>
      <w:marLeft w:val="0"/>
      <w:marRight w:val="0"/>
      <w:marTop w:val="0"/>
      <w:marBottom w:val="0"/>
      <w:divBdr>
        <w:top w:val="none" w:sz="0" w:space="0" w:color="auto"/>
        <w:left w:val="none" w:sz="0" w:space="0" w:color="auto"/>
        <w:bottom w:val="none" w:sz="0" w:space="0" w:color="auto"/>
        <w:right w:val="none" w:sz="0" w:space="0" w:color="auto"/>
      </w:divBdr>
    </w:div>
    <w:div w:id="325330747">
      <w:bodyDiv w:val="1"/>
      <w:marLeft w:val="0"/>
      <w:marRight w:val="0"/>
      <w:marTop w:val="0"/>
      <w:marBottom w:val="0"/>
      <w:divBdr>
        <w:top w:val="none" w:sz="0" w:space="0" w:color="auto"/>
        <w:left w:val="none" w:sz="0" w:space="0" w:color="auto"/>
        <w:bottom w:val="none" w:sz="0" w:space="0" w:color="auto"/>
        <w:right w:val="none" w:sz="0" w:space="0" w:color="auto"/>
      </w:divBdr>
    </w:div>
    <w:div w:id="351616616">
      <w:bodyDiv w:val="1"/>
      <w:marLeft w:val="0"/>
      <w:marRight w:val="0"/>
      <w:marTop w:val="0"/>
      <w:marBottom w:val="0"/>
      <w:divBdr>
        <w:top w:val="none" w:sz="0" w:space="0" w:color="auto"/>
        <w:left w:val="none" w:sz="0" w:space="0" w:color="auto"/>
        <w:bottom w:val="none" w:sz="0" w:space="0" w:color="auto"/>
        <w:right w:val="none" w:sz="0" w:space="0" w:color="auto"/>
      </w:divBdr>
      <w:divsChild>
        <w:div w:id="223027065">
          <w:marLeft w:val="0"/>
          <w:marRight w:val="0"/>
          <w:marTop w:val="0"/>
          <w:marBottom w:val="0"/>
          <w:divBdr>
            <w:top w:val="none" w:sz="0" w:space="0" w:color="auto"/>
            <w:left w:val="none" w:sz="0" w:space="0" w:color="auto"/>
            <w:bottom w:val="none" w:sz="0" w:space="0" w:color="auto"/>
            <w:right w:val="none" w:sz="0" w:space="0" w:color="auto"/>
          </w:divBdr>
        </w:div>
        <w:div w:id="231936936">
          <w:marLeft w:val="0"/>
          <w:marRight w:val="0"/>
          <w:marTop w:val="0"/>
          <w:marBottom w:val="0"/>
          <w:divBdr>
            <w:top w:val="none" w:sz="0" w:space="0" w:color="auto"/>
            <w:left w:val="none" w:sz="0" w:space="0" w:color="auto"/>
            <w:bottom w:val="none" w:sz="0" w:space="0" w:color="auto"/>
            <w:right w:val="none" w:sz="0" w:space="0" w:color="auto"/>
          </w:divBdr>
        </w:div>
        <w:div w:id="451943024">
          <w:marLeft w:val="0"/>
          <w:marRight w:val="0"/>
          <w:marTop w:val="0"/>
          <w:marBottom w:val="0"/>
          <w:divBdr>
            <w:top w:val="none" w:sz="0" w:space="0" w:color="auto"/>
            <w:left w:val="none" w:sz="0" w:space="0" w:color="auto"/>
            <w:bottom w:val="none" w:sz="0" w:space="0" w:color="auto"/>
            <w:right w:val="none" w:sz="0" w:space="0" w:color="auto"/>
          </w:divBdr>
        </w:div>
        <w:div w:id="670328807">
          <w:marLeft w:val="0"/>
          <w:marRight w:val="0"/>
          <w:marTop w:val="0"/>
          <w:marBottom w:val="0"/>
          <w:divBdr>
            <w:top w:val="none" w:sz="0" w:space="0" w:color="auto"/>
            <w:left w:val="none" w:sz="0" w:space="0" w:color="auto"/>
            <w:bottom w:val="none" w:sz="0" w:space="0" w:color="auto"/>
            <w:right w:val="none" w:sz="0" w:space="0" w:color="auto"/>
          </w:divBdr>
        </w:div>
        <w:div w:id="754396621">
          <w:marLeft w:val="0"/>
          <w:marRight w:val="0"/>
          <w:marTop w:val="0"/>
          <w:marBottom w:val="0"/>
          <w:divBdr>
            <w:top w:val="none" w:sz="0" w:space="0" w:color="auto"/>
            <w:left w:val="none" w:sz="0" w:space="0" w:color="auto"/>
            <w:bottom w:val="none" w:sz="0" w:space="0" w:color="auto"/>
            <w:right w:val="none" w:sz="0" w:space="0" w:color="auto"/>
          </w:divBdr>
        </w:div>
        <w:div w:id="772752287">
          <w:marLeft w:val="0"/>
          <w:marRight w:val="0"/>
          <w:marTop w:val="0"/>
          <w:marBottom w:val="0"/>
          <w:divBdr>
            <w:top w:val="none" w:sz="0" w:space="0" w:color="auto"/>
            <w:left w:val="none" w:sz="0" w:space="0" w:color="auto"/>
            <w:bottom w:val="none" w:sz="0" w:space="0" w:color="auto"/>
            <w:right w:val="none" w:sz="0" w:space="0" w:color="auto"/>
          </w:divBdr>
        </w:div>
        <w:div w:id="843781222">
          <w:marLeft w:val="0"/>
          <w:marRight w:val="0"/>
          <w:marTop w:val="0"/>
          <w:marBottom w:val="0"/>
          <w:divBdr>
            <w:top w:val="none" w:sz="0" w:space="0" w:color="auto"/>
            <w:left w:val="none" w:sz="0" w:space="0" w:color="auto"/>
            <w:bottom w:val="none" w:sz="0" w:space="0" w:color="auto"/>
            <w:right w:val="none" w:sz="0" w:space="0" w:color="auto"/>
          </w:divBdr>
        </w:div>
        <w:div w:id="1003359997">
          <w:marLeft w:val="0"/>
          <w:marRight w:val="0"/>
          <w:marTop w:val="0"/>
          <w:marBottom w:val="0"/>
          <w:divBdr>
            <w:top w:val="none" w:sz="0" w:space="0" w:color="auto"/>
            <w:left w:val="none" w:sz="0" w:space="0" w:color="auto"/>
            <w:bottom w:val="none" w:sz="0" w:space="0" w:color="auto"/>
            <w:right w:val="none" w:sz="0" w:space="0" w:color="auto"/>
          </w:divBdr>
        </w:div>
        <w:div w:id="1018890821">
          <w:marLeft w:val="0"/>
          <w:marRight w:val="0"/>
          <w:marTop w:val="0"/>
          <w:marBottom w:val="0"/>
          <w:divBdr>
            <w:top w:val="none" w:sz="0" w:space="0" w:color="auto"/>
            <w:left w:val="none" w:sz="0" w:space="0" w:color="auto"/>
            <w:bottom w:val="none" w:sz="0" w:space="0" w:color="auto"/>
            <w:right w:val="none" w:sz="0" w:space="0" w:color="auto"/>
          </w:divBdr>
        </w:div>
        <w:div w:id="1023898470">
          <w:marLeft w:val="0"/>
          <w:marRight w:val="0"/>
          <w:marTop w:val="0"/>
          <w:marBottom w:val="0"/>
          <w:divBdr>
            <w:top w:val="none" w:sz="0" w:space="0" w:color="auto"/>
            <w:left w:val="none" w:sz="0" w:space="0" w:color="auto"/>
            <w:bottom w:val="none" w:sz="0" w:space="0" w:color="auto"/>
            <w:right w:val="none" w:sz="0" w:space="0" w:color="auto"/>
          </w:divBdr>
        </w:div>
        <w:div w:id="1085885673">
          <w:marLeft w:val="0"/>
          <w:marRight w:val="0"/>
          <w:marTop w:val="0"/>
          <w:marBottom w:val="0"/>
          <w:divBdr>
            <w:top w:val="none" w:sz="0" w:space="0" w:color="auto"/>
            <w:left w:val="none" w:sz="0" w:space="0" w:color="auto"/>
            <w:bottom w:val="none" w:sz="0" w:space="0" w:color="auto"/>
            <w:right w:val="none" w:sz="0" w:space="0" w:color="auto"/>
          </w:divBdr>
        </w:div>
        <w:div w:id="1618953388">
          <w:marLeft w:val="0"/>
          <w:marRight w:val="0"/>
          <w:marTop w:val="0"/>
          <w:marBottom w:val="0"/>
          <w:divBdr>
            <w:top w:val="none" w:sz="0" w:space="0" w:color="auto"/>
            <w:left w:val="none" w:sz="0" w:space="0" w:color="auto"/>
            <w:bottom w:val="none" w:sz="0" w:space="0" w:color="auto"/>
            <w:right w:val="none" w:sz="0" w:space="0" w:color="auto"/>
          </w:divBdr>
        </w:div>
        <w:div w:id="1734233955">
          <w:marLeft w:val="0"/>
          <w:marRight w:val="0"/>
          <w:marTop w:val="0"/>
          <w:marBottom w:val="0"/>
          <w:divBdr>
            <w:top w:val="none" w:sz="0" w:space="0" w:color="auto"/>
            <w:left w:val="none" w:sz="0" w:space="0" w:color="auto"/>
            <w:bottom w:val="none" w:sz="0" w:space="0" w:color="auto"/>
            <w:right w:val="none" w:sz="0" w:space="0" w:color="auto"/>
          </w:divBdr>
        </w:div>
      </w:divsChild>
    </w:div>
    <w:div w:id="359938462">
      <w:bodyDiv w:val="1"/>
      <w:marLeft w:val="0"/>
      <w:marRight w:val="0"/>
      <w:marTop w:val="0"/>
      <w:marBottom w:val="0"/>
      <w:divBdr>
        <w:top w:val="none" w:sz="0" w:space="0" w:color="auto"/>
        <w:left w:val="none" w:sz="0" w:space="0" w:color="auto"/>
        <w:bottom w:val="none" w:sz="0" w:space="0" w:color="auto"/>
        <w:right w:val="none" w:sz="0" w:space="0" w:color="auto"/>
      </w:divBdr>
    </w:div>
    <w:div w:id="361786455">
      <w:bodyDiv w:val="1"/>
      <w:marLeft w:val="0"/>
      <w:marRight w:val="0"/>
      <w:marTop w:val="0"/>
      <w:marBottom w:val="0"/>
      <w:divBdr>
        <w:top w:val="none" w:sz="0" w:space="0" w:color="auto"/>
        <w:left w:val="none" w:sz="0" w:space="0" w:color="auto"/>
        <w:bottom w:val="none" w:sz="0" w:space="0" w:color="auto"/>
        <w:right w:val="none" w:sz="0" w:space="0" w:color="auto"/>
      </w:divBdr>
    </w:div>
    <w:div w:id="370962618">
      <w:bodyDiv w:val="1"/>
      <w:marLeft w:val="0"/>
      <w:marRight w:val="0"/>
      <w:marTop w:val="0"/>
      <w:marBottom w:val="0"/>
      <w:divBdr>
        <w:top w:val="none" w:sz="0" w:space="0" w:color="auto"/>
        <w:left w:val="none" w:sz="0" w:space="0" w:color="auto"/>
        <w:bottom w:val="none" w:sz="0" w:space="0" w:color="auto"/>
        <w:right w:val="none" w:sz="0" w:space="0" w:color="auto"/>
      </w:divBdr>
    </w:div>
    <w:div w:id="376590312">
      <w:bodyDiv w:val="1"/>
      <w:marLeft w:val="0"/>
      <w:marRight w:val="0"/>
      <w:marTop w:val="0"/>
      <w:marBottom w:val="0"/>
      <w:divBdr>
        <w:top w:val="none" w:sz="0" w:space="0" w:color="auto"/>
        <w:left w:val="none" w:sz="0" w:space="0" w:color="auto"/>
        <w:bottom w:val="none" w:sz="0" w:space="0" w:color="auto"/>
        <w:right w:val="none" w:sz="0" w:space="0" w:color="auto"/>
      </w:divBdr>
    </w:div>
    <w:div w:id="387533721">
      <w:bodyDiv w:val="1"/>
      <w:marLeft w:val="0"/>
      <w:marRight w:val="0"/>
      <w:marTop w:val="0"/>
      <w:marBottom w:val="0"/>
      <w:divBdr>
        <w:top w:val="none" w:sz="0" w:space="0" w:color="auto"/>
        <w:left w:val="none" w:sz="0" w:space="0" w:color="auto"/>
        <w:bottom w:val="none" w:sz="0" w:space="0" w:color="auto"/>
        <w:right w:val="none" w:sz="0" w:space="0" w:color="auto"/>
      </w:divBdr>
      <w:divsChild>
        <w:div w:id="1929804375">
          <w:marLeft w:val="0"/>
          <w:marRight w:val="0"/>
          <w:marTop w:val="0"/>
          <w:marBottom w:val="0"/>
          <w:divBdr>
            <w:top w:val="none" w:sz="0" w:space="0" w:color="auto"/>
            <w:left w:val="none" w:sz="0" w:space="0" w:color="auto"/>
            <w:bottom w:val="none" w:sz="0" w:space="0" w:color="auto"/>
            <w:right w:val="none" w:sz="0" w:space="0" w:color="auto"/>
          </w:divBdr>
        </w:div>
      </w:divsChild>
    </w:div>
    <w:div w:id="392507598">
      <w:bodyDiv w:val="1"/>
      <w:marLeft w:val="0"/>
      <w:marRight w:val="0"/>
      <w:marTop w:val="0"/>
      <w:marBottom w:val="0"/>
      <w:divBdr>
        <w:top w:val="none" w:sz="0" w:space="0" w:color="auto"/>
        <w:left w:val="none" w:sz="0" w:space="0" w:color="auto"/>
        <w:bottom w:val="none" w:sz="0" w:space="0" w:color="auto"/>
        <w:right w:val="none" w:sz="0" w:space="0" w:color="auto"/>
      </w:divBdr>
    </w:div>
    <w:div w:id="397093387">
      <w:bodyDiv w:val="1"/>
      <w:marLeft w:val="0"/>
      <w:marRight w:val="0"/>
      <w:marTop w:val="0"/>
      <w:marBottom w:val="0"/>
      <w:divBdr>
        <w:top w:val="none" w:sz="0" w:space="0" w:color="auto"/>
        <w:left w:val="none" w:sz="0" w:space="0" w:color="auto"/>
        <w:bottom w:val="none" w:sz="0" w:space="0" w:color="auto"/>
        <w:right w:val="none" w:sz="0" w:space="0" w:color="auto"/>
      </w:divBdr>
    </w:div>
    <w:div w:id="397702892">
      <w:bodyDiv w:val="1"/>
      <w:marLeft w:val="0"/>
      <w:marRight w:val="0"/>
      <w:marTop w:val="0"/>
      <w:marBottom w:val="0"/>
      <w:divBdr>
        <w:top w:val="none" w:sz="0" w:space="0" w:color="auto"/>
        <w:left w:val="none" w:sz="0" w:space="0" w:color="auto"/>
        <w:bottom w:val="none" w:sz="0" w:space="0" w:color="auto"/>
        <w:right w:val="none" w:sz="0" w:space="0" w:color="auto"/>
      </w:divBdr>
    </w:div>
    <w:div w:id="400913085">
      <w:bodyDiv w:val="1"/>
      <w:marLeft w:val="0"/>
      <w:marRight w:val="0"/>
      <w:marTop w:val="0"/>
      <w:marBottom w:val="0"/>
      <w:divBdr>
        <w:top w:val="none" w:sz="0" w:space="0" w:color="auto"/>
        <w:left w:val="none" w:sz="0" w:space="0" w:color="auto"/>
        <w:bottom w:val="none" w:sz="0" w:space="0" w:color="auto"/>
        <w:right w:val="none" w:sz="0" w:space="0" w:color="auto"/>
      </w:divBdr>
    </w:div>
    <w:div w:id="411969696">
      <w:bodyDiv w:val="1"/>
      <w:marLeft w:val="0"/>
      <w:marRight w:val="0"/>
      <w:marTop w:val="0"/>
      <w:marBottom w:val="0"/>
      <w:divBdr>
        <w:top w:val="none" w:sz="0" w:space="0" w:color="auto"/>
        <w:left w:val="none" w:sz="0" w:space="0" w:color="auto"/>
        <w:bottom w:val="none" w:sz="0" w:space="0" w:color="auto"/>
        <w:right w:val="none" w:sz="0" w:space="0" w:color="auto"/>
      </w:divBdr>
      <w:divsChild>
        <w:div w:id="972297188">
          <w:marLeft w:val="0"/>
          <w:marRight w:val="0"/>
          <w:marTop w:val="0"/>
          <w:marBottom w:val="0"/>
          <w:divBdr>
            <w:top w:val="none" w:sz="0" w:space="0" w:color="auto"/>
            <w:left w:val="none" w:sz="0" w:space="0" w:color="auto"/>
            <w:bottom w:val="none" w:sz="0" w:space="0" w:color="auto"/>
            <w:right w:val="none" w:sz="0" w:space="0" w:color="auto"/>
          </w:divBdr>
        </w:div>
        <w:div w:id="337731248">
          <w:marLeft w:val="0"/>
          <w:marRight w:val="0"/>
          <w:marTop w:val="0"/>
          <w:marBottom w:val="0"/>
          <w:divBdr>
            <w:top w:val="none" w:sz="0" w:space="0" w:color="auto"/>
            <w:left w:val="none" w:sz="0" w:space="0" w:color="auto"/>
            <w:bottom w:val="none" w:sz="0" w:space="0" w:color="auto"/>
            <w:right w:val="none" w:sz="0" w:space="0" w:color="auto"/>
          </w:divBdr>
        </w:div>
      </w:divsChild>
    </w:div>
    <w:div w:id="426003296">
      <w:bodyDiv w:val="1"/>
      <w:marLeft w:val="0"/>
      <w:marRight w:val="0"/>
      <w:marTop w:val="0"/>
      <w:marBottom w:val="0"/>
      <w:divBdr>
        <w:top w:val="none" w:sz="0" w:space="0" w:color="auto"/>
        <w:left w:val="none" w:sz="0" w:space="0" w:color="auto"/>
        <w:bottom w:val="none" w:sz="0" w:space="0" w:color="auto"/>
        <w:right w:val="none" w:sz="0" w:space="0" w:color="auto"/>
      </w:divBdr>
    </w:div>
    <w:div w:id="432819731">
      <w:bodyDiv w:val="1"/>
      <w:marLeft w:val="0"/>
      <w:marRight w:val="0"/>
      <w:marTop w:val="0"/>
      <w:marBottom w:val="0"/>
      <w:divBdr>
        <w:top w:val="none" w:sz="0" w:space="0" w:color="auto"/>
        <w:left w:val="none" w:sz="0" w:space="0" w:color="auto"/>
        <w:bottom w:val="none" w:sz="0" w:space="0" w:color="auto"/>
        <w:right w:val="none" w:sz="0" w:space="0" w:color="auto"/>
      </w:divBdr>
      <w:divsChild>
        <w:div w:id="50006101">
          <w:marLeft w:val="1829"/>
          <w:marRight w:val="0"/>
          <w:marTop w:val="154"/>
          <w:marBottom w:val="0"/>
          <w:divBdr>
            <w:top w:val="none" w:sz="0" w:space="0" w:color="auto"/>
            <w:left w:val="none" w:sz="0" w:space="0" w:color="auto"/>
            <w:bottom w:val="none" w:sz="0" w:space="0" w:color="auto"/>
            <w:right w:val="none" w:sz="0" w:space="0" w:color="auto"/>
          </w:divBdr>
        </w:div>
        <w:div w:id="98068619">
          <w:marLeft w:val="1123"/>
          <w:marRight w:val="0"/>
          <w:marTop w:val="173"/>
          <w:marBottom w:val="0"/>
          <w:divBdr>
            <w:top w:val="none" w:sz="0" w:space="0" w:color="auto"/>
            <w:left w:val="none" w:sz="0" w:space="0" w:color="auto"/>
            <w:bottom w:val="none" w:sz="0" w:space="0" w:color="auto"/>
            <w:right w:val="none" w:sz="0" w:space="0" w:color="auto"/>
          </w:divBdr>
        </w:div>
        <w:div w:id="153692724">
          <w:marLeft w:val="1829"/>
          <w:marRight w:val="0"/>
          <w:marTop w:val="154"/>
          <w:marBottom w:val="0"/>
          <w:divBdr>
            <w:top w:val="none" w:sz="0" w:space="0" w:color="auto"/>
            <w:left w:val="none" w:sz="0" w:space="0" w:color="auto"/>
            <w:bottom w:val="none" w:sz="0" w:space="0" w:color="auto"/>
            <w:right w:val="none" w:sz="0" w:space="0" w:color="auto"/>
          </w:divBdr>
        </w:div>
        <w:div w:id="273681435">
          <w:marLeft w:val="1829"/>
          <w:marRight w:val="0"/>
          <w:marTop w:val="154"/>
          <w:marBottom w:val="0"/>
          <w:divBdr>
            <w:top w:val="none" w:sz="0" w:space="0" w:color="auto"/>
            <w:left w:val="none" w:sz="0" w:space="0" w:color="auto"/>
            <w:bottom w:val="none" w:sz="0" w:space="0" w:color="auto"/>
            <w:right w:val="none" w:sz="0" w:space="0" w:color="auto"/>
          </w:divBdr>
        </w:div>
        <w:div w:id="383213920">
          <w:marLeft w:val="1829"/>
          <w:marRight w:val="0"/>
          <w:marTop w:val="154"/>
          <w:marBottom w:val="0"/>
          <w:divBdr>
            <w:top w:val="none" w:sz="0" w:space="0" w:color="auto"/>
            <w:left w:val="none" w:sz="0" w:space="0" w:color="auto"/>
            <w:bottom w:val="none" w:sz="0" w:space="0" w:color="auto"/>
            <w:right w:val="none" w:sz="0" w:space="0" w:color="auto"/>
          </w:divBdr>
        </w:div>
        <w:div w:id="578292930">
          <w:marLeft w:val="1123"/>
          <w:marRight w:val="0"/>
          <w:marTop w:val="173"/>
          <w:marBottom w:val="0"/>
          <w:divBdr>
            <w:top w:val="none" w:sz="0" w:space="0" w:color="auto"/>
            <w:left w:val="none" w:sz="0" w:space="0" w:color="auto"/>
            <w:bottom w:val="none" w:sz="0" w:space="0" w:color="auto"/>
            <w:right w:val="none" w:sz="0" w:space="0" w:color="auto"/>
          </w:divBdr>
        </w:div>
        <w:div w:id="593706018">
          <w:marLeft w:val="1829"/>
          <w:marRight w:val="0"/>
          <w:marTop w:val="154"/>
          <w:marBottom w:val="0"/>
          <w:divBdr>
            <w:top w:val="none" w:sz="0" w:space="0" w:color="auto"/>
            <w:left w:val="none" w:sz="0" w:space="0" w:color="auto"/>
            <w:bottom w:val="none" w:sz="0" w:space="0" w:color="auto"/>
            <w:right w:val="none" w:sz="0" w:space="0" w:color="auto"/>
          </w:divBdr>
        </w:div>
        <w:div w:id="624779383">
          <w:marLeft w:val="418"/>
          <w:marRight w:val="0"/>
          <w:marTop w:val="192"/>
          <w:marBottom w:val="0"/>
          <w:divBdr>
            <w:top w:val="none" w:sz="0" w:space="0" w:color="auto"/>
            <w:left w:val="none" w:sz="0" w:space="0" w:color="auto"/>
            <w:bottom w:val="none" w:sz="0" w:space="0" w:color="auto"/>
            <w:right w:val="none" w:sz="0" w:space="0" w:color="auto"/>
          </w:divBdr>
        </w:div>
        <w:div w:id="1158157296">
          <w:marLeft w:val="1829"/>
          <w:marRight w:val="0"/>
          <w:marTop w:val="154"/>
          <w:marBottom w:val="0"/>
          <w:divBdr>
            <w:top w:val="none" w:sz="0" w:space="0" w:color="auto"/>
            <w:left w:val="none" w:sz="0" w:space="0" w:color="auto"/>
            <w:bottom w:val="none" w:sz="0" w:space="0" w:color="auto"/>
            <w:right w:val="none" w:sz="0" w:space="0" w:color="auto"/>
          </w:divBdr>
        </w:div>
        <w:div w:id="1356879370">
          <w:marLeft w:val="1123"/>
          <w:marRight w:val="0"/>
          <w:marTop w:val="173"/>
          <w:marBottom w:val="0"/>
          <w:divBdr>
            <w:top w:val="none" w:sz="0" w:space="0" w:color="auto"/>
            <w:left w:val="none" w:sz="0" w:space="0" w:color="auto"/>
            <w:bottom w:val="none" w:sz="0" w:space="0" w:color="auto"/>
            <w:right w:val="none" w:sz="0" w:space="0" w:color="auto"/>
          </w:divBdr>
        </w:div>
        <w:div w:id="1389380443">
          <w:marLeft w:val="1829"/>
          <w:marRight w:val="0"/>
          <w:marTop w:val="154"/>
          <w:marBottom w:val="0"/>
          <w:divBdr>
            <w:top w:val="none" w:sz="0" w:space="0" w:color="auto"/>
            <w:left w:val="none" w:sz="0" w:space="0" w:color="auto"/>
            <w:bottom w:val="none" w:sz="0" w:space="0" w:color="auto"/>
            <w:right w:val="none" w:sz="0" w:space="0" w:color="auto"/>
          </w:divBdr>
        </w:div>
        <w:div w:id="1452629125">
          <w:marLeft w:val="1123"/>
          <w:marRight w:val="0"/>
          <w:marTop w:val="173"/>
          <w:marBottom w:val="0"/>
          <w:divBdr>
            <w:top w:val="none" w:sz="0" w:space="0" w:color="auto"/>
            <w:left w:val="none" w:sz="0" w:space="0" w:color="auto"/>
            <w:bottom w:val="none" w:sz="0" w:space="0" w:color="auto"/>
            <w:right w:val="none" w:sz="0" w:space="0" w:color="auto"/>
          </w:divBdr>
        </w:div>
        <w:div w:id="1772318970">
          <w:marLeft w:val="1829"/>
          <w:marRight w:val="0"/>
          <w:marTop w:val="154"/>
          <w:marBottom w:val="0"/>
          <w:divBdr>
            <w:top w:val="none" w:sz="0" w:space="0" w:color="auto"/>
            <w:left w:val="none" w:sz="0" w:space="0" w:color="auto"/>
            <w:bottom w:val="none" w:sz="0" w:space="0" w:color="auto"/>
            <w:right w:val="none" w:sz="0" w:space="0" w:color="auto"/>
          </w:divBdr>
        </w:div>
        <w:div w:id="1837189182">
          <w:marLeft w:val="1829"/>
          <w:marRight w:val="0"/>
          <w:marTop w:val="154"/>
          <w:marBottom w:val="0"/>
          <w:divBdr>
            <w:top w:val="none" w:sz="0" w:space="0" w:color="auto"/>
            <w:left w:val="none" w:sz="0" w:space="0" w:color="auto"/>
            <w:bottom w:val="none" w:sz="0" w:space="0" w:color="auto"/>
            <w:right w:val="none" w:sz="0" w:space="0" w:color="auto"/>
          </w:divBdr>
        </w:div>
        <w:div w:id="1869294395">
          <w:marLeft w:val="1829"/>
          <w:marRight w:val="0"/>
          <w:marTop w:val="154"/>
          <w:marBottom w:val="0"/>
          <w:divBdr>
            <w:top w:val="none" w:sz="0" w:space="0" w:color="auto"/>
            <w:left w:val="none" w:sz="0" w:space="0" w:color="auto"/>
            <w:bottom w:val="none" w:sz="0" w:space="0" w:color="auto"/>
            <w:right w:val="none" w:sz="0" w:space="0" w:color="auto"/>
          </w:divBdr>
        </w:div>
      </w:divsChild>
    </w:div>
    <w:div w:id="436485264">
      <w:bodyDiv w:val="1"/>
      <w:marLeft w:val="0"/>
      <w:marRight w:val="0"/>
      <w:marTop w:val="0"/>
      <w:marBottom w:val="0"/>
      <w:divBdr>
        <w:top w:val="none" w:sz="0" w:space="0" w:color="auto"/>
        <w:left w:val="none" w:sz="0" w:space="0" w:color="auto"/>
        <w:bottom w:val="none" w:sz="0" w:space="0" w:color="auto"/>
        <w:right w:val="none" w:sz="0" w:space="0" w:color="auto"/>
      </w:divBdr>
    </w:div>
    <w:div w:id="448204155">
      <w:bodyDiv w:val="1"/>
      <w:marLeft w:val="0"/>
      <w:marRight w:val="0"/>
      <w:marTop w:val="0"/>
      <w:marBottom w:val="0"/>
      <w:divBdr>
        <w:top w:val="none" w:sz="0" w:space="0" w:color="auto"/>
        <w:left w:val="none" w:sz="0" w:space="0" w:color="auto"/>
        <w:bottom w:val="none" w:sz="0" w:space="0" w:color="auto"/>
        <w:right w:val="none" w:sz="0" w:space="0" w:color="auto"/>
      </w:divBdr>
    </w:div>
    <w:div w:id="449856510">
      <w:bodyDiv w:val="1"/>
      <w:marLeft w:val="0"/>
      <w:marRight w:val="0"/>
      <w:marTop w:val="0"/>
      <w:marBottom w:val="0"/>
      <w:divBdr>
        <w:top w:val="none" w:sz="0" w:space="0" w:color="auto"/>
        <w:left w:val="none" w:sz="0" w:space="0" w:color="auto"/>
        <w:bottom w:val="none" w:sz="0" w:space="0" w:color="auto"/>
        <w:right w:val="none" w:sz="0" w:space="0" w:color="auto"/>
      </w:divBdr>
      <w:divsChild>
        <w:div w:id="783578614">
          <w:marLeft w:val="0"/>
          <w:marRight w:val="0"/>
          <w:marTop w:val="0"/>
          <w:marBottom w:val="0"/>
          <w:divBdr>
            <w:top w:val="none" w:sz="0" w:space="0" w:color="auto"/>
            <w:left w:val="none" w:sz="0" w:space="0" w:color="auto"/>
            <w:bottom w:val="none" w:sz="0" w:space="0" w:color="auto"/>
            <w:right w:val="none" w:sz="0" w:space="0" w:color="auto"/>
          </w:divBdr>
          <w:divsChild>
            <w:div w:id="384108833">
              <w:marLeft w:val="0"/>
              <w:marRight w:val="0"/>
              <w:marTop w:val="0"/>
              <w:marBottom w:val="0"/>
              <w:divBdr>
                <w:top w:val="none" w:sz="0" w:space="0" w:color="auto"/>
                <w:left w:val="none" w:sz="0" w:space="0" w:color="auto"/>
                <w:bottom w:val="none" w:sz="0" w:space="0" w:color="auto"/>
                <w:right w:val="none" w:sz="0" w:space="0" w:color="auto"/>
              </w:divBdr>
            </w:div>
            <w:div w:id="1130630682">
              <w:marLeft w:val="0"/>
              <w:marRight w:val="0"/>
              <w:marTop w:val="0"/>
              <w:marBottom w:val="0"/>
              <w:divBdr>
                <w:top w:val="none" w:sz="0" w:space="0" w:color="auto"/>
                <w:left w:val="none" w:sz="0" w:space="0" w:color="auto"/>
                <w:bottom w:val="none" w:sz="0" w:space="0" w:color="auto"/>
                <w:right w:val="none" w:sz="0" w:space="0" w:color="auto"/>
              </w:divBdr>
            </w:div>
            <w:div w:id="20699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8101">
      <w:bodyDiv w:val="1"/>
      <w:marLeft w:val="0"/>
      <w:marRight w:val="0"/>
      <w:marTop w:val="0"/>
      <w:marBottom w:val="0"/>
      <w:divBdr>
        <w:top w:val="none" w:sz="0" w:space="0" w:color="auto"/>
        <w:left w:val="none" w:sz="0" w:space="0" w:color="auto"/>
        <w:bottom w:val="none" w:sz="0" w:space="0" w:color="auto"/>
        <w:right w:val="none" w:sz="0" w:space="0" w:color="auto"/>
      </w:divBdr>
    </w:div>
    <w:div w:id="541211684">
      <w:bodyDiv w:val="1"/>
      <w:marLeft w:val="0"/>
      <w:marRight w:val="0"/>
      <w:marTop w:val="0"/>
      <w:marBottom w:val="0"/>
      <w:divBdr>
        <w:top w:val="none" w:sz="0" w:space="0" w:color="auto"/>
        <w:left w:val="none" w:sz="0" w:space="0" w:color="auto"/>
        <w:bottom w:val="none" w:sz="0" w:space="0" w:color="auto"/>
        <w:right w:val="none" w:sz="0" w:space="0" w:color="auto"/>
      </w:divBdr>
    </w:div>
    <w:div w:id="547840228">
      <w:bodyDiv w:val="1"/>
      <w:marLeft w:val="0"/>
      <w:marRight w:val="0"/>
      <w:marTop w:val="0"/>
      <w:marBottom w:val="0"/>
      <w:divBdr>
        <w:top w:val="none" w:sz="0" w:space="0" w:color="auto"/>
        <w:left w:val="none" w:sz="0" w:space="0" w:color="auto"/>
        <w:bottom w:val="none" w:sz="0" w:space="0" w:color="auto"/>
        <w:right w:val="none" w:sz="0" w:space="0" w:color="auto"/>
      </w:divBdr>
    </w:div>
    <w:div w:id="552158679">
      <w:bodyDiv w:val="1"/>
      <w:marLeft w:val="0"/>
      <w:marRight w:val="0"/>
      <w:marTop w:val="0"/>
      <w:marBottom w:val="0"/>
      <w:divBdr>
        <w:top w:val="none" w:sz="0" w:space="0" w:color="auto"/>
        <w:left w:val="none" w:sz="0" w:space="0" w:color="auto"/>
        <w:bottom w:val="none" w:sz="0" w:space="0" w:color="auto"/>
        <w:right w:val="none" w:sz="0" w:space="0" w:color="auto"/>
      </w:divBdr>
    </w:div>
    <w:div w:id="554658978">
      <w:bodyDiv w:val="1"/>
      <w:marLeft w:val="0"/>
      <w:marRight w:val="0"/>
      <w:marTop w:val="0"/>
      <w:marBottom w:val="0"/>
      <w:divBdr>
        <w:top w:val="none" w:sz="0" w:space="0" w:color="auto"/>
        <w:left w:val="none" w:sz="0" w:space="0" w:color="auto"/>
        <w:bottom w:val="none" w:sz="0" w:space="0" w:color="auto"/>
        <w:right w:val="none" w:sz="0" w:space="0" w:color="auto"/>
      </w:divBdr>
    </w:div>
    <w:div w:id="556626799">
      <w:bodyDiv w:val="1"/>
      <w:marLeft w:val="0"/>
      <w:marRight w:val="0"/>
      <w:marTop w:val="0"/>
      <w:marBottom w:val="0"/>
      <w:divBdr>
        <w:top w:val="none" w:sz="0" w:space="0" w:color="auto"/>
        <w:left w:val="none" w:sz="0" w:space="0" w:color="auto"/>
        <w:bottom w:val="none" w:sz="0" w:space="0" w:color="auto"/>
        <w:right w:val="none" w:sz="0" w:space="0" w:color="auto"/>
      </w:divBdr>
    </w:div>
    <w:div w:id="556821311">
      <w:bodyDiv w:val="1"/>
      <w:marLeft w:val="0"/>
      <w:marRight w:val="0"/>
      <w:marTop w:val="0"/>
      <w:marBottom w:val="0"/>
      <w:divBdr>
        <w:top w:val="none" w:sz="0" w:space="0" w:color="auto"/>
        <w:left w:val="none" w:sz="0" w:space="0" w:color="auto"/>
        <w:bottom w:val="none" w:sz="0" w:space="0" w:color="auto"/>
        <w:right w:val="none" w:sz="0" w:space="0" w:color="auto"/>
      </w:divBdr>
    </w:div>
    <w:div w:id="568537358">
      <w:bodyDiv w:val="1"/>
      <w:marLeft w:val="0"/>
      <w:marRight w:val="0"/>
      <w:marTop w:val="0"/>
      <w:marBottom w:val="0"/>
      <w:divBdr>
        <w:top w:val="none" w:sz="0" w:space="0" w:color="auto"/>
        <w:left w:val="none" w:sz="0" w:space="0" w:color="auto"/>
        <w:bottom w:val="none" w:sz="0" w:space="0" w:color="auto"/>
        <w:right w:val="none" w:sz="0" w:space="0" w:color="auto"/>
      </w:divBdr>
    </w:div>
    <w:div w:id="580330690">
      <w:bodyDiv w:val="1"/>
      <w:marLeft w:val="0"/>
      <w:marRight w:val="0"/>
      <w:marTop w:val="0"/>
      <w:marBottom w:val="0"/>
      <w:divBdr>
        <w:top w:val="none" w:sz="0" w:space="0" w:color="auto"/>
        <w:left w:val="none" w:sz="0" w:space="0" w:color="auto"/>
        <w:bottom w:val="none" w:sz="0" w:space="0" w:color="auto"/>
        <w:right w:val="none" w:sz="0" w:space="0" w:color="auto"/>
      </w:divBdr>
    </w:div>
    <w:div w:id="606624051">
      <w:bodyDiv w:val="1"/>
      <w:marLeft w:val="0"/>
      <w:marRight w:val="0"/>
      <w:marTop w:val="0"/>
      <w:marBottom w:val="0"/>
      <w:divBdr>
        <w:top w:val="none" w:sz="0" w:space="0" w:color="auto"/>
        <w:left w:val="none" w:sz="0" w:space="0" w:color="auto"/>
        <w:bottom w:val="none" w:sz="0" w:space="0" w:color="auto"/>
        <w:right w:val="none" w:sz="0" w:space="0" w:color="auto"/>
      </w:divBdr>
    </w:div>
    <w:div w:id="620503131">
      <w:bodyDiv w:val="1"/>
      <w:marLeft w:val="0"/>
      <w:marRight w:val="0"/>
      <w:marTop w:val="0"/>
      <w:marBottom w:val="0"/>
      <w:divBdr>
        <w:top w:val="none" w:sz="0" w:space="0" w:color="auto"/>
        <w:left w:val="none" w:sz="0" w:space="0" w:color="auto"/>
        <w:bottom w:val="none" w:sz="0" w:space="0" w:color="auto"/>
        <w:right w:val="none" w:sz="0" w:space="0" w:color="auto"/>
      </w:divBdr>
    </w:div>
    <w:div w:id="627202676">
      <w:bodyDiv w:val="1"/>
      <w:marLeft w:val="0"/>
      <w:marRight w:val="0"/>
      <w:marTop w:val="0"/>
      <w:marBottom w:val="0"/>
      <w:divBdr>
        <w:top w:val="none" w:sz="0" w:space="0" w:color="auto"/>
        <w:left w:val="none" w:sz="0" w:space="0" w:color="auto"/>
        <w:bottom w:val="none" w:sz="0" w:space="0" w:color="auto"/>
        <w:right w:val="none" w:sz="0" w:space="0" w:color="auto"/>
      </w:divBdr>
    </w:div>
    <w:div w:id="636033719">
      <w:bodyDiv w:val="1"/>
      <w:marLeft w:val="0"/>
      <w:marRight w:val="0"/>
      <w:marTop w:val="0"/>
      <w:marBottom w:val="0"/>
      <w:divBdr>
        <w:top w:val="none" w:sz="0" w:space="0" w:color="auto"/>
        <w:left w:val="none" w:sz="0" w:space="0" w:color="auto"/>
        <w:bottom w:val="none" w:sz="0" w:space="0" w:color="auto"/>
        <w:right w:val="none" w:sz="0" w:space="0" w:color="auto"/>
      </w:divBdr>
    </w:div>
    <w:div w:id="640841234">
      <w:bodyDiv w:val="1"/>
      <w:marLeft w:val="0"/>
      <w:marRight w:val="0"/>
      <w:marTop w:val="0"/>
      <w:marBottom w:val="0"/>
      <w:divBdr>
        <w:top w:val="none" w:sz="0" w:space="0" w:color="auto"/>
        <w:left w:val="none" w:sz="0" w:space="0" w:color="auto"/>
        <w:bottom w:val="none" w:sz="0" w:space="0" w:color="auto"/>
        <w:right w:val="none" w:sz="0" w:space="0" w:color="auto"/>
      </w:divBdr>
    </w:div>
    <w:div w:id="651907345">
      <w:bodyDiv w:val="1"/>
      <w:marLeft w:val="0"/>
      <w:marRight w:val="0"/>
      <w:marTop w:val="0"/>
      <w:marBottom w:val="0"/>
      <w:divBdr>
        <w:top w:val="none" w:sz="0" w:space="0" w:color="auto"/>
        <w:left w:val="none" w:sz="0" w:space="0" w:color="auto"/>
        <w:bottom w:val="none" w:sz="0" w:space="0" w:color="auto"/>
        <w:right w:val="none" w:sz="0" w:space="0" w:color="auto"/>
      </w:divBdr>
      <w:divsChild>
        <w:div w:id="91979169">
          <w:marLeft w:val="0"/>
          <w:marRight w:val="0"/>
          <w:marTop w:val="0"/>
          <w:marBottom w:val="0"/>
          <w:divBdr>
            <w:top w:val="none" w:sz="0" w:space="0" w:color="auto"/>
            <w:left w:val="none" w:sz="0" w:space="0" w:color="auto"/>
            <w:bottom w:val="none" w:sz="0" w:space="0" w:color="auto"/>
            <w:right w:val="none" w:sz="0" w:space="0" w:color="auto"/>
          </w:divBdr>
        </w:div>
        <w:div w:id="263541720">
          <w:marLeft w:val="0"/>
          <w:marRight w:val="0"/>
          <w:marTop w:val="0"/>
          <w:marBottom w:val="0"/>
          <w:divBdr>
            <w:top w:val="none" w:sz="0" w:space="0" w:color="auto"/>
            <w:left w:val="none" w:sz="0" w:space="0" w:color="auto"/>
            <w:bottom w:val="none" w:sz="0" w:space="0" w:color="auto"/>
            <w:right w:val="none" w:sz="0" w:space="0" w:color="auto"/>
          </w:divBdr>
        </w:div>
        <w:div w:id="510488621">
          <w:marLeft w:val="0"/>
          <w:marRight w:val="0"/>
          <w:marTop w:val="0"/>
          <w:marBottom w:val="0"/>
          <w:divBdr>
            <w:top w:val="none" w:sz="0" w:space="0" w:color="auto"/>
            <w:left w:val="none" w:sz="0" w:space="0" w:color="auto"/>
            <w:bottom w:val="none" w:sz="0" w:space="0" w:color="auto"/>
            <w:right w:val="none" w:sz="0" w:space="0" w:color="auto"/>
          </w:divBdr>
        </w:div>
        <w:div w:id="601036378">
          <w:marLeft w:val="0"/>
          <w:marRight w:val="0"/>
          <w:marTop w:val="0"/>
          <w:marBottom w:val="0"/>
          <w:divBdr>
            <w:top w:val="none" w:sz="0" w:space="0" w:color="auto"/>
            <w:left w:val="none" w:sz="0" w:space="0" w:color="auto"/>
            <w:bottom w:val="none" w:sz="0" w:space="0" w:color="auto"/>
            <w:right w:val="none" w:sz="0" w:space="0" w:color="auto"/>
          </w:divBdr>
        </w:div>
        <w:div w:id="693381607">
          <w:marLeft w:val="0"/>
          <w:marRight w:val="0"/>
          <w:marTop w:val="0"/>
          <w:marBottom w:val="0"/>
          <w:divBdr>
            <w:top w:val="none" w:sz="0" w:space="0" w:color="auto"/>
            <w:left w:val="none" w:sz="0" w:space="0" w:color="auto"/>
            <w:bottom w:val="none" w:sz="0" w:space="0" w:color="auto"/>
            <w:right w:val="none" w:sz="0" w:space="0" w:color="auto"/>
          </w:divBdr>
        </w:div>
        <w:div w:id="832988024">
          <w:marLeft w:val="0"/>
          <w:marRight w:val="0"/>
          <w:marTop w:val="0"/>
          <w:marBottom w:val="0"/>
          <w:divBdr>
            <w:top w:val="none" w:sz="0" w:space="0" w:color="auto"/>
            <w:left w:val="none" w:sz="0" w:space="0" w:color="auto"/>
            <w:bottom w:val="none" w:sz="0" w:space="0" w:color="auto"/>
            <w:right w:val="none" w:sz="0" w:space="0" w:color="auto"/>
          </w:divBdr>
        </w:div>
        <w:div w:id="918634805">
          <w:marLeft w:val="0"/>
          <w:marRight w:val="0"/>
          <w:marTop w:val="0"/>
          <w:marBottom w:val="0"/>
          <w:divBdr>
            <w:top w:val="none" w:sz="0" w:space="0" w:color="auto"/>
            <w:left w:val="none" w:sz="0" w:space="0" w:color="auto"/>
            <w:bottom w:val="none" w:sz="0" w:space="0" w:color="auto"/>
            <w:right w:val="none" w:sz="0" w:space="0" w:color="auto"/>
          </w:divBdr>
        </w:div>
      </w:divsChild>
    </w:div>
    <w:div w:id="659968947">
      <w:bodyDiv w:val="1"/>
      <w:marLeft w:val="0"/>
      <w:marRight w:val="0"/>
      <w:marTop w:val="0"/>
      <w:marBottom w:val="0"/>
      <w:divBdr>
        <w:top w:val="none" w:sz="0" w:space="0" w:color="auto"/>
        <w:left w:val="none" w:sz="0" w:space="0" w:color="auto"/>
        <w:bottom w:val="none" w:sz="0" w:space="0" w:color="auto"/>
        <w:right w:val="none" w:sz="0" w:space="0" w:color="auto"/>
      </w:divBdr>
    </w:div>
    <w:div w:id="660305402">
      <w:bodyDiv w:val="1"/>
      <w:marLeft w:val="0"/>
      <w:marRight w:val="0"/>
      <w:marTop w:val="0"/>
      <w:marBottom w:val="0"/>
      <w:divBdr>
        <w:top w:val="none" w:sz="0" w:space="0" w:color="auto"/>
        <w:left w:val="none" w:sz="0" w:space="0" w:color="auto"/>
        <w:bottom w:val="none" w:sz="0" w:space="0" w:color="auto"/>
        <w:right w:val="none" w:sz="0" w:space="0" w:color="auto"/>
      </w:divBdr>
    </w:div>
    <w:div w:id="678889664">
      <w:bodyDiv w:val="1"/>
      <w:marLeft w:val="0"/>
      <w:marRight w:val="0"/>
      <w:marTop w:val="0"/>
      <w:marBottom w:val="0"/>
      <w:divBdr>
        <w:top w:val="none" w:sz="0" w:space="0" w:color="auto"/>
        <w:left w:val="none" w:sz="0" w:space="0" w:color="auto"/>
        <w:bottom w:val="none" w:sz="0" w:space="0" w:color="auto"/>
        <w:right w:val="none" w:sz="0" w:space="0" w:color="auto"/>
      </w:divBdr>
      <w:divsChild>
        <w:div w:id="8459612">
          <w:marLeft w:val="1829"/>
          <w:marRight w:val="0"/>
          <w:marTop w:val="154"/>
          <w:marBottom w:val="0"/>
          <w:divBdr>
            <w:top w:val="none" w:sz="0" w:space="0" w:color="auto"/>
            <w:left w:val="none" w:sz="0" w:space="0" w:color="auto"/>
            <w:bottom w:val="none" w:sz="0" w:space="0" w:color="auto"/>
            <w:right w:val="none" w:sz="0" w:space="0" w:color="auto"/>
          </w:divBdr>
        </w:div>
        <w:div w:id="43142450">
          <w:marLeft w:val="1829"/>
          <w:marRight w:val="0"/>
          <w:marTop w:val="154"/>
          <w:marBottom w:val="0"/>
          <w:divBdr>
            <w:top w:val="none" w:sz="0" w:space="0" w:color="auto"/>
            <w:left w:val="none" w:sz="0" w:space="0" w:color="auto"/>
            <w:bottom w:val="none" w:sz="0" w:space="0" w:color="auto"/>
            <w:right w:val="none" w:sz="0" w:space="0" w:color="auto"/>
          </w:divBdr>
        </w:div>
        <w:div w:id="246234481">
          <w:marLeft w:val="1829"/>
          <w:marRight w:val="0"/>
          <w:marTop w:val="154"/>
          <w:marBottom w:val="0"/>
          <w:divBdr>
            <w:top w:val="none" w:sz="0" w:space="0" w:color="auto"/>
            <w:left w:val="none" w:sz="0" w:space="0" w:color="auto"/>
            <w:bottom w:val="none" w:sz="0" w:space="0" w:color="auto"/>
            <w:right w:val="none" w:sz="0" w:space="0" w:color="auto"/>
          </w:divBdr>
        </w:div>
        <w:div w:id="2008705932">
          <w:marLeft w:val="1123"/>
          <w:marRight w:val="0"/>
          <w:marTop w:val="173"/>
          <w:marBottom w:val="0"/>
          <w:divBdr>
            <w:top w:val="none" w:sz="0" w:space="0" w:color="auto"/>
            <w:left w:val="none" w:sz="0" w:space="0" w:color="auto"/>
            <w:bottom w:val="none" w:sz="0" w:space="0" w:color="auto"/>
            <w:right w:val="none" w:sz="0" w:space="0" w:color="auto"/>
          </w:divBdr>
        </w:div>
      </w:divsChild>
    </w:div>
    <w:div w:id="678973411">
      <w:bodyDiv w:val="1"/>
      <w:marLeft w:val="0"/>
      <w:marRight w:val="0"/>
      <w:marTop w:val="0"/>
      <w:marBottom w:val="0"/>
      <w:divBdr>
        <w:top w:val="none" w:sz="0" w:space="0" w:color="auto"/>
        <w:left w:val="none" w:sz="0" w:space="0" w:color="auto"/>
        <w:bottom w:val="none" w:sz="0" w:space="0" w:color="auto"/>
        <w:right w:val="none" w:sz="0" w:space="0" w:color="auto"/>
      </w:divBdr>
      <w:divsChild>
        <w:div w:id="675155873">
          <w:marLeft w:val="0"/>
          <w:marRight w:val="0"/>
          <w:marTop w:val="0"/>
          <w:marBottom w:val="0"/>
          <w:divBdr>
            <w:top w:val="none" w:sz="0" w:space="0" w:color="auto"/>
            <w:left w:val="none" w:sz="0" w:space="0" w:color="auto"/>
            <w:bottom w:val="none" w:sz="0" w:space="0" w:color="auto"/>
            <w:right w:val="none" w:sz="0" w:space="0" w:color="auto"/>
          </w:divBdr>
          <w:divsChild>
            <w:div w:id="39520423">
              <w:marLeft w:val="0"/>
              <w:marRight w:val="0"/>
              <w:marTop w:val="0"/>
              <w:marBottom w:val="0"/>
              <w:divBdr>
                <w:top w:val="none" w:sz="0" w:space="0" w:color="auto"/>
                <w:left w:val="none" w:sz="0" w:space="0" w:color="auto"/>
                <w:bottom w:val="none" w:sz="0" w:space="0" w:color="auto"/>
                <w:right w:val="none" w:sz="0" w:space="0" w:color="auto"/>
              </w:divBdr>
            </w:div>
            <w:div w:id="395667085">
              <w:marLeft w:val="0"/>
              <w:marRight w:val="0"/>
              <w:marTop w:val="0"/>
              <w:marBottom w:val="0"/>
              <w:divBdr>
                <w:top w:val="none" w:sz="0" w:space="0" w:color="auto"/>
                <w:left w:val="none" w:sz="0" w:space="0" w:color="auto"/>
                <w:bottom w:val="none" w:sz="0" w:space="0" w:color="auto"/>
                <w:right w:val="none" w:sz="0" w:space="0" w:color="auto"/>
              </w:divBdr>
            </w:div>
            <w:div w:id="1200431503">
              <w:marLeft w:val="0"/>
              <w:marRight w:val="0"/>
              <w:marTop w:val="0"/>
              <w:marBottom w:val="0"/>
              <w:divBdr>
                <w:top w:val="none" w:sz="0" w:space="0" w:color="auto"/>
                <w:left w:val="none" w:sz="0" w:space="0" w:color="auto"/>
                <w:bottom w:val="none" w:sz="0" w:space="0" w:color="auto"/>
                <w:right w:val="none" w:sz="0" w:space="0" w:color="auto"/>
              </w:divBdr>
            </w:div>
            <w:div w:id="1275290597">
              <w:marLeft w:val="0"/>
              <w:marRight w:val="0"/>
              <w:marTop w:val="0"/>
              <w:marBottom w:val="0"/>
              <w:divBdr>
                <w:top w:val="none" w:sz="0" w:space="0" w:color="auto"/>
                <w:left w:val="none" w:sz="0" w:space="0" w:color="auto"/>
                <w:bottom w:val="none" w:sz="0" w:space="0" w:color="auto"/>
                <w:right w:val="none" w:sz="0" w:space="0" w:color="auto"/>
              </w:divBdr>
            </w:div>
            <w:div w:id="1630552736">
              <w:marLeft w:val="0"/>
              <w:marRight w:val="0"/>
              <w:marTop w:val="0"/>
              <w:marBottom w:val="0"/>
              <w:divBdr>
                <w:top w:val="none" w:sz="0" w:space="0" w:color="auto"/>
                <w:left w:val="none" w:sz="0" w:space="0" w:color="auto"/>
                <w:bottom w:val="none" w:sz="0" w:space="0" w:color="auto"/>
                <w:right w:val="none" w:sz="0" w:space="0" w:color="auto"/>
              </w:divBdr>
            </w:div>
            <w:div w:id="1721787751">
              <w:marLeft w:val="0"/>
              <w:marRight w:val="0"/>
              <w:marTop w:val="0"/>
              <w:marBottom w:val="0"/>
              <w:divBdr>
                <w:top w:val="none" w:sz="0" w:space="0" w:color="auto"/>
                <w:left w:val="none" w:sz="0" w:space="0" w:color="auto"/>
                <w:bottom w:val="none" w:sz="0" w:space="0" w:color="auto"/>
                <w:right w:val="none" w:sz="0" w:space="0" w:color="auto"/>
              </w:divBdr>
            </w:div>
            <w:div w:id="19596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032">
      <w:bodyDiv w:val="1"/>
      <w:marLeft w:val="0"/>
      <w:marRight w:val="0"/>
      <w:marTop w:val="0"/>
      <w:marBottom w:val="0"/>
      <w:divBdr>
        <w:top w:val="none" w:sz="0" w:space="0" w:color="auto"/>
        <w:left w:val="none" w:sz="0" w:space="0" w:color="auto"/>
        <w:bottom w:val="none" w:sz="0" w:space="0" w:color="auto"/>
        <w:right w:val="none" w:sz="0" w:space="0" w:color="auto"/>
      </w:divBdr>
    </w:div>
    <w:div w:id="691420002">
      <w:bodyDiv w:val="1"/>
      <w:marLeft w:val="0"/>
      <w:marRight w:val="0"/>
      <w:marTop w:val="0"/>
      <w:marBottom w:val="0"/>
      <w:divBdr>
        <w:top w:val="none" w:sz="0" w:space="0" w:color="auto"/>
        <w:left w:val="none" w:sz="0" w:space="0" w:color="auto"/>
        <w:bottom w:val="none" w:sz="0" w:space="0" w:color="auto"/>
        <w:right w:val="none" w:sz="0" w:space="0" w:color="auto"/>
      </w:divBdr>
    </w:div>
    <w:div w:id="711808023">
      <w:bodyDiv w:val="1"/>
      <w:marLeft w:val="0"/>
      <w:marRight w:val="0"/>
      <w:marTop w:val="0"/>
      <w:marBottom w:val="0"/>
      <w:divBdr>
        <w:top w:val="none" w:sz="0" w:space="0" w:color="auto"/>
        <w:left w:val="none" w:sz="0" w:space="0" w:color="auto"/>
        <w:bottom w:val="none" w:sz="0" w:space="0" w:color="auto"/>
        <w:right w:val="none" w:sz="0" w:space="0" w:color="auto"/>
      </w:divBdr>
      <w:divsChild>
        <w:div w:id="195581138">
          <w:marLeft w:val="1123"/>
          <w:marRight w:val="0"/>
          <w:marTop w:val="154"/>
          <w:marBottom w:val="0"/>
          <w:divBdr>
            <w:top w:val="none" w:sz="0" w:space="0" w:color="auto"/>
            <w:left w:val="none" w:sz="0" w:space="0" w:color="auto"/>
            <w:bottom w:val="none" w:sz="0" w:space="0" w:color="auto"/>
            <w:right w:val="none" w:sz="0" w:space="0" w:color="auto"/>
          </w:divBdr>
        </w:div>
        <w:div w:id="227694020">
          <w:marLeft w:val="1123"/>
          <w:marRight w:val="0"/>
          <w:marTop w:val="154"/>
          <w:marBottom w:val="0"/>
          <w:divBdr>
            <w:top w:val="none" w:sz="0" w:space="0" w:color="auto"/>
            <w:left w:val="none" w:sz="0" w:space="0" w:color="auto"/>
            <w:bottom w:val="none" w:sz="0" w:space="0" w:color="auto"/>
            <w:right w:val="none" w:sz="0" w:space="0" w:color="auto"/>
          </w:divBdr>
        </w:div>
        <w:div w:id="676729511">
          <w:marLeft w:val="1123"/>
          <w:marRight w:val="0"/>
          <w:marTop w:val="154"/>
          <w:marBottom w:val="0"/>
          <w:divBdr>
            <w:top w:val="none" w:sz="0" w:space="0" w:color="auto"/>
            <w:left w:val="none" w:sz="0" w:space="0" w:color="auto"/>
            <w:bottom w:val="none" w:sz="0" w:space="0" w:color="auto"/>
            <w:right w:val="none" w:sz="0" w:space="0" w:color="auto"/>
          </w:divBdr>
        </w:div>
        <w:div w:id="1599829245">
          <w:marLeft w:val="1123"/>
          <w:marRight w:val="0"/>
          <w:marTop w:val="154"/>
          <w:marBottom w:val="0"/>
          <w:divBdr>
            <w:top w:val="none" w:sz="0" w:space="0" w:color="auto"/>
            <w:left w:val="none" w:sz="0" w:space="0" w:color="auto"/>
            <w:bottom w:val="none" w:sz="0" w:space="0" w:color="auto"/>
            <w:right w:val="none" w:sz="0" w:space="0" w:color="auto"/>
          </w:divBdr>
        </w:div>
      </w:divsChild>
    </w:div>
    <w:div w:id="719204202">
      <w:bodyDiv w:val="1"/>
      <w:marLeft w:val="0"/>
      <w:marRight w:val="0"/>
      <w:marTop w:val="0"/>
      <w:marBottom w:val="0"/>
      <w:divBdr>
        <w:top w:val="none" w:sz="0" w:space="0" w:color="auto"/>
        <w:left w:val="none" w:sz="0" w:space="0" w:color="auto"/>
        <w:bottom w:val="none" w:sz="0" w:space="0" w:color="auto"/>
        <w:right w:val="none" w:sz="0" w:space="0" w:color="auto"/>
      </w:divBdr>
    </w:div>
    <w:div w:id="721829434">
      <w:bodyDiv w:val="1"/>
      <w:marLeft w:val="0"/>
      <w:marRight w:val="0"/>
      <w:marTop w:val="0"/>
      <w:marBottom w:val="0"/>
      <w:divBdr>
        <w:top w:val="none" w:sz="0" w:space="0" w:color="auto"/>
        <w:left w:val="none" w:sz="0" w:space="0" w:color="auto"/>
        <w:bottom w:val="none" w:sz="0" w:space="0" w:color="auto"/>
        <w:right w:val="none" w:sz="0" w:space="0" w:color="auto"/>
      </w:divBdr>
      <w:divsChild>
        <w:div w:id="1910338312">
          <w:marLeft w:val="0"/>
          <w:marRight w:val="0"/>
          <w:marTop w:val="0"/>
          <w:marBottom w:val="0"/>
          <w:divBdr>
            <w:top w:val="none" w:sz="0" w:space="0" w:color="auto"/>
            <w:left w:val="none" w:sz="0" w:space="0" w:color="auto"/>
            <w:bottom w:val="none" w:sz="0" w:space="0" w:color="auto"/>
            <w:right w:val="none" w:sz="0" w:space="0" w:color="auto"/>
          </w:divBdr>
          <w:divsChild>
            <w:div w:id="153842449">
              <w:marLeft w:val="0"/>
              <w:marRight w:val="0"/>
              <w:marTop w:val="0"/>
              <w:marBottom w:val="0"/>
              <w:divBdr>
                <w:top w:val="none" w:sz="0" w:space="0" w:color="auto"/>
                <w:left w:val="none" w:sz="0" w:space="0" w:color="auto"/>
                <w:bottom w:val="none" w:sz="0" w:space="0" w:color="auto"/>
                <w:right w:val="none" w:sz="0" w:space="0" w:color="auto"/>
              </w:divBdr>
            </w:div>
            <w:div w:id="280116858">
              <w:marLeft w:val="0"/>
              <w:marRight w:val="0"/>
              <w:marTop w:val="0"/>
              <w:marBottom w:val="0"/>
              <w:divBdr>
                <w:top w:val="none" w:sz="0" w:space="0" w:color="auto"/>
                <w:left w:val="none" w:sz="0" w:space="0" w:color="auto"/>
                <w:bottom w:val="none" w:sz="0" w:space="0" w:color="auto"/>
                <w:right w:val="none" w:sz="0" w:space="0" w:color="auto"/>
              </w:divBdr>
            </w:div>
            <w:div w:id="1468551264">
              <w:marLeft w:val="0"/>
              <w:marRight w:val="0"/>
              <w:marTop w:val="0"/>
              <w:marBottom w:val="0"/>
              <w:divBdr>
                <w:top w:val="none" w:sz="0" w:space="0" w:color="auto"/>
                <w:left w:val="none" w:sz="0" w:space="0" w:color="auto"/>
                <w:bottom w:val="none" w:sz="0" w:space="0" w:color="auto"/>
                <w:right w:val="none" w:sz="0" w:space="0" w:color="auto"/>
              </w:divBdr>
            </w:div>
            <w:div w:id="16154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575">
      <w:bodyDiv w:val="1"/>
      <w:marLeft w:val="0"/>
      <w:marRight w:val="0"/>
      <w:marTop w:val="0"/>
      <w:marBottom w:val="0"/>
      <w:divBdr>
        <w:top w:val="none" w:sz="0" w:space="0" w:color="auto"/>
        <w:left w:val="none" w:sz="0" w:space="0" w:color="auto"/>
        <w:bottom w:val="none" w:sz="0" w:space="0" w:color="auto"/>
        <w:right w:val="none" w:sz="0" w:space="0" w:color="auto"/>
      </w:divBdr>
    </w:div>
    <w:div w:id="725177083">
      <w:bodyDiv w:val="1"/>
      <w:marLeft w:val="0"/>
      <w:marRight w:val="0"/>
      <w:marTop w:val="0"/>
      <w:marBottom w:val="0"/>
      <w:divBdr>
        <w:top w:val="none" w:sz="0" w:space="0" w:color="auto"/>
        <w:left w:val="none" w:sz="0" w:space="0" w:color="auto"/>
        <w:bottom w:val="none" w:sz="0" w:space="0" w:color="auto"/>
        <w:right w:val="none" w:sz="0" w:space="0" w:color="auto"/>
      </w:divBdr>
    </w:div>
    <w:div w:id="733043677">
      <w:bodyDiv w:val="1"/>
      <w:marLeft w:val="0"/>
      <w:marRight w:val="0"/>
      <w:marTop w:val="0"/>
      <w:marBottom w:val="0"/>
      <w:divBdr>
        <w:top w:val="none" w:sz="0" w:space="0" w:color="auto"/>
        <w:left w:val="none" w:sz="0" w:space="0" w:color="auto"/>
        <w:bottom w:val="none" w:sz="0" w:space="0" w:color="auto"/>
        <w:right w:val="none" w:sz="0" w:space="0" w:color="auto"/>
      </w:divBdr>
      <w:divsChild>
        <w:div w:id="461191284">
          <w:marLeft w:val="547"/>
          <w:marRight w:val="0"/>
          <w:marTop w:val="80"/>
          <w:marBottom w:val="0"/>
          <w:divBdr>
            <w:top w:val="none" w:sz="0" w:space="0" w:color="auto"/>
            <w:left w:val="none" w:sz="0" w:space="0" w:color="auto"/>
            <w:bottom w:val="none" w:sz="0" w:space="0" w:color="auto"/>
            <w:right w:val="none" w:sz="0" w:space="0" w:color="auto"/>
          </w:divBdr>
        </w:div>
        <w:div w:id="1620332506">
          <w:marLeft w:val="547"/>
          <w:marRight w:val="0"/>
          <w:marTop w:val="80"/>
          <w:marBottom w:val="0"/>
          <w:divBdr>
            <w:top w:val="none" w:sz="0" w:space="0" w:color="auto"/>
            <w:left w:val="none" w:sz="0" w:space="0" w:color="auto"/>
            <w:bottom w:val="none" w:sz="0" w:space="0" w:color="auto"/>
            <w:right w:val="none" w:sz="0" w:space="0" w:color="auto"/>
          </w:divBdr>
        </w:div>
        <w:div w:id="723215087">
          <w:marLeft w:val="547"/>
          <w:marRight w:val="0"/>
          <w:marTop w:val="80"/>
          <w:marBottom w:val="0"/>
          <w:divBdr>
            <w:top w:val="none" w:sz="0" w:space="0" w:color="auto"/>
            <w:left w:val="none" w:sz="0" w:space="0" w:color="auto"/>
            <w:bottom w:val="none" w:sz="0" w:space="0" w:color="auto"/>
            <w:right w:val="none" w:sz="0" w:space="0" w:color="auto"/>
          </w:divBdr>
        </w:div>
        <w:div w:id="160970821">
          <w:marLeft w:val="547"/>
          <w:marRight w:val="0"/>
          <w:marTop w:val="80"/>
          <w:marBottom w:val="0"/>
          <w:divBdr>
            <w:top w:val="none" w:sz="0" w:space="0" w:color="auto"/>
            <w:left w:val="none" w:sz="0" w:space="0" w:color="auto"/>
            <w:bottom w:val="none" w:sz="0" w:space="0" w:color="auto"/>
            <w:right w:val="none" w:sz="0" w:space="0" w:color="auto"/>
          </w:divBdr>
        </w:div>
        <w:div w:id="525022383">
          <w:marLeft w:val="547"/>
          <w:marRight w:val="0"/>
          <w:marTop w:val="80"/>
          <w:marBottom w:val="0"/>
          <w:divBdr>
            <w:top w:val="none" w:sz="0" w:space="0" w:color="auto"/>
            <w:left w:val="none" w:sz="0" w:space="0" w:color="auto"/>
            <w:bottom w:val="none" w:sz="0" w:space="0" w:color="auto"/>
            <w:right w:val="none" w:sz="0" w:space="0" w:color="auto"/>
          </w:divBdr>
        </w:div>
        <w:div w:id="615064386">
          <w:marLeft w:val="547"/>
          <w:marRight w:val="0"/>
          <w:marTop w:val="80"/>
          <w:marBottom w:val="0"/>
          <w:divBdr>
            <w:top w:val="none" w:sz="0" w:space="0" w:color="auto"/>
            <w:left w:val="none" w:sz="0" w:space="0" w:color="auto"/>
            <w:bottom w:val="none" w:sz="0" w:space="0" w:color="auto"/>
            <w:right w:val="none" w:sz="0" w:space="0" w:color="auto"/>
          </w:divBdr>
        </w:div>
      </w:divsChild>
    </w:div>
    <w:div w:id="734860799">
      <w:bodyDiv w:val="1"/>
      <w:marLeft w:val="0"/>
      <w:marRight w:val="0"/>
      <w:marTop w:val="0"/>
      <w:marBottom w:val="0"/>
      <w:divBdr>
        <w:top w:val="none" w:sz="0" w:space="0" w:color="auto"/>
        <w:left w:val="none" w:sz="0" w:space="0" w:color="auto"/>
        <w:bottom w:val="none" w:sz="0" w:space="0" w:color="auto"/>
        <w:right w:val="none" w:sz="0" w:space="0" w:color="auto"/>
      </w:divBdr>
    </w:div>
    <w:div w:id="749161745">
      <w:bodyDiv w:val="1"/>
      <w:marLeft w:val="0"/>
      <w:marRight w:val="0"/>
      <w:marTop w:val="0"/>
      <w:marBottom w:val="0"/>
      <w:divBdr>
        <w:top w:val="none" w:sz="0" w:space="0" w:color="auto"/>
        <w:left w:val="none" w:sz="0" w:space="0" w:color="auto"/>
        <w:bottom w:val="none" w:sz="0" w:space="0" w:color="auto"/>
        <w:right w:val="none" w:sz="0" w:space="0" w:color="auto"/>
      </w:divBdr>
    </w:div>
    <w:div w:id="758327712">
      <w:bodyDiv w:val="1"/>
      <w:marLeft w:val="0"/>
      <w:marRight w:val="0"/>
      <w:marTop w:val="0"/>
      <w:marBottom w:val="0"/>
      <w:divBdr>
        <w:top w:val="none" w:sz="0" w:space="0" w:color="auto"/>
        <w:left w:val="none" w:sz="0" w:space="0" w:color="auto"/>
        <w:bottom w:val="none" w:sz="0" w:space="0" w:color="auto"/>
        <w:right w:val="none" w:sz="0" w:space="0" w:color="auto"/>
      </w:divBdr>
    </w:div>
    <w:div w:id="772895617">
      <w:bodyDiv w:val="1"/>
      <w:marLeft w:val="0"/>
      <w:marRight w:val="0"/>
      <w:marTop w:val="0"/>
      <w:marBottom w:val="0"/>
      <w:divBdr>
        <w:top w:val="none" w:sz="0" w:space="0" w:color="auto"/>
        <w:left w:val="none" w:sz="0" w:space="0" w:color="auto"/>
        <w:bottom w:val="none" w:sz="0" w:space="0" w:color="auto"/>
        <w:right w:val="none" w:sz="0" w:space="0" w:color="auto"/>
      </w:divBdr>
    </w:div>
    <w:div w:id="773214306">
      <w:bodyDiv w:val="1"/>
      <w:marLeft w:val="0"/>
      <w:marRight w:val="0"/>
      <w:marTop w:val="0"/>
      <w:marBottom w:val="0"/>
      <w:divBdr>
        <w:top w:val="none" w:sz="0" w:space="0" w:color="auto"/>
        <w:left w:val="none" w:sz="0" w:space="0" w:color="auto"/>
        <w:bottom w:val="none" w:sz="0" w:space="0" w:color="auto"/>
        <w:right w:val="none" w:sz="0" w:space="0" w:color="auto"/>
      </w:divBdr>
      <w:divsChild>
        <w:div w:id="611666473">
          <w:marLeft w:val="0"/>
          <w:marRight w:val="0"/>
          <w:marTop w:val="0"/>
          <w:marBottom w:val="0"/>
          <w:divBdr>
            <w:top w:val="none" w:sz="0" w:space="0" w:color="auto"/>
            <w:left w:val="none" w:sz="0" w:space="0" w:color="auto"/>
            <w:bottom w:val="none" w:sz="0" w:space="0" w:color="auto"/>
            <w:right w:val="none" w:sz="0" w:space="0" w:color="auto"/>
          </w:divBdr>
        </w:div>
      </w:divsChild>
    </w:div>
    <w:div w:id="781415352">
      <w:bodyDiv w:val="1"/>
      <w:marLeft w:val="0"/>
      <w:marRight w:val="0"/>
      <w:marTop w:val="0"/>
      <w:marBottom w:val="0"/>
      <w:divBdr>
        <w:top w:val="none" w:sz="0" w:space="0" w:color="auto"/>
        <w:left w:val="none" w:sz="0" w:space="0" w:color="auto"/>
        <w:bottom w:val="none" w:sz="0" w:space="0" w:color="auto"/>
        <w:right w:val="none" w:sz="0" w:space="0" w:color="auto"/>
      </w:divBdr>
    </w:div>
    <w:div w:id="817379518">
      <w:bodyDiv w:val="1"/>
      <w:marLeft w:val="0"/>
      <w:marRight w:val="0"/>
      <w:marTop w:val="0"/>
      <w:marBottom w:val="0"/>
      <w:divBdr>
        <w:top w:val="none" w:sz="0" w:space="0" w:color="auto"/>
        <w:left w:val="none" w:sz="0" w:space="0" w:color="auto"/>
        <w:bottom w:val="none" w:sz="0" w:space="0" w:color="auto"/>
        <w:right w:val="none" w:sz="0" w:space="0" w:color="auto"/>
      </w:divBdr>
    </w:div>
    <w:div w:id="829323574">
      <w:bodyDiv w:val="1"/>
      <w:marLeft w:val="0"/>
      <w:marRight w:val="0"/>
      <w:marTop w:val="0"/>
      <w:marBottom w:val="0"/>
      <w:divBdr>
        <w:top w:val="none" w:sz="0" w:space="0" w:color="auto"/>
        <w:left w:val="none" w:sz="0" w:space="0" w:color="auto"/>
        <w:bottom w:val="none" w:sz="0" w:space="0" w:color="auto"/>
        <w:right w:val="none" w:sz="0" w:space="0" w:color="auto"/>
      </w:divBdr>
    </w:div>
    <w:div w:id="831607316">
      <w:bodyDiv w:val="1"/>
      <w:marLeft w:val="0"/>
      <w:marRight w:val="0"/>
      <w:marTop w:val="0"/>
      <w:marBottom w:val="0"/>
      <w:divBdr>
        <w:top w:val="none" w:sz="0" w:space="0" w:color="auto"/>
        <w:left w:val="none" w:sz="0" w:space="0" w:color="auto"/>
        <w:bottom w:val="none" w:sz="0" w:space="0" w:color="auto"/>
        <w:right w:val="none" w:sz="0" w:space="0" w:color="auto"/>
      </w:divBdr>
    </w:div>
    <w:div w:id="841314915">
      <w:bodyDiv w:val="1"/>
      <w:marLeft w:val="0"/>
      <w:marRight w:val="0"/>
      <w:marTop w:val="0"/>
      <w:marBottom w:val="0"/>
      <w:divBdr>
        <w:top w:val="none" w:sz="0" w:space="0" w:color="auto"/>
        <w:left w:val="none" w:sz="0" w:space="0" w:color="auto"/>
        <w:bottom w:val="none" w:sz="0" w:space="0" w:color="auto"/>
        <w:right w:val="none" w:sz="0" w:space="0" w:color="auto"/>
      </w:divBdr>
    </w:div>
    <w:div w:id="842009609">
      <w:bodyDiv w:val="1"/>
      <w:marLeft w:val="0"/>
      <w:marRight w:val="0"/>
      <w:marTop w:val="0"/>
      <w:marBottom w:val="0"/>
      <w:divBdr>
        <w:top w:val="none" w:sz="0" w:space="0" w:color="auto"/>
        <w:left w:val="none" w:sz="0" w:space="0" w:color="auto"/>
        <w:bottom w:val="none" w:sz="0" w:space="0" w:color="auto"/>
        <w:right w:val="none" w:sz="0" w:space="0" w:color="auto"/>
      </w:divBdr>
    </w:div>
    <w:div w:id="890650746">
      <w:bodyDiv w:val="1"/>
      <w:marLeft w:val="0"/>
      <w:marRight w:val="0"/>
      <w:marTop w:val="0"/>
      <w:marBottom w:val="0"/>
      <w:divBdr>
        <w:top w:val="none" w:sz="0" w:space="0" w:color="auto"/>
        <w:left w:val="none" w:sz="0" w:space="0" w:color="auto"/>
        <w:bottom w:val="none" w:sz="0" w:space="0" w:color="auto"/>
        <w:right w:val="none" w:sz="0" w:space="0" w:color="auto"/>
      </w:divBdr>
    </w:div>
    <w:div w:id="922688359">
      <w:bodyDiv w:val="1"/>
      <w:marLeft w:val="0"/>
      <w:marRight w:val="0"/>
      <w:marTop w:val="0"/>
      <w:marBottom w:val="0"/>
      <w:divBdr>
        <w:top w:val="none" w:sz="0" w:space="0" w:color="auto"/>
        <w:left w:val="none" w:sz="0" w:space="0" w:color="auto"/>
        <w:bottom w:val="none" w:sz="0" w:space="0" w:color="auto"/>
        <w:right w:val="none" w:sz="0" w:space="0" w:color="auto"/>
      </w:divBdr>
    </w:div>
    <w:div w:id="939408113">
      <w:bodyDiv w:val="1"/>
      <w:marLeft w:val="0"/>
      <w:marRight w:val="0"/>
      <w:marTop w:val="0"/>
      <w:marBottom w:val="0"/>
      <w:divBdr>
        <w:top w:val="none" w:sz="0" w:space="0" w:color="auto"/>
        <w:left w:val="none" w:sz="0" w:space="0" w:color="auto"/>
        <w:bottom w:val="none" w:sz="0" w:space="0" w:color="auto"/>
        <w:right w:val="none" w:sz="0" w:space="0" w:color="auto"/>
      </w:divBdr>
      <w:divsChild>
        <w:div w:id="1736776677">
          <w:marLeft w:val="1123"/>
          <w:marRight w:val="0"/>
          <w:marTop w:val="173"/>
          <w:marBottom w:val="0"/>
          <w:divBdr>
            <w:top w:val="none" w:sz="0" w:space="0" w:color="auto"/>
            <w:left w:val="none" w:sz="0" w:space="0" w:color="auto"/>
            <w:bottom w:val="none" w:sz="0" w:space="0" w:color="auto"/>
            <w:right w:val="none" w:sz="0" w:space="0" w:color="auto"/>
          </w:divBdr>
        </w:div>
      </w:divsChild>
    </w:div>
    <w:div w:id="946501842">
      <w:bodyDiv w:val="1"/>
      <w:marLeft w:val="0"/>
      <w:marRight w:val="0"/>
      <w:marTop w:val="0"/>
      <w:marBottom w:val="0"/>
      <w:divBdr>
        <w:top w:val="none" w:sz="0" w:space="0" w:color="auto"/>
        <w:left w:val="none" w:sz="0" w:space="0" w:color="auto"/>
        <w:bottom w:val="none" w:sz="0" w:space="0" w:color="auto"/>
        <w:right w:val="none" w:sz="0" w:space="0" w:color="auto"/>
      </w:divBdr>
      <w:divsChild>
        <w:div w:id="1034647665">
          <w:marLeft w:val="0"/>
          <w:marRight w:val="0"/>
          <w:marTop w:val="0"/>
          <w:marBottom w:val="0"/>
          <w:divBdr>
            <w:top w:val="none" w:sz="0" w:space="0" w:color="auto"/>
            <w:left w:val="none" w:sz="0" w:space="0" w:color="auto"/>
            <w:bottom w:val="none" w:sz="0" w:space="0" w:color="auto"/>
            <w:right w:val="none" w:sz="0" w:space="0" w:color="auto"/>
          </w:divBdr>
        </w:div>
      </w:divsChild>
    </w:div>
    <w:div w:id="964123492">
      <w:bodyDiv w:val="1"/>
      <w:marLeft w:val="0"/>
      <w:marRight w:val="0"/>
      <w:marTop w:val="0"/>
      <w:marBottom w:val="0"/>
      <w:divBdr>
        <w:top w:val="none" w:sz="0" w:space="0" w:color="auto"/>
        <w:left w:val="none" w:sz="0" w:space="0" w:color="auto"/>
        <w:bottom w:val="none" w:sz="0" w:space="0" w:color="auto"/>
        <w:right w:val="none" w:sz="0" w:space="0" w:color="auto"/>
      </w:divBdr>
    </w:div>
    <w:div w:id="964698732">
      <w:bodyDiv w:val="1"/>
      <w:marLeft w:val="0"/>
      <w:marRight w:val="0"/>
      <w:marTop w:val="0"/>
      <w:marBottom w:val="0"/>
      <w:divBdr>
        <w:top w:val="none" w:sz="0" w:space="0" w:color="auto"/>
        <w:left w:val="none" w:sz="0" w:space="0" w:color="auto"/>
        <w:bottom w:val="none" w:sz="0" w:space="0" w:color="auto"/>
        <w:right w:val="none" w:sz="0" w:space="0" w:color="auto"/>
      </w:divBdr>
    </w:div>
    <w:div w:id="965817438">
      <w:bodyDiv w:val="1"/>
      <w:marLeft w:val="0"/>
      <w:marRight w:val="0"/>
      <w:marTop w:val="0"/>
      <w:marBottom w:val="0"/>
      <w:divBdr>
        <w:top w:val="none" w:sz="0" w:space="0" w:color="auto"/>
        <w:left w:val="none" w:sz="0" w:space="0" w:color="auto"/>
        <w:bottom w:val="none" w:sz="0" w:space="0" w:color="auto"/>
        <w:right w:val="none" w:sz="0" w:space="0" w:color="auto"/>
      </w:divBdr>
    </w:div>
    <w:div w:id="967858904">
      <w:bodyDiv w:val="1"/>
      <w:marLeft w:val="0"/>
      <w:marRight w:val="0"/>
      <w:marTop w:val="0"/>
      <w:marBottom w:val="0"/>
      <w:divBdr>
        <w:top w:val="none" w:sz="0" w:space="0" w:color="auto"/>
        <w:left w:val="none" w:sz="0" w:space="0" w:color="auto"/>
        <w:bottom w:val="none" w:sz="0" w:space="0" w:color="auto"/>
        <w:right w:val="none" w:sz="0" w:space="0" w:color="auto"/>
      </w:divBdr>
    </w:div>
    <w:div w:id="970672329">
      <w:bodyDiv w:val="1"/>
      <w:marLeft w:val="0"/>
      <w:marRight w:val="0"/>
      <w:marTop w:val="0"/>
      <w:marBottom w:val="0"/>
      <w:divBdr>
        <w:top w:val="none" w:sz="0" w:space="0" w:color="auto"/>
        <w:left w:val="none" w:sz="0" w:space="0" w:color="auto"/>
        <w:bottom w:val="none" w:sz="0" w:space="0" w:color="auto"/>
        <w:right w:val="none" w:sz="0" w:space="0" w:color="auto"/>
      </w:divBdr>
      <w:divsChild>
        <w:div w:id="795872055">
          <w:marLeft w:val="1829"/>
          <w:marRight w:val="0"/>
          <w:marTop w:val="154"/>
          <w:marBottom w:val="0"/>
          <w:divBdr>
            <w:top w:val="none" w:sz="0" w:space="0" w:color="auto"/>
            <w:left w:val="none" w:sz="0" w:space="0" w:color="auto"/>
            <w:bottom w:val="none" w:sz="0" w:space="0" w:color="auto"/>
            <w:right w:val="none" w:sz="0" w:space="0" w:color="auto"/>
          </w:divBdr>
        </w:div>
        <w:div w:id="915211155">
          <w:marLeft w:val="1829"/>
          <w:marRight w:val="0"/>
          <w:marTop w:val="154"/>
          <w:marBottom w:val="0"/>
          <w:divBdr>
            <w:top w:val="none" w:sz="0" w:space="0" w:color="auto"/>
            <w:left w:val="none" w:sz="0" w:space="0" w:color="auto"/>
            <w:bottom w:val="none" w:sz="0" w:space="0" w:color="auto"/>
            <w:right w:val="none" w:sz="0" w:space="0" w:color="auto"/>
          </w:divBdr>
        </w:div>
        <w:div w:id="1990471938">
          <w:marLeft w:val="1829"/>
          <w:marRight w:val="0"/>
          <w:marTop w:val="154"/>
          <w:marBottom w:val="0"/>
          <w:divBdr>
            <w:top w:val="none" w:sz="0" w:space="0" w:color="auto"/>
            <w:left w:val="none" w:sz="0" w:space="0" w:color="auto"/>
            <w:bottom w:val="none" w:sz="0" w:space="0" w:color="auto"/>
            <w:right w:val="none" w:sz="0" w:space="0" w:color="auto"/>
          </w:divBdr>
        </w:div>
      </w:divsChild>
    </w:div>
    <w:div w:id="986394974">
      <w:bodyDiv w:val="1"/>
      <w:marLeft w:val="0"/>
      <w:marRight w:val="0"/>
      <w:marTop w:val="0"/>
      <w:marBottom w:val="0"/>
      <w:divBdr>
        <w:top w:val="none" w:sz="0" w:space="0" w:color="auto"/>
        <w:left w:val="none" w:sz="0" w:space="0" w:color="auto"/>
        <w:bottom w:val="none" w:sz="0" w:space="0" w:color="auto"/>
        <w:right w:val="none" w:sz="0" w:space="0" w:color="auto"/>
      </w:divBdr>
    </w:div>
    <w:div w:id="992415361">
      <w:bodyDiv w:val="1"/>
      <w:marLeft w:val="0"/>
      <w:marRight w:val="0"/>
      <w:marTop w:val="0"/>
      <w:marBottom w:val="0"/>
      <w:divBdr>
        <w:top w:val="none" w:sz="0" w:space="0" w:color="auto"/>
        <w:left w:val="none" w:sz="0" w:space="0" w:color="auto"/>
        <w:bottom w:val="none" w:sz="0" w:space="0" w:color="auto"/>
        <w:right w:val="none" w:sz="0" w:space="0" w:color="auto"/>
      </w:divBdr>
    </w:div>
    <w:div w:id="994646887">
      <w:bodyDiv w:val="1"/>
      <w:marLeft w:val="0"/>
      <w:marRight w:val="0"/>
      <w:marTop w:val="0"/>
      <w:marBottom w:val="0"/>
      <w:divBdr>
        <w:top w:val="none" w:sz="0" w:space="0" w:color="auto"/>
        <w:left w:val="none" w:sz="0" w:space="0" w:color="auto"/>
        <w:bottom w:val="none" w:sz="0" w:space="0" w:color="auto"/>
        <w:right w:val="none" w:sz="0" w:space="0" w:color="auto"/>
      </w:divBdr>
    </w:div>
    <w:div w:id="1016155067">
      <w:bodyDiv w:val="1"/>
      <w:marLeft w:val="0"/>
      <w:marRight w:val="0"/>
      <w:marTop w:val="0"/>
      <w:marBottom w:val="0"/>
      <w:divBdr>
        <w:top w:val="none" w:sz="0" w:space="0" w:color="auto"/>
        <w:left w:val="none" w:sz="0" w:space="0" w:color="auto"/>
        <w:bottom w:val="none" w:sz="0" w:space="0" w:color="auto"/>
        <w:right w:val="none" w:sz="0" w:space="0" w:color="auto"/>
      </w:divBdr>
    </w:div>
    <w:div w:id="1019576201">
      <w:bodyDiv w:val="1"/>
      <w:marLeft w:val="0"/>
      <w:marRight w:val="0"/>
      <w:marTop w:val="0"/>
      <w:marBottom w:val="0"/>
      <w:divBdr>
        <w:top w:val="none" w:sz="0" w:space="0" w:color="auto"/>
        <w:left w:val="none" w:sz="0" w:space="0" w:color="auto"/>
        <w:bottom w:val="none" w:sz="0" w:space="0" w:color="auto"/>
        <w:right w:val="none" w:sz="0" w:space="0" w:color="auto"/>
      </w:divBdr>
    </w:div>
    <w:div w:id="1024477750">
      <w:bodyDiv w:val="1"/>
      <w:marLeft w:val="0"/>
      <w:marRight w:val="0"/>
      <w:marTop w:val="0"/>
      <w:marBottom w:val="0"/>
      <w:divBdr>
        <w:top w:val="none" w:sz="0" w:space="0" w:color="auto"/>
        <w:left w:val="none" w:sz="0" w:space="0" w:color="auto"/>
        <w:bottom w:val="none" w:sz="0" w:space="0" w:color="auto"/>
        <w:right w:val="none" w:sz="0" w:space="0" w:color="auto"/>
      </w:divBdr>
    </w:div>
    <w:div w:id="1069813454">
      <w:bodyDiv w:val="1"/>
      <w:marLeft w:val="0"/>
      <w:marRight w:val="0"/>
      <w:marTop w:val="0"/>
      <w:marBottom w:val="0"/>
      <w:divBdr>
        <w:top w:val="none" w:sz="0" w:space="0" w:color="auto"/>
        <w:left w:val="none" w:sz="0" w:space="0" w:color="auto"/>
        <w:bottom w:val="none" w:sz="0" w:space="0" w:color="auto"/>
        <w:right w:val="none" w:sz="0" w:space="0" w:color="auto"/>
      </w:divBdr>
      <w:divsChild>
        <w:div w:id="16126989">
          <w:marLeft w:val="1123"/>
          <w:marRight w:val="0"/>
          <w:marTop w:val="154"/>
          <w:marBottom w:val="0"/>
          <w:divBdr>
            <w:top w:val="none" w:sz="0" w:space="0" w:color="auto"/>
            <w:left w:val="none" w:sz="0" w:space="0" w:color="auto"/>
            <w:bottom w:val="none" w:sz="0" w:space="0" w:color="auto"/>
            <w:right w:val="none" w:sz="0" w:space="0" w:color="auto"/>
          </w:divBdr>
        </w:div>
        <w:div w:id="245768295">
          <w:marLeft w:val="1123"/>
          <w:marRight w:val="0"/>
          <w:marTop w:val="154"/>
          <w:marBottom w:val="0"/>
          <w:divBdr>
            <w:top w:val="none" w:sz="0" w:space="0" w:color="auto"/>
            <w:left w:val="none" w:sz="0" w:space="0" w:color="auto"/>
            <w:bottom w:val="none" w:sz="0" w:space="0" w:color="auto"/>
            <w:right w:val="none" w:sz="0" w:space="0" w:color="auto"/>
          </w:divBdr>
        </w:div>
        <w:div w:id="465199415">
          <w:marLeft w:val="1123"/>
          <w:marRight w:val="0"/>
          <w:marTop w:val="154"/>
          <w:marBottom w:val="0"/>
          <w:divBdr>
            <w:top w:val="none" w:sz="0" w:space="0" w:color="auto"/>
            <w:left w:val="none" w:sz="0" w:space="0" w:color="auto"/>
            <w:bottom w:val="none" w:sz="0" w:space="0" w:color="auto"/>
            <w:right w:val="none" w:sz="0" w:space="0" w:color="auto"/>
          </w:divBdr>
        </w:div>
        <w:div w:id="541668690">
          <w:marLeft w:val="1123"/>
          <w:marRight w:val="0"/>
          <w:marTop w:val="154"/>
          <w:marBottom w:val="0"/>
          <w:divBdr>
            <w:top w:val="none" w:sz="0" w:space="0" w:color="auto"/>
            <w:left w:val="none" w:sz="0" w:space="0" w:color="auto"/>
            <w:bottom w:val="none" w:sz="0" w:space="0" w:color="auto"/>
            <w:right w:val="none" w:sz="0" w:space="0" w:color="auto"/>
          </w:divBdr>
        </w:div>
        <w:div w:id="609244808">
          <w:marLeft w:val="1123"/>
          <w:marRight w:val="0"/>
          <w:marTop w:val="154"/>
          <w:marBottom w:val="0"/>
          <w:divBdr>
            <w:top w:val="none" w:sz="0" w:space="0" w:color="auto"/>
            <w:left w:val="none" w:sz="0" w:space="0" w:color="auto"/>
            <w:bottom w:val="none" w:sz="0" w:space="0" w:color="auto"/>
            <w:right w:val="none" w:sz="0" w:space="0" w:color="auto"/>
          </w:divBdr>
        </w:div>
        <w:div w:id="621302944">
          <w:marLeft w:val="1123"/>
          <w:marRight w:val="0"/>
          <w:marTop w:val="154"/>
          <w:marBottom w:val="0"/>
          <w:divBdr>
            <w:top w:val="none" w:sz="0" w:space="0" w:color="auto"/>
            <w:left w:val="none" w:sz="0" w:space="0" w:color="auto"/>
            <w:bottom w:val="none" w:sz="0" w:space="0" w:color="auto"/>
            <w:right w:val="none" w:sz="0" w:space="0" w:color="auto"/>
          </w:divBdr>
        </w:div>
        <w:div w:id="694304074">
          <w:marLeft w:val="1123"/>
          <w:marRight w:val="0"/>
          <w:marTop w:val="154"/>
          <w:marBottom w:val="0"/>
          <w:divBdr>
            <w:top w:val="none" w:sz="0" w:space="0" w:color="auto"/>
            <w:left w:val="none" w:sz="0" w:space="0" w:color="auto"/>
            <w:bottom w:val="none" w:sz="0" w:space="0" w:color="auto"/>
            <w:right w:val="none" w:sz="0" w:space="0" w:color="auto"/>
          </w:divBdr>
        </w:div>
        <w:div w:id="772408226">
          <w:marLeft w:val="1123"/>
          <w:marRight w:val="0"/>
          <w:marTop w:val="154"/>
          <w:marBottom w:val="0"/>
          <w:divBdr>
            <w:top w:val="none" w:sz="0" w:space="0" w:color="auto"/>
            <w:left w:val="none" w:sz="0" w:space="0" w:color="auto"/>
            <w:bottom w:val="none" w:sz="0" w:space="0" w:color="auto"/>
            <w:right w:val="none" w:sz="0" w:space="0" w:color="auto"/>
          </w:divBdr>
        </w:div>
        <w:div w:id="976642240">
          <w:marLeft w:val="1123"/>
          <w:marRight w:val="0"/>
          <w:marTop w:val="154"/>
          <w:marBottom w:val="0"/>
          <w:divBdr>
            <w:top w:val="none" w:sz="0" w:space="0" w:color="auto"/>
            <w:left w:val="none" w:sz="0" w:space="0" w:color="auto"/>
            <w:bottom w:val="none" w:sz="0" w:space="0" w:color="auto"/>
            <w:right w:val="none" w:sz="0" w:space="0" w:color="auto"/>
          </w:divBdr>
        </w:div>
        <w:div w:id="1112171554">
          <w:marLeft w:val="418"/>
          <w:marRight w:val="0"/>
          <w:marTop w:val="173"/>
          <w:marBottom w:val="0"/>
          <w:divBdr>
            <w:top w:val="none" w:sz="0" w:space="0" w:color="auto"/>
            <w:left w:val="none" w:sz="0" w:space="0" w:color="auto"/>
            <w:bottom w:val="none" w:sz="0" w:space="0" w:color="auto"/>
            <w:right w:val="none" w:sz="0" w:space="0" w:color="auto"/>
          </w:divBdr>
        </w:div>
        <w:div w:id="1140344424">
          <w:marLeft w:val="418"/>
          <w:marRight w:val="0"/>
          <w:marTop w:val="173"/>
          <w:marBottom w:val="0"/>
          <w:divBdr>
            <w:top w:val="none" w:sz="0" w:space="0" w:color="auto"/>
            <w:left w:val="none" w:sz="0" w:space="0" w:color="auto"/>
            <w:bottom w:val="none" w:sz="0" w:space="0" w:color="auto"/>
            <w:right w:val="none" w:sz="0" w:space="0" w:color="auto"/>
          </w:divBdr>
        </w:div>
        <w:div w:id="1471940842">
          <w:marLeft w:val="1123"/>
          <w:marRight w:val="0"/>
          <w:marTop w:val="154"/>
          <w:marBottom w:val="0"/>
          <w:divBdr>
            <w:top w:val="none" w:sz="0" w:space="0" w:color="auto"/>
            <w:left w:val="none" w:sz="0" w:space="0" w:color="auto"/>
            <w:bottom w:val="none" w:sz="0" w:space="0" w:color="auto"/>
            <w:right w:val="none" w:sz="0" w:space="0" w:color="auto"/>
          </w:divBdr>
        </w:div>
        <w:div w:id="1484352328">
          <w:marLeft w:val="418"/>
          <w:marRight w:val="0"/>
          <w:marTop w:val="173"/>
          <w:marBottom w:val="0"/>
          <w:divBdr>
            <w:top w:val="none" w:sz="0" w:space="0" w:color="auto"/>
            <w:left w:val="none" w:sz="0" w:space="0" w:color="auto"/>
            <w:bottom w:val="none" w:sz="0" w:space="0" w:color="auto"/>
            <w:right w:val="none" w:sz="0" w:space="0" w:color="auto"/>
          </w:divBdr>
        </w:div>
      </w:divsChild>
    </w:div>
    <w:div w:id="1102453911">
      <w:bodyDiv w:val="1"/>
      <w:marLeft w:val="0"/>
      <w:marRight w:val="0"/>
      <w:marTop w:val="0"/>
      <w:marBottom w:val="0"/>
      <w:divBdr>
        <w:top w:val="none" w:sz="0" w:space="0" w:color="auto"/>
        <w:left w:val="none" w:sz="0" w:space="0" w:color="auto"/>
        <w:bottom w:val="none" w:sz="0" w:space="0" w:color="auto"/>
        <w:right w:val="none" w:sz="0" w:space="0" w:color="auto"/>
      </w:divBdr>
    </w:div>
    <w:div w:id="1103264972">
      <w:bodyDiv w:val="1"/>
      <w:marLeft w:val="0"/>
      <w:marRight w:val="0"/>
      <w:marTop w:val="0"/>
      <w:marBottom w:val="0"/>
      <w:divBdr>
        <w:top w:val="none" w:sz="0" w:space="0" w:color="auto"/>
        <w:left w:val="none" w:sz="0" w:space="0" w:color="auto"/>
        <w:bottom w:val="none" w:sz="0" w:space="0" w:color="auto"/>
        <w:right w:val="none" w:sz="0" w:space="0" w:color="auto"/>
      </w:divBdr>
    </w:div>
    <w:div w:id="1125008409">
      <w:bodyDiv w:val="1"/>
      <w:marLeft w:val="0"/>
      <w:marRight w:val="0"/>
      <w:marTop w:val="0"/>
      <w:marBottom w:val="0"/>
      <w:divBdr>
        <w:top w:val="none" w:sz="0" w:space="0" w:color="auto"/>
        <w:left w:val="none" w:sz="0" w:space="0" w:color="auto"/>
        <w:bottom w:val="none" w:sz="0" w:space="0" w:color="auto"/>
        <w:right w:val="none" w:sz="0" w:space="0" w:color="auto"/>
      </w:divBdr>
    </w:div>
    <w:div w:id="1138523769">
      <w:bodyDiv w:val="1"/>
      <w:marLeft w:val="0"/>
      <w:marRight w:val="0"/>
      <w:marTop w:val="0"/>
      <w:marBottom w:val="0"/>
      <w:divBdr>
        <w:top w:val="none" w:sz="0" w:space="0" w:color="auto"/>
        <w:left w:val="none" w:sz="0" w:space="0" w:color="auto"/>
        <w:bottom w:val="none" w:sz="0" w:space="0" w:color="auto"/>
        <w:right w:val="none" w:sz="0" w:space="0" w:color="auto"/>
      </w:divBdr>
      <w:divsChild>
        <w:div w:id="1079252215">
          <w:marLeft w:val="0"/>
          <w:marRight w:val="0"/>
          <w:marTop w:val="0"/>
          <w:marBottom w:val="0"/>
          <w:divBdr>
            <w:top w:val="none" w:sz="0" w:space="0" w:color="auto"/>
            <w:left w:val="none" w:sz="0" w:space="0" w:color="auto"/>
            <w:bottom w:val="none" w:sz="0" w:space="0" w:color="auto"/>
            <w:right w:val="none" w:sz="0" w:space="0" w:color="auto"/>
          </w:divBdr>
          <w:divsChild>
            <w:div w:id="421881481">
              <w:marLeft w:val="0"/>
              <w:marRight w:val="0"/>
              <w:marTop w:val="0"/>
              <w:marBottom w:val="0"/>
              <w:divBdr>
                <w:top w:val="none" w:sz="0" w:space="0" w:color="auto"/>
                <w:left w:val="none" w:sz="0" w:space="0" w:color="auto"/>
                <w:bottom w:val="none" w:sz="0" w:space="0" w:color="auto"/>
                <w:right w:val="none" w:sz="0" w:space="0" w:color="auto"/>
              </w:divBdr>
            </w:div>
            <w:div w:id="451435495">
              <w:marLeft w:val="0"/>
              <w:marRight w:val="0"/>
              <w:marTop w:val="0"/>
              <w:marBottom w:val="0"/>
              <w:divBdr>
                <w:top w:val="none" w:sz="0" w:space="0" w:color="auto"/>
                <w:left w:val="none" w:sz="0" w:space="0" w:color="auto"/>
                <w:bottom w:val="none" w:sz="0" w:space="0" w:color="auto"/>
                <w:right w:val="none" w:sz="0" w:space="0" w:color="auto"/>
              </w:divBdr>
            </w:div>
            <w:div w:id="1353875365">
              <w:marLeft w:val="0"/>
              <w:marRight w:val="0"/>
              <w:marTop w:val="0"/>
              <w:marBottom w:val="0"/>
              <w:divBdr>
                <w:top w:val="none" w:sz="0" w:space="0" w:color="auto"/>
                <w:left w:val="none" w:sz="0" w:space="0" w:color="auto"/>
                <w:bottom w:val="none" w:sz="0" w:space="0" w:color="auto"/>
                <w:right w:val="none" w:sz="0" w:space="0" w:color="auto"/>
              </w:divBdr>
            </w:div>
            <w:div w:id="14283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7768">
      <w:bodyDiv w:val="1"/>
      <w:marLeft w:val="0"/>
      <w:marRight w:val="0"/>
      <w:marTop w:val="0"/>
      <w:marBottom w:val="0"/>
      <w:divBdr>
        <w:top w:val="none" w:sz="0" w:space="0" w:color="auto"/>
        <w:left w:val="none" w:sz="0" w:space="0" w:color="auto"/>
        <w:bottom w:val="none" w:sz="0" w:space="0" w:color="auto"/>
        <w:right w:val="none" w:sz="0" w:space="0" w:color="auto"/>
      </w:divBdr>
      <w:divsChild>
        <w:div w:id="222958515">
          <w:marLeft w:val="0"/>
          <w:marRight w:val="0"/>
          <w:marTop w:val="0"/>
          <w:marBottom w:val="0"/>
          <w:divBdr>
            <w:top w:val="none" w:sz="0" w:space="0" w:color="auto"/>
            <w:left w:val="none" w:sz="0" w:space="0" w:color="auto"/>
            <w:bottom w:val="none" w:sz="0" w:space="0" w:color="auto"/>
            <w:right w:val="none" w:sz="0" w:space="0" w:color="auto"/>
          </w:divBdr>
        </w:div>
        <w:div w:id="746390097">
          <w:marLeft w:val="0"/>
          <w:marRight w:val="0"/>
          <w:marTop w:val="0"/>
          <w:marBottom w:val="0"/>
          <w:divBdr>
            <w:top w:val="none" w:sz="0" w:space="0" w:color="auto"/>
            <w:left w:val="none" w:sz="0" w:space="0" w:color="auto"/>
            <w:bottom w:val="none" w:sz="0" w:space="0" w:color="auto"/>
            <w:right w:val="none" w:sz="0" w:space="0" w:color="auto"/>
          </w:divBdr>
        </w:div>
        <w:div w:id="908005113">
          <w:marLeft w:val="0"/>
          <w:marRight w:val="0"/>
          <w:marTop w:val="0"/>
          <w:marBottom w:val="0"/>
          <w:divBdr>
            <w:top w:val="none" w:sz="0" w:space="0" w:color="auto"/>
            <w:left w:val="none" w:sz="0" w:space="0" w:color="auto"/>
            <w:bottom w:val="none" w:sz="0" w:space="0" w:color="auto"/>
            <w:right w:val="none" w:sz="0" w:space="0" w:color="auto"/>
          </w:divBdr>
        </w:div>
        <w:div w:id="1266960825">
          <w:marLeft w:val="0"/>
          <w:marRight w:val="0"/>
          <w:marTop w:val="0"/>
          <w:marBottom w:val="0"/>
          <w:divBdr>
            <w:top w:val="none" w:sz="0" w:space="0" w:color="auto"/>
            <w:left w:val="none" w:sz="0" w:space="0" w:color="auto"/>
            <w:bottom w:val="none" w:sz="0" w:space="0" w:color="auto"/>
            <w:right w:val="none" w:sz="0" w:space="0" w:color="auto"/>
          </w:divBdr>
        </w:div>
        <w:div w:id="1272010993">
          <w:marLeft w:val="0"/>
          <w:marRight w:val="0"/>
          <w:marTop w:val="0"/>
          <w:marBottom w:val="0"/>
          <w:divBdr>
            <w:top w:val="none" w:sz="0" w:space="0" w:color="auto"/>
            <w:left w:val="none" w:sz="0" w:space="0" w:color="auto"/>
            <w:bottom w:val="none" w:sz="0" w:space="0" w:color="auto"/>
            <w:right w:val="none" w:sz="0" w:space="0" w:color="auto"/>
          </w:divBdr>
        </w:div>
        <w:div w:id="1514147239">
          <w:marLeft w:val="0"/>
          <w:marRight w:val="0"/>
          <w:marTop w:val="0"/>
          <w:marBottom w:val="0"/>
          <w:divBdr>
            <w:top w:val="none" w:sz="0" w:space="0" w:color="auto"/>
            <w:left w:val="none" w:sz="0" w:space="0" w:color="auto"/>
            <w:bottom w:val="none" w:sz="0" w:space="0" w:color="auto"/>
            <w:right w:val="none" w:sz="0" w:space="0" w:color="auto"/>
          </w:divBdr>
        </w:div>
        <w:div w:id="1565066938">
          <w:marLeft w:val="0"/>
          <w:marRight w:val="0"/>
          <w:marTop w:val="0"/>
          <w:marBottom w:val="0"/>
          <w:divBdr>
            <w:top w:val="none" w:sz="0" w:space="0" w:color="auto"/>
            <w:left w:val="none" w:sz="0" w:space="0" w:color="auto"/>
            <w:bottom w:val="none" w:sz="0" w:space="0" w:color="auto"/>
            <w:right w:val="none" w:sz="0" w:space="0" w:color="auto"/>
          </w:divBdr>
        </w:div>
        <w:div w:id="1634822124">
          <w:marLeft w:val="0"/>
          <w:marRight w:val="0"/>
          <w:marTop w:val="0"/>
          <w:marBottom w:val="0"/>
          <w:divBdr>
            <w:top w:val="none" w:sz="0" w:space="0" w:color="auto"/>
            <w:left w:val="none" w:sz="0" w:space="0" w:color="auto"/>
            <w:bottom w:val="none" w:sz="0" w:space="0" w:color="auto"/>
            <w:right w:val="none" w:sz="0" w:space="0" w:color="auto"/>
          </w:divBdr>
        </w:div>
        <w:div w:id="1729649480">
          <w:marLeft w:val="0"/>
          <w:marRight w:val="0"/>
          <w:marTop w:val="0"/>
          <w:marBottom w:val="0"/>
          <w:divBdr>
            <w:top w:val="none" w:sz="0" w:space="0" w:color="auto"/>
            <w:left w:val="none" w:sz="0" w:space="0" w:color="auto"/>
            <w:bottom w:val="none" w:sz="0" w:space="0" w:color="auto"/>
            <w:right w:val="none" w:sz="0" w:space="0" w:color="auto"/>
          </w:divBdr>
        </w:div>
        <w:div w:id="1845365071">
          <w:marLeft w:val="0"/>
          <w:marRight w:val="0"/>
          <w:marTop w:val="0"/>
          <w:marBottom w:val="0"/>
          <w:divBdr>
            <w:top w:val="none" w:sz="0" w:space="0" w:color="auto"/>
            <w:left w:val="none" w:sz="0" w:space="0" w:color="auto"/>
            <w:bottom w:val="none" w:sz="0" w:space="0" w:color="auto"/>
            <w:right w:val="none" w:sz="0" w:space="0" w:color="auto"/>
          </w:divBdr>
        </w:div>
        <w:div w:id="2075540373">
          <w:marLeft w:val="0"/>
          <w:marRight w:val="0"/>
          <w:marTop w:val="0"/>
          <w:marBottom w:val="0"/>
          <w:divBdr>
            <w:top w:val="none" w:sz="0" w:space="0" w:color="auto"/>
            <w:left w:val="none" w:sz="0" w:space="0" w:color="auto"/>
            <w:bottom w:val="none" w:sz="0" w:space="0" w:color="auto"/>
            <w:right w:val="none" w:sz="0" w:space="0" w:color="auto"/>
          </w:divBdr>
        </w:div>
      </w:divsChild>
    </w:div>
    <w:div w:id="1190875810">
      <w:bodyDiv w:val="1"/>
      <w:marLeft w:val="0"/>
      <w:marRight w:val="0"/>
      <w:marTop w:val="0"/>
      <w:marBottom w:val="0"/>
      <w:divBdr>
        <w:top w:val="none" w:sz="0" w:space="0" w:color="auto"/>
        <w:left w:val="none" w:sz="0" w:space="0" w:color="auto"/>
        <w:bottom w:val="none" w:sz="0" w:space="0" w:color="auto"/>
        <w:right w:val="none" w:sz="0" w:space="0" w:color="auto"/>
      </w:divBdr>
      <w:divsChild>
        <w:div w:id="229846933">
          <w:marLeft w:val="0"/>
          <w:marRight w:val="0"/>
          <w:marTop w:val="0"/>
          <w:marBottom w:val="0"/>
          <w:divBdr>
            <w:top w:val="none" w:sz="0" w:space="0" w:color="auto"/>
            <w:left w:val="none" w:sz="0" w:space="0" w:color="auto"/>
            <w:bottom w:val="none" w:sz="0" w:space="0" w:color="auto"/>
            <w:right w:val="none" w:sz="0" w:space="0" w:color="auto"/>
          </w:divBdr>
        </w:div>
        <w:div w:id="360127485">
          <w:marLeft w:val="0"/>
          <w:marRight w:val="0"/>
          <w:marTop w:val="0"/>
          <w:marBottom w:val="0"/>
          <w:divBdr>
            <w:top w:val="none" w:sz="0" w:space="0" w:color="auto"/>
            <w:left w:val="none" w:sz="0" w:space="0" w:color="auto"/>
            <w:bottom w:val="none" w:sz="0" w:space="0" w:color="auto"/>
            <w:right w:val="none" w:sz="0" w:space="0" w:color="auto"/>
          </w:divBdr>
        </w:div>
        <w:div w:id="422529795">
          <w:marLeft w:val="0"/>
          <w:marRight w:val="0"/>
          <w:marTop w:val="0"/>
          <w:marBottom w:val="0"/>
          <w:divBdr>
            <w:top w:val="none" w:sz="0" w:space="0" w:color="auto"/>
            <w:left w:val="none" w:sz="0" w:space="0" w:color="auto"/>
            <w:bottom w:val="none" w:sz="0" w:space="0" w:color="auto"/>
            <w:right w:val="none" w:sz="0" w:space="0" w:color="auto"/>
          </w:divBdr>
        </w:div>
        <w:div w:id="586578683">
          <w:marLeft w:val="0"/>
          <w:marRight w:val="0"/>
          <w:marTop w:val="0"/>
          <w:marBottom w:val="0"/>
          <w:divBdr>
            <w:top w:val="none" w:sz="0" w:space="0" w:color="auto"/>
            <w:left w:val="none" w:sz="0" w:space="0" w:color="auto"/>
            <w:bottom w:val="none" w:sz="0" w:space="0" w:color="auto"/>
            <w:right w:val="none" w:sz="0" w:space="0" w:color="auto"/>
          </w:divBdr>
        </w:div>
        <w:div w:id="832334633">
          <w:marLeft w:val="0"/>
          <w:marRight w:val="0"/>
          <w:marTop w:val="0"/>
          <w:marBottom w:val="0"/>
          <w:divBdr>
            <w:top w:val="none" w:sz="0" w:space="0" w:color="auto"/>
            <w:left w:val="none" w:sz="0" w:space="0" w:color="auto"/>
            <w:bottom w:val="none" w:sz="0" w:space="0" w:color="auto"/>
            <w:right w:val="none" w:sz="0" w:space="0" w:color="auto"/>
          </w:divBdr>
        </w:div>
        <w:div w:id="1056126391">
          <w:marLeft w:val="0"/>
          <w:marRight w:val="0"/>
          <w:marTop w:val="0"/>
          <w:marBottom w:val="0"/>
          <w:divBdr>
            <w:top w:val="none" w:sz="0" w:space="0" w:color="auto"/>
            <w:left w:val="none" w:sz="0" w:space="0" w:color="auto"/>
            <w:bottom w:val="none" w:sz="0" w:space="0" w:color="auto"/>
            <w:right w:val="none" w:sz="0" w:space="0" w:color="auto"/>
          </w:divBdr>
        </w:div>
        <w:div w:id="1064794511">
          <w:marLeft w:val="0"/>
          <w:marRight w:val="0"/>
          <w:marTop w:val="0"/>
          <w:marBottom w:val="0"/>
          <w:divBdr>
            <w:top w:val="none" w:sz="0" w:space="0" w:color="auto"/>
            <w:left w:val="none" w:sz="0" w:space="0" w:color="auto"/>
            <w:bottom w:val="none" w:sz="0" w:space="0" w:color="auto"/>
            <w:right w:val="none" w:sz="0" w:space="0" w:color="auto"/>
          </w:divBdr>
        </w:div>
        <w:div w:id="1594701178">
          <w:marLeft w:val="0"/>
          <w:marRight w:val="0"/>
          <w:marTop w:val="0"/>
          <w:marBottom w:val="0"/>
          <w:divBdr>
            <w:top w:val="none" w:sz="0" w:space="0" w:color="auto"/>
            <w:left w:val="none" w:sz="0" w:space="0" w:color="auto"/>
            <w:bottom w:val="none" w:sz="0" w:space="0" w:color="auto"/>
            <w:right w:val="none" w:sz="0" w:space="0" w:color="auto"/>
          </w:divBdr>
        </w:div>
        <w:div w:id="1631133596">
          <w:marLeft w:val="0"/>
          <w:marRight w:val="0"/>
          <w:marTop w:val="0"/>
          <w:marBottom w:val="0"/>
          <w:divBdr>
            <w:top w:val="none" w:sz="0" w:space="0" w:color="auto"/>
            <w:left w:val="none" w:sz="0" w:space="0" w:color="auto"/>
            <w:bottom w:val="none" w:sz="0" w:space="0" w:color="auto"/>
            <w:right w:val="none" w:sz="0" w:space="0" w:color="auto"/>
          </w:divBdr>
        </w:div>
        <w:div w:id="1796633226">
          <w:marLeft w:val="0"/>
          <w:marRight w:val="0"/>
          <w:marTop w:val="0"/>
          <w:marBottom w:val="0"/>
          <w:divBdr>
            <w:top w:val="none" w:sz="0" w:space="0" w:color="auto"/>
            <w:left w:val="none" w:sz="0" w:space="0" w:color="auto"/>
            <w:bottom w:val="none" w:sz="0" w:space="0" w:color="auto"/>
            <w:right w:val="none" w:sz="0" w:space="0" w:color="auto"/>
          </w:divBdr>
        </w:div>
      </w:divsChild>
    </w:div>
    <w:div w:id="1198204330">
      <w:bodyDiv w:val="1"/>
      <w:marLeft w:val="0"/>
      <w:marRight w:val="0"/>
      <w:marTop w:val="0"/>
      <w:marBottom w:val="0"/>
      <w:divBdr>
        <w:top w:val="none" w:sz="0" w:space="0" w:color="auto"/>
        <w:left w:val="none" w:sz="0" w:space="0" w:color="auto"/>
        <w:bottom w:val="none" w:sz="0" w:space="0" w:color="auto"/>
        <w:right w:val="none" w:sz="0" w:space="0" w:color="auto"/>
      </w:divBdr>
    </w:div>
    <w:div w:id="1253736422">
      <w:bodyDiv w:val="1"/>
      <w:marLeft w:val="0"/>
      <w:marRight w:val="0"/>
      <w:marTop w:val="0"/>
      <w:marBottom w:val="0"/>
      <w:divBdr>
        <w:top w:val="none" w:sz="0" w:space="0" w:color="auto"/>
        <w:left w:val="none" w:sz="0" w:space="0" w:color="auto"/>
        <w:bottom w:val="none" w:sz="0" w:space="0" w:color="auto"/>
        <w:right w:val="none" w:sz="0" w:space="0" w:color="auto"/>
      </w:divBdr>
    </w:div>
    <w:div w:id="1261840538">
      <w:bodyDiv w:val="1"/>
      <w:marLeft w:val="0"/>
      <w:marRight w:val="0"/>
      <w:marTop w:val="0"/>
      <w:marBottom w:val="0"/>
      <w:divBdr>
        <w:top w:val="none" w:sz="0" w:space="0" w:color="auto"/>
        <w:left w:val="none" w:sz="0" w:space="0" w:color="auto"/>
        <w:bottom w:val="none" w:sz="0" w:space="0" w:color="auto"/>
        <w:right w:val="none" w:sz="0" w:space="0" w:color="auto"/>
      </w:divBdr>
    </w:div>
    <w:div w:id="1271930000">
      <w:bodyDiv w:val="1"/>
      <w:marLeft w:val="0"/>
      <w:marRight w:val="0"/>
      <w:marTop w:val="0"/>
      <w:marBottom w:val="0"/>
      <w:divBdr>
        <w:top w:val="none" w:sz="0" w:space="0" w:color="auto"/>
        <w:left w:val="none" w:sz="0" w:space="0" w:color="auto"/>
        <w:bottom w:val="none" w:sz="0" w:space="0" w:color="auto"/>
        <w:right w:val="none" w:sz="0" w:space="0" w:color="auto"/>
      </w:divBdr>
      <w:divsChild>
        <w:div w:id="1754233092">
          <w:marLeft w:val="0"/>
          <w:marRight w:val="0"/>
          <w:marTop w:val="0"/>
          <w:marBottom w:val="0"/>
          <w:divBdr>
            <w:top w:val="none" w:sz="0" w:space="0" w:color="auto"/>
            <w:left w:val="none" w:sz="0" w:space="0" w:color="auto"/>
            <w:bottom w:val="none" w:sz="0" w:space="0" w:color="auto"/>
            <w:right w:val="none" w:sz="0" w:space="0" w:color="auto"/>
          </w:divBdr>
        </w:div>
      </w:divsChild>
    </w:div>
    <w:div w:id="1272783244">
      <w:bodyDiv w:val="1"/>
      <w:marLeft w:val="0"/>
      <w:marRight w:val="0"/>
      <w:marTop w:val="0"/>
      <w:marBottom w:val="0"/>
      <w:divBdr>
        <w:top w:val="none" w:sz="0" w:space="0" w:color="auto"/>
        <w:left w:val="none" w:sz="0" w:space="0" w:color="auto"/>
        <w:bottom w:val="none" w:sz="0" w:space="0" w:color="auto"/>
        <w:right w:val="none" w:sz="0" w:space="0" w:color="auto"/>
      </w:divBdr>
      <w:divsChild>
        <w:div w:id="1268613021">
          <w:marLeft w:val="0"/>
          <w:marRight w:val="0"/>
          <w:marTop w:val="0"/>
          <w:marBottom w:val="0"/>
          <w:divBdr>
            <w:top w:val="none" w:sz="0" w:space="0" w:color="auto"/>
            <w:left w:val="none" w:sz="0" w:space="0" w:color="auto"/>
            <w:bottom w:val="none" w:sz="0" w:space="0" w:color="auto"/>
            <w:right w:val="none" w:sz="0" w:space="0" w:color="auto"/>
          </w:divBdr>
          <w:divsChild>
            <w:div w:id="10809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8549">
      <w:bodyDiv w:val="1"/>
      <w:marLeft w:val="0"/>
      <w:marRight w:val="0"/>
      <w:marTop w:val="0"/>
      <w:marBottom w:val="0"/>
      <w:divBdr>
        <w:top w:val="none" w:sz="0" w:space="0" w:color="auto"/>
        <w:left w:val="none" w:sz="0" w:space="0" w:color="auto"/>
        <w:bottom w:val="none" w:sz="0" w:space="0" w:color="auto"/>
        <w:right w:val="none" w:sz="0" w:space="0" w:color="auto"/>
      </w:divBdr>
    </w:div>
    <w:div w:id="1284456691">
      <w:bodyDiv w:val="1"/>
      <w:marLeft w:val="0"/>
      <w:marRight w:val="0"/>
      <w:marTop w:val="0"/>
      <w:marBottom w:val="0"/>
      <w:divBdr>
        <w:top w:val="none" w:sz="0" w:space="0" w:color="auto"/>
        <w:left w:val="none" w:sz="0" w:space="0" w:color="auto"/>
        <w:bottom w:val="none" w:sz="0" w:space="0" w:color="auto"/>
        <w:right w:val="none" w:sz="0" w:space="0" w:color="auto"/>
      </w:divBdr>
    </w:div>
    <w:div w:id="1298027620">
      <w:bodyDiv w:val="1"/>
      <w:marLeft w:val="0"/>
      <w:marRight w:val="0"/>
      <w:marTop w:val="0"/>
      <w:marBottom w:val="0"/>
      <w:divBdr>
        <w:top w:val="none" w:sz="0" w:space="0" w:color="auto"/>
        <w:left w:val="none" w:sz="0" w:space="0" w:color="auto"/>
        <w:bottom w:val="none" w:sz="0" w:space="0" w:color="auto"/>
        <w:right w:val="none" w:sz="0" w:space="0" w:color="auto"/>
      </w:divBdr>
    </w:div>
    <w:div w:id="1334264569">
      <w:bodyDiv w:val="1"/>
      <w:marLeft w:val="0"/>
      <w:marRight w:val="0"/>
      <w:marTop w:val="0"/>
      <w:marBottom w:val="0"/>
      <w:divBdr>
        <w:top w:val="none" w:sz="0" w:space="0" w:color="auto"/>
        <w:left w:val="none" w:sz="0" w:space="0" w:color="auto"/>
        <w:bottom w:val="none" w:sz="0" w:space="0" w:color="auto"/>
        <w:right w:val="none" w:sz="0" w:space="0" w:color="auto"/>
      </w:divBdr>
      <w:divsChild>
        <w:div w:id="28840726">
          <w:marLeft w:val="0"/>
          <w:marRight w:val="0"/>
          <w:marTop w:val="0"/>
          <w:marBottom w:val="0"/>
          <w:divBdr>
            <w:top w:val="none" w:sz="0" w:space="0" w:color="auto"/>
            <w:left w:val="none" w:sz="0" w:space="0" w:color="auto"/>
            <w:bottom w:val="none" w:sz="0" w:space="0" w:color="auto"/>
            <w:right w:val="none" w:sz="0" w:space="0" w:color="auto"/>
          </w:divBdr>
        </w:div>
      </w:divsChild>
    </w:div>
    <w:div w:id="1351758907">
      <w:bodyDiv w:val="1"/>
      <w:marLeft w:val="0"/>
      <w:marRight w:val="0"/>
      <w:marTop w:val="0"/>
      <w:marBottom w:val="0"/>
      <w:divBdr>
        <w:top w:val="none" w:sz="0" w:space="0" w:color="auto"/>
        <w:left w:val="none" w:sz="0" w:space="0" w:color="auto"/>
        <w:bottom w:val="none" w:sz="0" w:space="0" w:color="auto"/>
        <w:right w:val="none" w:sz="0" w:space="0" w:color="auto"/>
      </w:divBdr>
    </w:div>
    <w:div w:id="1358316347">
      <w:bodyDiv w:val="1"/>
      <w:marLeft w:val="0"/>
      <w:marRight w:val="0"/>
      <w:marTop w:val="0"/>
      <w:marBottom w:val="0"/>
      <w:divBdr>
        <w:top w:val="none" w:sz="0" w:space="0" w:color="auto"/>
        <w:left w:val="none" w:sz="0" w:space="0" w:color="auto"/>
        <w:bottom w:val="none" w:sz="0" w:space="0" w:color="auto"/>
        <w:right w:val="none" w:sz="0" w:space="0" w:color="auto"/>
      </w:divBdr>
      <w:divsChild>
        <w:div w:id="618099255">
          <w:marLeft w:val="0"/>
          <w:marRight w:val="0"/>
          <w:marTop w:val="0"/>
          <w:marBottom w:val="0"/>
          <w:divBdr>
            <w:top w:val="none" w:sz="0" w:space="0" w:color="auto"/>
            <w:left w:val="none" w:sz="0" w:space="0" w:color="auto"/>
            <w:bottom w:val="none" w:sz="0" w:space="0" w:color="auto"/>
            <w:right w:val="none" w:sz="0" w:space="0" w:color="auto"/>
          </w:divBdr>
          <w:divsChild>
            <w:div w:id="662045140">
              <w:marLeft w:val="0"/>
              <w:marRight w:val="0"/>
              <w:marTop w:val="0"/>
              <w:marBottom w:val="0"/>
              <w:divBdr>
                <w:top w:val="none" w:sz="0" w:space="0" w:color="auto"/>
                <w:left w:val="none" w:sz="0" w:space="0" w:color="auto"/>
                <w:bottom w:val="none" w:sz="0" w:space="0" w:color="auto"/>
                <w:right w:val="none" w:sz="0" w:space="0" w:color="auto"/>
              </w:divBdr>
            </w:div>
            <w:div w:id="14283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685">
      <w:bodyDiv w:val="1"/>
      <w:marLeft w:val="0"/>
      <w:marRight w:val="0"/>
      <w:marTop w:val="0"/>
      <w:marBottom w:val="0"/>
      <w:divBdr>
        <w:top w:val="none" w:sz="0" w:space="0" w:color="auto"/>
        <w:left w:val="none" w:sz="0" w:space="0" w:color="auto"/>
        <w:bottom w:val="none" w:sz="0" w:space="0" w:color="auto"/>
        <w:right w:val="none" w:sz="0" w:space="0" w:color="auto"/>
      </w:divBdr>
    </w:div>
    <w:div w:id="1388264163">
      <w:bodyDiv w:val="1"/>
      <w:marLeft w:val="0"/>
      <w:marRight w:val="0"/>
      <w:marTop w:val="0"/>
      <w:marBottom w:val="0"/>
      <w:divBdr>
        <w:top w:val="none" w:sz="0" w:space="0" w:color="auto"/>
        <w:left w:val="none" w:sz="0" w:space="0" w:color="auto"/>
        <w:bottom w:val="none" w:sz="0" w:space="0" w:color="auto"/>
        <w:right w:val="none" w:sz="0" w:space="0" w:color="auto"/>
      </w:divBdr>
      <w:divsChild>
        <w:div w:id="3825971">
          <w:marLeft w:val="0"/>
          <w:marRight w:val="0"/>
          <w:marTop w:val="0"/>
          <w:marBottom w:val="0"/>
          <w:divBdr>
            <w:top w:val="none" w:sz="0" w:space="0" w:color="auto"/>
            <w:left w:val="none" w:sz="0" w:space="0" w:color="auto"/>
            <w:bottom w:val="none" w:sz="0" w:space="0" w:color="auto"/>
            <w:right w:val="none" w:sz="0" w:space="0" w:color="auto"/>
          </w:divBdr>
        </w:div>
        <w:div w:id="283387962">
          <w:marLeft w:val="0"/>
          <w:marRight w:val="0"/>
          <w:marTop w:val="0"/>
          <w:marBottom w:val="0"/>
          <w:divBdr>
            <w:top w:val="none" w:sz="0" w:space="0" w:color="auto"/>
            <w:left w:val="none" w:sz="0" w:space="0" w:color="auto"/>
            <w:bottom w:val="none" w:sz="0" w:space="0" w:color="auto"/>
            <w:right w:val="none" w:sz="0" w:space="0" w:color="auto"/>
          </w:divBdr>
        </w:div>
        <w:div w:id="295373520">
          <w:marLeft w:val="0"/>
          <w:marRight w:val="0"/>
          <w:marTop w:val="0"/>
          <w:marBottom w:val="0"/>
          <w:divBdr>
            <w:top w:val="none" w:sz="0" w:space="0" w:color="auto"/>
            <w:left w:val="none" w:sz="0" w:space="0" w:color="auto"/>
            <w:bottom w:val="none" w:sz="0" w:space="0" w:color="auto"/>
            <w:right w:val="none" w:sz="0" w:space="0" w:color="auto"/>
          </w:divBdr>
        </w:div>
        <w:div w:id="359628241">
          <w:marLeft w:val="0"/>
          <w:marRight w:val="0"/>
          <w:marTop w:val="0"/>
          <w:marBottom w:val="0"/>
          <w:divBdr>
            <w:top w:val="none" w:sz="0" w:space="0" w:color="auto"/>
            <w:left w:val="none" w:sz="0" w:space="0" w:color="auto"/>
            <w:bottom w:val="none" w:sz="0" w:space="0" w:color="auto"/>
            <w:right w:val="none" w:sz="0" w:space="0" w:color="auto"/>
          </w:divBdr>
        </w:div>
        <w:div w:id="568611015">
          <w:marLeft w:val="0"/>
          <w:marRight w:val="0"/>
          <w:marTop w:val="0"/>
          <w:marBottom w:val="0"/>
          <w:divBdr>
            <w:top w:val="none" w:sz="0" w:space="0" w:color="auto"/>
            <w:left w:val="none" w:sz="0" w:space="0" w:color="auto"/>
            <w:bottom w:val="none" w:sz="0" w:space="0" w:color="auto"/>
            <w:right w:val="none" w:sz="0" w:space="0" w:color="auto"/>
          </w:divBdr>
        </w:div>
        <w:div w:id="1117144400">
          <w:marLeft w:val="0"/>
          <w:marRight w:val="0"/>
          <w:marTop w:val="0"/>
          <w:marBottom w:val="0"/>
          <w:divBdr>
            <w:top w:val="none" w:sz="0" w:space="0" w:color="auto"/>
            <w:left w:val="none" w:sz="0" w:space="0" w:color="auto"/>
            <w:bottom w:val="none" w:sz="0" w:space="0" w:color="auto"/>
            <w:right w:val="none" w:sz="0" w:space="0" w:color="auto"/>
          </w:divBdr>
        </w:div>
        <w:div w:id="1168011711">
          <w:marLeft w:val="0"/>
          <w:marRight w:val="0"/>
          <w:marTop w:val="0"/>
          <w:marBottom w:val="0"/>
          <w:divBdr>
            <w:top w:val="none" w:sz="0" w:space="0" w:color="auto"/>
            <w:left w:val="none" w:sz="0" w:space="0" w:color="auto"/>
            <w:bottom w:val="none" w:sz="0" w:space="0" w:color="auto"/>
            <w:right w:val="none" w:sz="0" w:space="0" w:color="auto"/>
          </w:divBdr>
        </w:div>
        <w:div w:id="1728608655">
          <w:marLeft w:val="0"/>
          <w:marRight w:val="0"/>
          <w:marTop w:val="0"/>
          <w:marBottom w:val="0"/>
          <w:divBdr>
            <w:top w:val="none" w:sz="0" w:space="0" w:color="auto"/>
            <w:left w:val="none" w:sz="0" w:space="0" w:color="auto"/>
            <w:bottom w:val="none" w:sz="0" w:space="0" w:color="auto"/>
            <w:right w:val="none" w:sz="0" w:space="0" w:color="auto"/>
          </w:divBdr>
        </w:div>
        <w:div w:id="1736901475">
          <w:marLeft w:val="0"/>
          <w:marRight w:val="0"/>
          <w:marTop w:val="0"/>
          <w:marBottom w:val="0"/>
          <w:divBdr>
            <w:top w:val="none" w:sz="0" w:space="0" w:color="auto"/>
            <w:left w:val="none" w:sz="0" w:space="0" w:color="auto"/>
            <w:bottom w:val="none" w:sz="0" w:space="0" w:color="auto"/>
            <w:right w:val="none" w:sz="0" w:space="0" w:color="auto"/>
          </w:divBdr>
        </w:div>
        <w:div w:id="1927765036">
          <w:marLeft w:val="0"/>
          <w:marRight w:val="0"/>
          <w:marTop w:val="0"/>
          <w:marBottom w:val="0"/>
          <w:divBdr>
            <w:top w:val="none" w:sz="0" w:space="0" w:color="auto"/>
            <w:left w:val="none" w:sz="0" w:space="0" w:color="auto"/>
            <w:bottom w:val="none" w:sz="0" w:space="0" w:color="auto"/>
            <w:right w:val="none" w:sz="0" w:space="0" w:color="auto"/>
          </w:divBdr>
        </w:div>
        <w:div w:id="1930388043">
          <w:marLeft w:val="0"/>
          <w:marRight w:val="0"/>
          <w:marTop w:val="0"/>
          <w:marBottom w:val="0"/>
          <w:divBdr>
            <w:top w:val="none" w:sz="0" w:space="0" w:color="auto"/>
            <w:left w:val="none" w:sz="0" w:space="0" w:color="auto"/>
            <w:bottom w:val="none" w:sz="0" w:space="0" w:color="auto"/>
            <w:right w:val="none" w:sz="0" w:space="0" w:color="auto"/>
          </w:divBdr>
        </w:div>
        <w:div w:id="1942713495">
          <w:marLeft w:val="0"/>
          <w:marRight w:val="0"/>
          <w:marTop w:val="0"/>
          <w:marBottom w:val="0"/>
          <w:divBdr>
            <w:top w:val="none" w:sz="0" w:space="0" w:color="auto"/>
            <w:left w:val="none" w:sz="0" w:space="0" w:color="auto"/>
            <w:bottom w:val="none" w:sz="0" w:space="0" w:color="auto"/>
            <w:right w:val="none" w:sz="0" w:space="0" w:color="auto"/>
          </w:divBdr>
        </w:div>
        <w:div w:id="2102605973">
          <w:marLeft w:val="0"/>
          <w:marRight w:val="0"/>
          <w:marTop w:val="0"/>
          <w:marBottom w:val="0"/>
          <w:divBdr>
            <w:top w:val="none" w:sz="0" w:space="0" w:color="auto"/>
            <w:left w:val="none" w:sz="0" w:space="0" w:color="auto"/>
            <w:bottom w:val="none" w:sz="0" w:space="0" w:color="auto"/>
            <w:right w:val="none" w:sz="0" w:space="0" w:color="auto"/>
          </w:divBdr>
        </w:div>
      </w:divsChild>
    </w:div>
    <w:div w:id="1390229664">
      <w:bodyDiv w:val="1"/>
      <w:marLeft w:val="0"/>
      <w:marRight w:val="0"/>
      <w:marTop w:val="0"/>
      <w:marBottom w:val="0"/>
      <w:divBdr>
        <w:top w:val="none" w:sz="0" w:space="0" w:color="auto"/>
        <w:left w:val="none" w:sz="0" w:space="0" w:color="auto"/>
        <w:bottom w:val="none" w:sz="0" w:space="0" w:color="auto"/>
        <w:right w:val="none" w:sz="0" w:space="0" w:color="auto"/>
      </w:divBdr>
      <w:divsChild>
        <w:div w:id="1963607013">
          <w:marLeft w:val="0"/>
          <w:marRight w:val="0"/>
          <w:marTop w:val="0"/>
          <w:marBottom w:val="0"/>
          <w:divBdr>
            <w:top w:val="none" w:sz="0" w:space="0" w:color="auto"/>
            <w:left w:val="none" w:sz="0" w:space="0" w:color="auto"/>
            <w:bottom w:val="none" w:sz="0" w:space="0" w:color="auto"/>
            <w:right w:val="none" w:sz="0" w:space="0" w:color="auto"/>
          </w:divBdr>
          <w:divsChild>
            <w:div w:id="53283229">
              <w:marLeft w:val="0"/>
              <w:marRight w:val="0"/>
              <w:marTop w:val="0"/>
              <w:marBottom w:val="0"/>
              <w:divBdr>
                <w:top w:val="none" w:sz="0" w:space="0" w:color="auto"/>
                <w:left w:val="none" w:sz="0" w:space="0" w:color="auto"/>
                <w:bottom w:val="none" w:sz="0" w:space="0" w:color="auto"/>
                <w:right w:val="none" w:sz="0" w:space="0" w:color="auto"/>
              </w:divBdr>
            </w:div>
            <w:div w:id="386807451">
              <w:marLeft w:val="0"/>
              <w:marRight w:val="0"/>
              <w:marTop w:val="0"/>
              <w:marBottom w:val="0"/>
              <w:divBdr>
                <w:top w:val="none" w:sz="0" w:space="0" w:color="auto"/>
                <w:left w:val="none" w:sz="0" w:space="0" w:color="auto"/>
                <w:bottom w:val="none" w:sz="0" w:space="0" w:color="auto"/>
                <w:right w:val="none" w:sz="0" w:space="0" w:color="auto"/>
              </w:divBdr>
            </w:div>
            <w:div w:id="563104132">
              <w:marLeft w:val="0"/>
              <w:marRight w:val="0"/>
              <w:marTop w:val="0"/>
              <w:marBottom w:val="0"/>
              <w:divBdr>
                <w:top w:val="none" w:sz="0" w:space="0" w:color="auto"/>
                <w:left w:val="none" w:sz="0" w:space="0" w:color="auto"/>
                <w:bottom w:val="none" w:sz="0" w:space="0" w:color="auto"/>
                <w:right w:val="none" w:sz="0" w:space="0" w:color="auto"/>
              </w:divBdr>
            </w:div>
            <w:div w:id="679936893">
              <w:marLeft w:val="0"/>
              <w:marRight w:val="0"/>
              <w:marTop w:val="0"/>
              <w:marBottom w:val="0"/>
              <w:divBdr>
                <w:top w:val="none" w:sz="0" w:space="0" w:color="auto"/>
                <w:left w:val="none" w:sz="0" w:space="0" w:color="auto"/>
                <w:bottom w:val="none" w:sz="0" w:space="0" w:color="auto"/>
                <w:right w:val="none" w:sz="0" w:space="0" w:color="auto"/>
              </w:divBdr>
            </w:div>
            <w:div w:id="1231649884">
              <w:marLeft w:val="0"/>
              <w:marRight w:val="0"/>
              <w:marTop w:val="0"/>
              <w:marBottom w:val="0"/>
              <w:divBdr>
                <w:top w:val="none" w:sz="0" w:space="0" w:color="auto"/>
                <w:left w:val="none" w:sz="0" w:space="0" w:color="auto"/>
                <w:bottom w:val="none" w:sz="0" w:space="0" w:color="auto"/>
                <w:right w:val="none" w:sz="0" w:space="0" w:color="auto"/>
              </w:divBdr>
            </w:div>
            <w:div w:id="1280838210">
              <w:marLeft w:val="0"/>
              <w:marRight w:val="0"/>
              <w:marTop w:val="0"/>
              <w:marBottom w:val="0"/>
              <w:divBdr>
                <w:top w:val="none" w:sz="0" w:space="0" w:color="auto"/>
                <w:left w:val="none" w:sz="0" w:space="0" w:color="auto"/>
                <w:bottom w:val="none" w:sz="0" w:space="0" w:color="auto"/>
                <w:right w:val="none" w:sz="0" w:space="0" w:color="auto"/>
              </w:divBdr>
            </w:div>
            <w:div w:id="1310551510">
              <w:marLeft w:val="0"/>
              <w:marRight w:val="0"/>
              <w:marTop w:val="0"/>
              <w:marBottom w:val="0"/>
              <w:divBdr>
                <w:top w:val="none" w:sz="0" w:space="0" w:color="auto"/>
                <w:left w:val="none" w:sz="0" w:space="0" w:color="auto"/>
                <w:bottom w:val="none" w:sz="0" w:space="0" w:color="auto"/>
                <w:right w:val="none" w:sz="0" w:space="0" w:color="auto"/>
              </w:divBdr>
            </w:div>
            <w:div w:id="1555509165">
              <w:marLeft w:val="0"/>
              <w:marRight w:val="0"/>
              <w:marTop w:val="0"/>
              <w:marBottom w:val="0"/>
              <w:divBdr>
                <w:top w:val="none" w:sz="0" w:space="0" w:color="auto"/>
                <w:left w:val="none" w:sz="0" w:space="0" w:color="auto"/>
                <w:bottom w:val="none" w:sz="0" w:space="0" w:color="auto"/>
                <w:right w:val="none" w:sz="0" w:space="0" w:color="auto"/>
              </w:divBdr>
            </w:div>
            <w:div w:id="19107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333">
      <w:bodyDiv w:val="1"/>
      <w:marLeft w:val="0"/>
      <w:marRight w:val="0"/>
      <w:marTop w:val="0"/>
      <w:marBottom w:val="0"/>
      <w:divBdr>
        <w:top w:val="none" w:sz="0" w:space="0" w:color="auto"/>
        <w:left w:val="none" w:sz="0" w:space="0" w:color="auto"/>
        <w:bottom w:val="none" w:sz="0" w:space="0" w:color="auto"/>
        <w:right w:val="none" w:sz="0" w:space="0" w:color="auto"/>
      </w:divBdr>
      <w:divsChild>
        <w:div w:id="109321613">
          <w:marLeft w:val="0"/>
          <w:marRight w:val="0"/>
          <w:marTop w:val="0"/>
          <w:marBottom w:val="0"/>
          <w:divBdr>
            <w:top w:val="none" w:sz="0" w:space="0" w:color="auto"/>
            <w:left w:val="none" w:sz="0" w:space="0" w:color="auto"/>
            <w:bottom w:val="none" w:sz="0" w:space="0" w:color="auto"/>
            <w:right w:val="none" w:sz="0" w:space="0" w:color="auto"/>
          </w:divBdr>
        </w:div>
        <w:div w:id="545987806">
          <w:marLeft w:val="0"/>
          <w:marRight w:val="0"/>
          <w:marTop w:val="0"/>
          <w:marBottom w:val="0"/>
          <w:divBdr>
            <w:top w:val="none" w:sz="0" w:space="0" w:color="auto"/>
            <w:left w:val="none" w:sz="0" w:space="0" w:color="auto"/>
            <w:bottom w:val="none" w:sz="0" w:space="0" w:color="auto"/>
            <w:right w:val="none" w:sz="0" w:space="0" w:color="auto"/>
          </w:divBdr>
        </w:div>
        <w:div w:id="965355802">
          <w:marLeft w:val="0"/>
          <w:marRight w:val="0"/>
          <w:marTop w:val="0"/>
          <w:marBottom w:val="0"/>
          <w:divBdr>
            <w:top w:val="none" w:sz="0" w:space="0" w:color="auto"/>
            <w:left w:val="none" w:sz="0" w:space="0" w:color="auto"/>
            <w:bottom w:val="none" w:sz="0" w:space="0" w:color="auto"/>
            <w:right w:val="none" w:sz="0" w:space="0" w:color="auto"/>
          </w:divBdr>
        </w:div>
        <w:div w:id="1823082677">
          <w:marLeft w:val="0"/>
          <w:marRight w:val="0"/>
          <w:marTop w:val="0"/>
          <w:marBottom w:val="0"/>
          <w:divBdr>
            <w:top w:val="none" w:sz="0" w:space="0" w:color="auto"/>
            <w:left w:val="none" w:sz="0" w:space="0" w:color="auto"/>
            <w:bottom w:val="none" w:sz="0" w:space="0" w:color="auto"/>
            <w:right w:val="none" w:sz="0" w:space="0" w:color="auto"/>
          </w:divBdr>
        </w:div>
      </w:divsChild>
    </w:div>
    <w:div w:id="1444618989">
      <w:bodyDiv w:val="1"/>
      <w:marLeft w:val="0"/>
      <w:marRight w:val="0"/>
      <w:marTop w:val="0"/>
      <w:marBottom w:val="0"/>
      <w:divBdr>
        <w:top w:val="none" w:sz="0" w:space="0" w:color="auto"/>
        <w:left w:val="none" w:sz="0" w:space="0" w:color="auto"/>
        <w:bottom w:val="none" w:sz="0" w:space="0" w:color="auto"/>
        <w:right w:val="none" w:sz="0" w:space="0" w:color="auto"/>
      </w:divBdr>
    </w:div>
    <w:div w:id="1464494189">
      <w:bodyDiv w:val="1"/>
      <w:marLeft w:val="0"/>
      <w:marRight w:val="0"/>
      <w:marTop w:val="0"/>
      <w:marBottom w:val="0"/>
      <w:divBdr>
        <w:top w:val="none" w:sz="0" w:space="0" w:color="auto"/>
        <w:left w:val="none" w:sz="0" w:space="0" w:color="auto"/>
        <w:bottom w:val="none" w:sz="0" w:space="0" w:color="auto"/>
        <w:right w:val="none" w:sz="0" w:space="0" w:color="auto"/>
      </w:divBdr>
    </w:div>
    <w:div w:id="1481578990">
      <w:bodyDiv w:val="1"/>
      <w:marLeft w:val="0"/>
      <w:marRight w:val="0"/>
      <w:marTop w:val="0"/>
      <w:marBottom w:val="0"/>
      <w:divBdr>
        <w:top w:val="none" w:sz="0" w:space="0" w:color="auto"/>
        <w:left w:val="none" w:sz="0" w:space="0" w:color="auto"/>
        <w:bottom w:val="none" w:sz="0" w:space="0" w:color="auto"/>
        <w:right w:val="none" w:sz="0" w:space="0" w:color="auto"/>
      </w:divBdr>
    </w:div>
    <w:div w:id="1483422277">
      <w:bodyDiv w:val="1"/>
      <w:marLeft w:val="0"/>
      <w:marRight w:val="0"/>
      <w:marTop w:val="0"/>
      <w:marBottom w:val="0"/>
      <w:divBdr>
        <w:top w:val="none" w:sz="0" w:space="0" w:color="auto"/>
        <w:left w:val="none" w:sz="0" w:space="0" w:color="auto"/>
        <w:bottom w:val="none" w:sz="0" w:space="0" w:color="auto"/>
        <w:right w:val="none" w:sz="0" w:space="0" w:color="auto"/>
      </w:divBdr>
    </w:div>
    <w:div w:id="1498811898">
      <w:bodyDiv w:val="1"/>
      <w:marLeft w:val="0"/>
      <w:marRight w:val="0"/>
      <w:marTop w:val="0"/>
      <w:marBottom w:val="0"/>
      <w:divBdr>
        <w:top w:val="none" w:sz="0" w:space="0" w:color="auto"/>
        <w:left w:val="none" w:sz="0" w:space="0" w:color="auto"/>
        <w:bottom w:val="none" w:sz="0" w:space="0" w:color="auto"/>
        <w:right w:val="none" w:sz="0" w:space="0" w:color="auto"/>
      </w:divBdr>
      <w:divsChild>
        <w:div w:id="2096435457">
          <w:marLeft w:val="0"/>
          <w:marRight w:val="0"/>
          <w:marTop w:val="0"/>
          <w:marBottom w:val="0"/>
          <w:divBdr>
            <w:top w:val="none" w:sz="0" w:space="0" w:color="auto"/>
            <w:left w:val="none" w:sz="0" w:space="0" w:color="auto"/>
            <w:bottom w:val="none" w:sz="0" w:space="0" w:color="auto"/>
            <w:right w:val="none" w:sz="0" w:space="0" w:color="auto"/>
          </w:divBdr>
          <w:divsChild>
            <w:div w:id="306714952">
              <w:marLeft w:val="0"/>
              <w:marRight w:val="0"/>
              <w:marTop w:val="0"/>
              <w:marBottom w:val="0"/>
              <w:divBdr>
                <w:top w:val="none" w:sz="0" w:space="0" w:color="auto"/>
                <w:left w:val="none" w:sz="0" w:space="0" w:color="auto"/>
                <w:bottom w:val="none" w:sz="0" w:space="0" w:color="auto"/>
                <w:right w:val="none" w:sz="0" w:space="0" w:color="auto"/>
              </w:divBdr>
            </w:div>
            <w:div w:id="365176557">
              <w:marLeft w:val="0"/>
              <w:marRight w:val="0"/>
              <w:marTop w:val="0"/>
              <w:marBottom w:val="0"/>
              <w:divBdr>
                <w:top w:val="none" w:sz="0" w:space="0" w:color="auto"/>
                <w:left w:val="none" w:sz="0" w:space="0" w:color="auto"/>
                <w:bottom w:val="none" w:sz="0" w:space="0" w:color="auto"/>
                <w:right w:val="none" w:sz="0" w:space="0" w:color="auto"/>
              </w:divBdr>
            </w:div>
            <w:div w:id="385488614">
              <w:marLeft w:val="0"/>
              <w:marRight w:val="0"/>
              <w:marTop w:val="0"/>
              <w:marBottom w:val="0"/>
              <w:divBdr>
                <w:top w:val="none" w:sz="0" w:space="0" w:color="auto"/>
                <w:left w:val="none" w:sz="0" w:space="0" w:color="auto"/>
                <w:bottom w:val="none" w:sz="0" w:space="0" w:color="auto"/>
                <w:right w:val="none" w:sz="0" w:space="0" w:color="auto"/>
              </w:divBdr>
            </w:div>
            <w:div w:id="1732385066">
              <w:marLeft w:val="0"/>
              <w:marRight w:val="0"/>
              <w:marTop w:val="0"/>
              <w:marBottom w:val="0"/>
              <w:divBdr>
                <w:top w:val="none" w:sz="0" w:space="0" w:color="auto"/>
                <w:left w:val="none" w:sz="0" w:space="0" w:color="auto"/>
                <w:bottom w:val="none" w:sz="0" w:space="0" w:color="auto"/>
                <w:right w:val="none" w:sz="0" w:space="0" w:color="auto"/>
              </w:divBdr>
            </w:div>
            <w:div w:id="20617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590">
      <w:bodyDiv w:val="1"/>
      <w:marLeft w:val="0"/>
      <w:marRight w:val="0"/>
      <w:marTop w:val="0"/>
      <w:marBottom w:val="0"/>
      <w:divBdr>
        <w:top w:val="none" w:sz="0" w:space="0" w:color="auto"/>
        <w:left w:val="none" w:sz="0" w:space="0" w:color="auto"/>
        <w:bottom w:val="none" w:sz="0" w:space="0" w:color="auto"/>
        <w:right w:val="none" w:sz="0" w:space="0" w:color="auto"/>
      </w:divBdr>
    </w:div>
    <w:div w:id="1513060121">
      <w:bodyDiv w:val="1"/>
      <w:marLeft w:val="0"/>
      <w:marRight w:val="0"/>
      <w:marTop w:val="0"/>
      <w:marBottom w:val="0"/>
      <w:divBdr>
        <w:top w:val="none" w:sz="0" w:space="0" w:color="auto"/>
        <w:left w:val="none" w:sz="0" w:space="0" w:color="auto"/>
        <w:bottom w:val="none" w:sz="0" w:space="0" w:color="auto"/>
        <w:right w:val="none" w:sz="0" w:space="0" w:color="auto"/>
      </w:divBdr>
    </w:div>
    <w:div w:id="1526403843">
      <w:bodyDiv w:val="1"/>
      <w:marLeft w:val="0"/>
      <w:marRight w:val="0"/>
      <w:marTop w:val="0"/>
      <w:marBottom w:val="0"/>
      <w:divBdr>
        <w:top w:val="none" w:sz="0" w:space="0" w:color="auto"/>
        <w:left w:val="none" w:sz="0" w:space="0" w:color="auto"/>
        <w:bottom w:val="none" w:sz="0" w:space="0" w:color="auto"/>
        <w:right w:val="none" w:sz="0" w:space="0" w:color="auto"/>
      </w:divBdr>
    </w:div>
    <w:div w:id="1530727925">
      <w:bodyDiv w:val="1"/>
      <w:marLeft w:val="0"/>
      <w:marRight w:val="0"/>
      <w:marTop w:val="0"/>
      <w:marBottom w:val="0"/>
      <w:divBdr>
        <w:top w:val="none" w:sz="0" w:space="0" w:color="auto"/>
        <w:left w:val="none" w:sz="0" w:space="0" w:color="auto"/>
        <w:bottom w:val="none" w:sz="0" w:space="0" w:color="auto"/>
        <w:right w:val="none" w:sz="0" w:space="0" w:color="auto"/>
      </w:divBdr>
      <w:divsChild>
        <w:div w:id="102461206">
          <w:marLeft w:val="0"/>
          <w:marRight w:val="0"/>
          <w:marTop w:val="0"/>
          <w:marBottom w:val="0"/>
          <w:divBdr>
            <w:top w:val="none" w:sz="0" w:space="0" w:color="auto"/>
            <w:left w:val="none" w:sz="0" w:space="0" w:color="auto"/>
            <w:bottom w:val="none" w:sz="0" w:space="0" w:color="auto"/>
            <w:right w:val="none" w:sz="0" w:space="0" w:color="auto"/>
          </w:divBdr>
          <w:divsChild>
            <w:div w:id="430053513">
              <w:marLeft w:val="0"/>
              <w:marRight w:val="0"/>
              <w:marTop w:val="0"/>
              <w:marBottom w:val="0"/>
              <w:divBdr>
                <w:top w:val="none" w:sz="0" w:space="0" w:color="auto"/>
                <w:left w:val="none" w:sz="0" w:space="0" w:color="auto"/>
                <w:bottom w:val="none" w:sz="0" w:space="0" w:color="auto"/>
                <w:right w:val="none" w:sz="0" w:space="0" w:color="auto"/>
              </w:divBdr>
            </w:div>
            <w:div w:id="894195292">
              <w:marLeft w:val="0"/>
              <w:marRight w:val="0"/>
              <w:marTop w:val="0"/>
              <w:marBottom w:val="0"/>
              <w:divBdr>
                <w:top w:val="none" w:sz="0" w:space="0" w:color="auto"/>
                <w:left w:val="none" w:sz="0" w:space="0" w:color="auto"/>
                <w:bottom w:val="none" w:sz="0" w:space="0" w:color="auto"/>
                <w:right w:val="none" w:sz="0" w:space="0" w:color="auto"/>
              </w:divBdr>
            </w:div>
            <w:div w:id="1380208979">
              <w:marLeft w:val="0"/>
              <w:marRight w:val="0"/>
              <w:marTop w:val="0"/>
              <w:marBottom w:val="0"/>
              <w:divBdr>
                <w:top w:val="none" w:sz="0" w:space="0" w:color="auto"/>
                <w:left w:val="none" w:sz="0" w:space="0" w:color="auto"/>
                <w:bottom w:val="none" w:sz="0" w:space="0" w:color="auto"/>
                <w:right w:val="none" w:sz="0" w:space="0" w:color="auto"/>
              </w:divBdr>
            </w:div>
            <w:div w:id="2082947615">
              <w:marLeft w:val="0"/>
              <w:marRight w:val="0"/>
              <w:marTop w:val="0"/>
              <w:marBottom w:val="0"/>
              <w:divBdr>
                <w:top w:val="none" w:sz="0" w:space="0" w:color="auto"/>
                <w:left w:val="none" w:sz="0" w:space="0" w:color="auto"/>
                <w:bottom w:val="none" w:sz="0" w:space="0" w:color="auto"/>
                <w:right w:val="none" w:sz="0" w:space="0" w:color="auto"/>
              </w:divBdr>
            </w:div>
            <w:div w:id="21049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123">
      <w:bodyDiv w:val="1"/>
      <w:marLeft w:val="0"/>
      <w:marRight w:val="0"/>
      <w:marTop w:val="0"/>
      <w:marBottom w:val="0"/>
      <w:divBdr>
        <w:top w:val="none" w:sz="0" w:space="0" w:color="auto"/>
        <w:left w:val="none" w:sz="0" w:space="0" w:color="auto"/>
        <w:bottom w:val="none" w:sz="0" w:space="0" w:color="auto"/>
        <w:right w:val="none" w:sz="0" w:space="0" w:color="auto"/>
      </w:divBdr>
    </w:div>
    <w:div w:id="1544243449">
      <w:bodyDiv w:val="1"/>
      <w:marLeft w:val="0"/>
      <w:marRight w:val="0"/>
      <w:marTop w:val="0"/>
      <w:marBottom w:val="0"/>
      <w:divBdr>
        <w:top w:val="none" w:sz="0" w:space="0" w:color="auto"/>
        <w:left w:val="none" w:sz="0" w:space="0" w:color="auto"/>
        <w:bottom w:val="none" w:sz="0" w:space="0" w:color="auto"/>
        <w:right w:val="none" w:sz="0" w:space="0" w:color="auto"/>
      </w:divBdr>
    </w:div>
    <w:div w:id="1547453069">
      <w:bodyDiv w:val="1"/>
      <w:marLeft w:val="0"/>
      <w:marRight w:val="0"/>
      <w:marTop w:val="0"/>
      <w:marBottom w:val="0"/>
      <w:divBdr>
        <w:top w:val="none" w:sz="0" w:space="0" w:color="auto"/>
        <w:left w:val="none" w:sz="0" w:space="0" w:color="auto"/>
        <w:bottom w:val="none" w:sz="0" w:space="0" w:color="auto"/>
        <w:right w:val="none" w:sz="0" w:space="0" w:color="auto"/>
      </w:divBdr>
    </w:div>
    <w:div w:id="1569612060">
      <w:bodyDiv w:val="1"/>
      <w:marLeft w:val="0"/>
      <w:marRight w:val="0"/>
      <w:marTop w:val="0"/>
      <w:marBottom w:val="0"/>
      <w:divBdr>
        <w:top w:val="none" w:sz="0" w:space="0" w:color="auto"/>
        <w:left w:val="none" w:sz="0" w:space="0" w:color="auto"/>
        <w:bottom w:val="none" w:sz="0" w:space="0" w:color="auto"/>
        <w:right w:val="none" w:sz="0" w:space="0" w:color="auto"/>
      </w:divBdr>
    </w:div>
    <w:div w:id="1577399008">
      <w:bodyDiv w:val="1"/>
      <w:marLeft w:val="0"/>
      <w:marRight w:val="0"/>
      <w:marTop w:val="0"/>
      <w:marBottom w:val="0"/>
      <w:divBdr>
        <w:top w:val="none" w:sz="0" w:space="0" w:color="auto"/>
        <w:left w:val="none" w:sz="0" w:space="0" w:color="auto"/>
        <w:bottom w:val="none" w:sz="0" w:space="0" w:color="auto"/>
        <w:right w:val="none" w:sz="0" w:space="0" w:color="auto"/>
      </w:divBdr>
    </w:div>
    <w:div w:id="1582331982">
      <w:bodyDiv w:val="1"/>
      <w:marLeft w:val="0"/>
      <w:marRight w:val="0"/>
      <w:marTop w:val="0"/>
      <w:marBottom w:val="0"/>
      <w:divBdr>
        <w:top w:val="none" w:sz="0" w:space="0" w:color="auto"/>
        <w:left w:val="none" w:sz="0" w:space="0" w:color="auto"/>
        <w:bottom w:val="none" w:sz="0" w:space="0" w:color="auto"/>
        <w:right w:val="none" w:sz="0" w:space="0" w:color="auto"/>
      </w:divBdr>
    </w:div>
    <w:div w:id="1582566880">
      <w:bodyDiv w:val="1"/>
      <w:marLeft w:val="0"/>
      <w:marRight w:val="0"/>
      <w:marTop w:val="0"/>
      <w:marBottom w:val="0"/>
      <w:divBdr>
        <w:top w:val="none" w:sz="0" w:space="0" w:color="auto"/>
        <w:left w:val="none" w:sz="0" w:space="0" w:color="auto"/>
        <w:bottom w:val="none" w:sz="0" w:space="0" w:color="auto"/>
        <w:right w:val="none" w:sz="0" w:space="0" w:color="auto"/>
      </w:divBdr>
    </w:div>
    <w:div w:id="1592008248">
      <w:bodyDiv w:val="1"/>
      <w:marLeft w:val="0"/>
      <w:marRight w:val="0"/>
      <w:marTop w:val="0"/>
      <w:marBottom w:val="0"/>
      <w:divBdr>
        <w:top w:val="none" w:sz="0" w:space="0" w:color="auto"/>
        <w:left w:val="none" w:sz="0" w:space="0" w:color="auto"/>
        <w:bottom w:val="none" w:sz="0" w:space="0" w:color="auto"/>
        <w:right w:val="none" w:sz="0" w:space="0" w:color="auto"/>
      </w:divBdr>
    </w:div>
    <w:div w:id="1592927929">
      <w:bodyDiv w:val="1"/>
      <w:marLeft w:val="0"/>
      <w:marRight w:val="0"/>
      <w:marTop w:val="0"/>
      <w:marBottom w:val="0"/>
      <w:divBdr>
        <w:top w:val="none" w:sz="0" w:space="0" w:color="auto"/>
        <w:left w:val="none" w:sz="0" w:space="0" w:color="auto"/>
        <w:bottom w:val="none" w:sz="0" w:space="0" w:color="auto"/>
        <w:right w:val="none" w:sz="0" w:space="0" w:color="auto"/>
      </w:divBdr>
    </w:div>
    <w:div w:id="1607814027">
      <w:bodyDiv w:val="1"/>
      <w:marLeft w:val="0"/>
      <w:marRight w:val="0"/>
      <w:marTop w:val="0"/>
      <w:marBottom w:val="0"/>
      <w:divBdr>
        <w:top w:val="none" w:sz="0" w:space="0" w:color="auto"/>
        <w:left w:val="none" w:sz="0" w:space="0" w:color="auto"/>
        <w:bottom w:val="none" w:sz="0" w:space="0" w:color="auto"/>
        <w:right w:val="none" w:sz="0" w:space="0" w:color="auto"/>
      </w:divBdr>
    </w:div>
    <w:div w:id="1610503088">
      <w:bodyDiv w:val="1"/>
      <w:marLeft w:val="0"/>
      <w:marRight w:val="0"/>
      <w:marTop w:val="0"/>
      <w:marBottom w:val="0"/>
      <w:divBdr>
        <w:top w:val="none" w:sz="0" w:space="0" w:color="auto"/>
        <w:left w:val="none" w:sz="0" w:space="0" w:color="auto"/>
        <w:bottom w:val="none" w:sz="0" w:space="0" w:color="auto"/>
        <w:right w:val="none" w:sz="0" w:space="0" w:color="auto"/>
      </w:divBdr>
    </w:div>
    <w:div w:id="1614752721">
      <w:bodyDiv w:val="1"/>
      <w:marLeft w:val="0"/>
      <w:marRight w:val="0"/>
      <w:marTop w:val="0"/>
      <w:marBottom w:val="0"/>
      <w:divBdr>
        <w:top w:val="none" w:sz="0" w:space="0" w:color="auto"/>
        <w:left w:val="none" w:sz="0" w:space="0" w:color="auto"/>
        <w:bottom w:val="none" w:sz="0" w:space="0" w:color="auto"/>
        <w:right w:val="none" w:sz="0" w:space="0" w:color="auto"/>
      </w:divBdr>
    </w:div>
    <w:div w:id="1615558088">
      <w:bodyDiv w:val="1"/>
      <w:marLeft w:val="0"/>
      <w:marRight w:val="0"/>
      <w:marTop w:val="0"/>
      <w:marBottom w:val="0"/>
      <w:divBdr>
        <w:top w:val="none" w:sz="0" w:space="0" w:color="auto"/>
        <w:left w:val="none" w:sz="0" w:space="0" w:color="auto"/>
        <w:bottom w:val="none" w:sz="0" w:space="0" w:color="auto"/>
        <w:right w:val="none" w:sz="0" w:space="0" w:color="auto"/>
      </w:divBdr>
    </w:div>
    <w:div w:id="1641156925">
      <w:bodyDiv w:val="1"/>
      <w:marLeft w:val="0"/>
      <w:marRight w:val="0"/>
      <w:marTop w:val="0"/>
      <w:marBottom w:val="0"/>
      <w:divBdr>
        <w:top w:val="none" w:sz="0" w:space="0" w:color="auto"/>
        <w:left w:val="none" w:sz="0" w:space="0" w:color="auto"/>
        <w:bottom w:val="none" w:sz="0" w:space="0" w:color="auto"/>
        <w:right w:val="none" w:sz="0" w:space="0" w:color="auto"/>
      </w:divBdr>
    </w:div>
    <w:div w:id="1678341396">
      <w:bodyDiv w:val="1"/>
      <w:marLeft w:val="0"/>
      <w:marRight w:val="0"/>
      <w:marTop w:val="0"/>
      <w:marBottom w:val="0"/>
      <w:divBdr>
        <w:top w:val="none" w:sz="0" w:space="0" w:color="auto"/>
        <w:left w:val="none" w:sz="0" w:space="0" w:color="auto"/>
        <w:bottom w:val="none" w:sz="0" w:space="0" w:color="auto"/>
        <w:right w:val="none" w:sz="0" w:space="0" w:color="auto"/>
      </w:divBdr>
    </w:div>
    <w:div w:id="1699042782">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26103004">
      <w:bodyDiv w:val="1"/>
      <w:marLeft w:val="0"/>
      <w:marRight w:val="0"/>
      <w:marTop w:val="0"/>
      <w:marBottom w:val="0"/>
      <w:divBdr>
        <w:top w:val="none" w:sz="0" w:space="0" w:color="auto"/>
        <w:left w:val="none" w:sz="0" w:space="0" w:color="auto"/>
        <w:bottom w:val="none" w:sz="0" w:space="0" w:color="auto"/>
        <w:right w:val="none" w:sz="0" w:space="0" w:color="auto"/>
      </w:divBdr>
    </w:div>
    <w:div w:id="1729647768">
      <w:bodyDiv w:val="1"/>
      <w:marLeft w:val="0"/>
      <w:marRight w:val="0"/>
      <w:marTop w:val="0"/>
      <w:marBottom w:val="0"/>
      <w:divBdr>
        <w:top w:val="none" w:sz="0" w:space="0" w:color="auto"/>
        <w:left w:val="none" w:sz="0" w:space="0" w:color="auto"/>
        <w:bottom w:val="none" w:sz="0" w:space="0" w:color="auto"/>
        <w:right w:val="none" w:sz="0" w:space="0" w:color="auto"/>
      </w:divBdr>
    </w:div>
    <w:div w:id="1734347043">
      <w:bodyDiv w:val="1"/>
      <w:marLeft w:val="0"/>
      <w:marRight w:val="0"/>
      <w:marTop w:val="0"/>
      <w:marBottom w:val="0"/>
      <w:divBdr>
        <w:top w:val="none" w:sz="0" w:space="0" w:color="auto"/>
        <w:left w:val="none" w:sz="0" w:space="0" w:color="auto"/>
        <w:bottom w:val="none" w:sz="0" w:space="0" w:color="auto"/>
        <w:right w:val="none" w:sz="0" w:space="0" w:color="auto"/>
      </w:divBdr>
      <w:divsChild>
        <w:div w:id="797190203">
          <w:marLeft w:val="0"/>
          <w:marRight w:val="0"/>
          <w:marTop w:val="0"/>
          <w:marBottom w:val="0"/>
          <w:divBdr>
            <w:top w:val="none" w:sz="0" w:space="0" w:color="auto"/>
            <w:left w:val="none" w:sz="0" w:space="0" w:color="auto"/>
            <w:bottom w:val="none" w:sz="0" w:space="0" w:color="auto"/>
            <w:right w:val="none" w:sz="0" w:space="0" w:color="auto"/>
          </w:divBdr>
          <w:divsChild>
            <w:div w:id="1408770190">
              <w:marLeft w:val="0"/>
              <w:marRight w:val="0"/>
              <w:marTop w:val="0"/>
              <w:marBottom w:val="0"/>
              <w:divBdr>
                <w:top w:val="none" w:sz="0" w:space="0" w:color="auto"/>
                <w:left w:val="none" w:sz="0" w:space="0" w:color="auto"/>
                <w:bottom w:val="none" w:sz="0" w:space="0" w:color="auto"/>
                <w:right w:val="none" w:sz="0" w:space="0" w:color="auto"/>
              </w:divBdr>
            </w:div>
            <w:div w:id="21280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0562">
      <w:bodyDiv w:val="1"/>
      <w:marLeft w:val="0"/>
      <w:marRight w:val="0"/>
      <w:marTop w:val="0"/>
      <w:marBottom w:val="0"/>
      <w:divBdr>
        <w:top w:val="none" w:sz="0" w:space="0" w:color="auto"/>
        <w:left w:val="none" w:sz="0" w:space="0" w:color="auto"/>
        <w:bottom w:val="none" w:sz="0" w:space="0" w:color="auto"/>
        <w:right w:val="none" w:sz="0" w:space="0" w:color="auto"/>
      </w:divBdr>
    </w:div>
    <w:div w:id="1764452579">
      <w:bodyDiv w:val="1"/>
      <w:marLeft w:val="0"/>
      <w:marRight w:val="0"/>
      <w:marTop w:val="0"/>
      <w:marBottom w:val="0"/>
      <w:divBdr>
        <w:top w:val="none" w:sz="0" w:space="0" w:color="auto"/>
        <w:left w:val="none" w:sz="0" w:space="0" w:color="auto"/>
        <w:bottom w:val="none" w:sz="0" w:space="0" w:color="auto"/>
        <w:right w:val="none" w:sz="0" w:space="0" w:color="auto"/>
      </w:divBdr>
    </w:div>
    <w:div w:id="1774590610">
      <w:bodyDiv w:val="1"/>
      <w:marLeft w:val="0"/>
      <w:marRight w:val="0"/>
      <w:marTop w:val="0"/>
      <w:marBottom w:val="0"/>
      <w:divBdr>
        <w:top w:val="none" w:sz="0" w:space="0" w:color="auto"/>
        <w:left w:val="none" w:sz="0" w:space="0" w:color="auto"/>
        <w:bottom w:val="none" w:sz="0" w:space="0" w:color="auto"/>
        <w:right w:val="none" w:sz="0" w:space="0" w:color="auto"/>
      </w:divBdr>
    </w:div>
    <w:div w:id="1781412127">
      <w:bodyDiv w:val="1"/>
      <w:marLeft w:val="0"/>
      <w:marRight w:val="0"/>
      <w:marTop w:val="0"/>
      <w:marBottom w:val="0"/>
      <w:divBdr>
        <w:top w:val="none" w:sz="0" w:space="0" w:color="auto"/>
        <w:left w:val="none" w:sz="0" w:space="0" w:color="auto"/>
        <w:bottom w:val="none" w:sz="0" w:space="0" w:color="auto"/>
        <w:right w:val="none" w:sz="0" w:space="0" w:color="auto"/>
      </w:divBdr>
    </w:div>
    <w:div w:id="1781752696">
      <w:bodyDiv w:val="1"/>
      <w:marLeft w:val="0"/>
      <w:marRight w:val="0"/>
      <w:marTop w:val="0"/>
      <w:marBottom w:val="0"/>
      <w:divBdr>
        <w:top w:val="none" w:sz="0" w:space="0" w:color="auto"/>
        <w:left w:val="none" w:sz="0" w:space="0" w:color="auto"/>
        <w:bottom w:val="none" w:sz="0" w:space="0" w:color="auto"/>
        <w:right w:val="none" w:sz="0" w:space="0" w:color="auto"/>
      </w:divBdr>
    </w:div>
    <w:div w:id="1782454598">
      <w:bodyDiv w:val="1"/>
      <w:marLeft w:val="0"/>
      <w:marRight w:val="0"/>
      <w:marTop w:val="0"/>
      <w:marBottom w:val="0"/>
      <w:divBdr>
        <w:top w:val="none" w:sz="0" w:space="0" w:color="auto"/>
        <w:left w:val="none" w:sz="0" w:space="0" w:color="auto"/>
        <w:bottom w:val="none" w:sz="0" w:space="0" w:color="auto"/>
        <w:right w:val="none" w:sz="0" w:space="0" w:color="auto"/>
      </w:divBdr>
    </w:div>
    <w:div w:id="1787694327">
      <w:bodyDiv w:val="1"/>
      <w:marLeft w:val="0"/>
      <w:marRight w:val="0"/>
      <w:marTop w:val="0"/>
      <w:marBottom w:val="0"/>
      <w:divBdr>
        <w:top w:val="none" w:sz="0" w:space="0" w:color="auto"/>
        <w:left w:val="none" w:sz="0" w:space="0" w:color="auto"/>
        <w:bottom w:val="none" w:sz="0" w:space="0" w:color="auto"/>
        <w:right w:val="none" w:sz="0" w:space="0" w:color="auto"/>
      </w:divBdr>
    </w:div>
    <w:div w:id="1788620763">
      <w:bodyDiv w:val="1"/>
      <w:marLeft w:val="0"/>
      <w:marRight w:val="0"/>
      <w:marTop w:val="0"/>
      <w:marBottom w:val="0"/>
      <w:divBdr>
        <w:top w:val="none" w:sz="0" w:space="0" w:color="auto"/>
        <w:left w:val="none" w:sz="0" w:space="0" w:color="auto"/>
        <w:bottom w:val="none" w:sz="0" w:space="0" w:color="auto"/>
        <w:right w:val="none" w:sz="0" w:space="0" w:color="auto"/>
      </w:divBdr>
    </w:div>
    <w:div w:id="1805733386">
      <w:bodyDiv w:val="1"/>
      <w:marLeft w:val="0"/>
      <w:marRight w:val="0"/>
      <w:marTop w:val="0"/>
      <w:marBottom w:val="0"/>
      <w:divBdr>
        <w:top w:val="none" w:sz="0" w:space="0" w:color="auto"/>
        <w:left w:val="none" w:sz="0" w:space="0" w:color="auto"/>
        <w:bottom w:val="none" w:sz="0" w:space="0" w:color="auto"/>
        <w:right w:val="none" w:sz="0" w:space="0" w:color="auto"/>
      </w:divBdr>
    </w:div>
    <w:div w:id="1805998859">
      <w:bodyDiv w:val="1"/>
      <w:marLeft w:val="0"/>
      <w:marRight w:val="0"/>
      <w:marTop w:val="0"/>
      <w:marBottom w:val="0"/>
      <w:divBdr>
        <w:top w:val="none" w:sz="0" w:space="0" w:color="auto"/>
        <w:left w:val="none" w:sz="0" w:space="0" w:color="auto"/>
        <w:bottom w:val="none" w:sz="0" w:space="0" w:color="auto"/>
        <w:right w:val="none" w:sz="0" w:space="0" w:color="auto"/>
      </w:divBdr>
    </w:div>
    <w:div w:id="1827819031">
      <w:bodyDiv w:val="1"/>
      <w:marLeft w:val="0"/>
      <w:marRight w:val="0"/>
      <w:marTop w:val="0"/>
      <w:marBottom w:val="0"/>
      <w:divBdr>
        <w:top w:val="none" w:sz="0" w:space="0" w:color="auto"/>
        <w:left w:val="none" w:sz="0" w:space="0" w:color="auto"/>
        <w:bottom w:val="none" w:sz="0" w:space="0" w:color="auto"/>
        <w:right w:val="none" w:sz="0" w:space="0" w:color="auto"/>
      </w:divBdr>
    </w:div>
    <w:div w:id="1828932915">
      <w:bodyDiv w:val="1"/>
      <w:marLeft w:val="0"/>
      <w:marRight w:val="0"/>
      <w:marTop w:val="0"/>
      <w:marBottom w:val="0"/>
      <w:divBdr>
        <w:top w:val="none" w:sz="0" w:space="0" w:color="auto"/>
        <w:left w:val="none" w:sz="0" w:space="0" w:color="auto"/>
        <w:bottom w:val="none" w:sz="0" w:space="0" w:color="auto"/>
        <w:right w:val="none" w:sz="0" w:space="0" w:color="auto"/>
      </w:divBdr>
    </w:div>
    <w:div w:id="1834686173">
      <w:bodyDiv w:val="1"/>
      <w:marLeft w:val="0"/>
      <w:marRight w:val="0"/>
      <w:marTop w:val="0"/>
      <w:marBottom w:val="0"/>
      <w:divBdr>
        <w:top w:val="none" w:sz="0" w:space="0" w:color="auto"/>
        <w:left w:val="none" w:sz="0" w:space="0" w:color="auto"/>
        <w:bottom w:val="none" w:sz="0" w:space="0" w:color="auto"/>
        <w:right w:val="none" w:sz="0" w:space="0" w:color="auto"/>
      </w:divBdr>
    </w:div>
    <w:div w:id="1885024511">
      <w:bodyDiv w:val="1"/>
      <w:marLeft w:val="0"/>
      <w:marRight w:val="0"/>
      <w:marTop w:val="0"/>
      <w:marBottom w:val="0"/>
      <w:divBdr>
        <w:top w:val="none" w:sz="0" w:space="0" w:color="auto"/>
        <w:left w:val="none" w:sz="0" w:space="0" w:color="auto"/>
        <w:bottom w:val="none" w:sz="0" w:space="0" w:color="auto"/>
        <w:right w:val="none" w:sz="0" w:space="0" w:color="auto"/>
      </w:divBdr>
    </w:div>
    <w:div w:id="1903640191">
      <w:bodyDiv w:val="1"/>
      <w:marLeft w:val="0"/>
      <w:marRight w:val="0"/>
      <w:marTop w:val="0"/>
      <w:marBottom w:val="0"/>
      <w:divBdr>
        <w:top w:val="none" w:sz="0" w:space="0" w:color="auto"/>
        <w:left w:val="none" w:sz="0" w:space="0" w:color="auto"/>
        <w:bottom w:val="none" w:sz="0" w:space="0" w:color="auto"/>
        <w:right w:val="none" w:sz="0" w:space="0" w:color="auto"/>
      </w:divBdr>
    </w:div>
    <w:div w:id="1940409431">
      <w:bodyDiv w:val="1"/>
      <w:marLeft w:val="0"/>
      <w:marRight w:val="0"/>
      <w:marTop w:val="0"/>
      <w:marBottom w:val="0"/>
      <w:divBdr>
        <w:top w:val="none" w:sz="0" w:space="0" w:color="auto"/>
        <w:left w:val="none" w:sz="0" w:space="0" w:color="auto"/>
        <w:bottom w:val="none" w:sz="0" w:space="0" w:color="auto"/>
        <w:right w:val="none" w:sz="0" w:space="0" w:color="auto"/>
      </w:divBdr>
    </w:div>
    <w:div w:id="1947732972">
      <w:bodyDiv w:val="1"/>
      <w:marLeft w:val="0"/>
      <w:marRight w:val="0"/>
      <w:marTop w:val="0"/>
      <w:marBottom w:val="0"/>
      <w:divBdr>
        <w:top w:val="none" w:sz="0" w:space="0" w:color="auto"/>
        <w:left w:val="none" w:sz="0" w:space="0" w:color="auto"/>
        <w:bottom w:val="none" w:sz="0" w:space="0" w:color="auto"/>
        <w:right w:val="none" w:sz="0" w:space="0" w:color="auto"/>
      </w:divBdr>
      <w:divsChild>
        <w:div w:id="1678994512">
          <w:marLeft w:val="0"/>
          <w:marRight w:val="0"/>
          <w:marTop w:val="0"/>
          <w:marBottom w:val="0"/>
          <w:divBdr>
            <w:top w:val="none" w:sz="0" w:space="0" w:color="auto"/>
            <w:left w:val="none" w:sz="0" w:space="0" w:color="auto"/>
            <w:bottom w:val="none" w:sz="0" w:space="0" w:color="auto"/>
            <w:right w:val="none" w:sz="0" w:space="0" w:color="auto"/>
          </w:divBdr>
          <w:divsChild>
            <w:div w:id="332034702">
              <w:marLeft w:val="0"/>
              <w:marRight w:val="0"/>
              <w:marTop w:val="0"/>
              <w:marBottom w:val="0"/>
              <w:divBdr>
                <w:top w:val="none" w:sz="0" w:space="0" w:color="auto"/>
                <w:left w:val="none" w:sz="0" w:space="0" w:color="auto"/>
                <w:bottom w:val="none" w:sz="0" w:space="0" w:color="auto"/>
                <w:right w:val="none" w:sz="0" w:space="0" w:color="auto"/>
              </w:divBdr>
            </w:div>
            <w:div w:id="1645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2258">
      <w:bodyDiv w:val="1"/>
      <w:marLeft w:val="0"/>
      <w:marRight w:val="0"/>
      <w:marTop w:val="0"/>
      <w:marBottom w:val="0"/>
      <w:divBdr>
        <w:top w:val="none" w:sz="0" w:space="0" w:color="auto"/>
        <w:left w:val="none" w:sz="0" w:space="0" w:color="auto"/>
        <w:bottom w:val="none" w:sz="0" w:space="0" w:color="auto"/>
        <w:right w:val="none" w:sz="0" w:space="0" w:color="auto"/>
      </w:divBdr>
    </w:div>
    <w:div w:id="2010792673">
      <w:bodyDiv w:val="1"/>
      <w:marLeft w:val="0"/>
      <w:marRight w:val="0"/>
      <w:marTop w:val="0"/>
      <w:marBottom w:val="0"/>
      <w:divBdr>
        <w:top w:val="none" w:sz="0" w:space="0" w:color="auto"/>
        <w:left w:val="none" w:sz="0" w:space="0" w:color="auto"/>
        <w:bottom w:val="none" w:sz="0" w:space="0" w:color="auto"/>
        <w:right w:val="none" w:sz="0" w:space="0" w:color="auto"/>
      </w:divBdr>
      <w:divsChild>
        <w:div w:id="1750737709">
          <w:marLeft w:val="0"/>
          <w:marRight w:val="0"/>
          <w:marTop w:val="0"/>
          <w:marBottom w:val="0"/>
          <w:divBdr>
            <w:top w:val="none" w:sz="0" w:space="0" w:color="auto"/>
            <w:left w:val="none" w:sz="0" w:space="0" w:color="auto"/>
            <w:bottom w:val="none" w:sz="0" w:space="0" w:color="auto"/>
            <w:right w:val="none" w:sz="0" w:space="0" w:color="auto"/>
          </w:divBdr>
          <w:divsChild>
            <w:div w:id="450906144">
              <w:marLeft w:val="0"/>
              <w:marRight w:val="0"/>
              <w:marTop w:val="0"/>
              <w:marBottom w:val="0"/>
              <w:divBdr>
                <w:top w:val="none" w:sz="0" w:space="0" w:color="auto"/>
                <w:left w:val="none" w:sz="0" w:space="0" w:color="auto"/>
                <w:bottom w:val="none" w:sz="0" w:space="0" w:color="auto"/>
                <w:right w:val="none" w:sz="0" w:space="0" w:color="auto"/>
              </w:divBdr>
            </w:div>
            <w:div w:id="5832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6361">
      <w:bodyDiv w:val="1"/>
      <w:marLeft w:val="0"/>
      <w:marRight w:val="0"/>
      <w:marTop w:val="0"/>
      <w:marBottom w:val="0"/>
      <w:divBdr>
        <w:top w:val="none" w:sz="0" w:space="0" w:color="auto"/>
        <w:left w:val="none" w:sz="0" w:space="0" w:color="auto"/>
        <w:bottom w:val="none" w:sz="0" w:space="0" w:color="auto"/>
        <w:right w:val="none" w:sz="0" w:space="0" w:color="auto"/>
      </w:divBdr>
      <w:divsChild>
        <w:div w:id="35088049">
          <w:marLeft w:val="418"/>
          <w:marRight w:val="0"/>
          <w:marTop w:val="173"/>
          <w:marBottom w:val="0"/>
          <w:divBdr>
            <w:top w:val="none" w:sz="0" w:space="0" w:color="auto"/>
            <w:left w:val="none" w:sz="0" w:space="0" w:color="auto"/>
            <w:bottom w:val="none" w:sz="0" w:space="0" w:color="auto"/>
            <w:right w:val="none" w:sz="0" w:space="0" w:color="auto"/>
          </w:divBdr>
        </w:div>
        <w:div w:id="378281768">
          <w:marLeft w:val="1123"/>
          <w:marRight w:val="0"/>
          <w:marTop w:val="154"/>
          <w:marBottom w:val="0"/>
          <w:divBdr>
            <w:top w:val="none" w:sz="0" w:space="0" w:color="auto"/>
            <w:left w:val="none" w:sz="0" w:space="0" w:color="auto"/>
            <w:bottom w:val="none" w:sz="0" w:space="0" w:color="auto"/>
            <w:right w:val="none" w:sz="0" w:space="0" w:color="auto"/>
          </w:divBdr>
        </w:div>
        <w:div w:id="441656695">
          <w:marLeft w:val="1123"/>
          <w:marRight w:val="0"/>
          <w:marTop w:val="154"/>
          <w:marBottom w:val="0"/>
          <w:divBdr>
            <w:top w:val="none" w:sz="0" w:space="0" w:color="auto"/>
            <w:left w:val="none" w:sz="0" w:space="0" w:color="auto"/>
            <w:bottom w:val="none" w:sz="0" w:space="0" w:color="auto"/>
            <w:right w:val="none" w:sz="0" w:space="0" w:color="auto"/>
          </w:divBdr>
        </w:div>
        <w:div w:id="697118233">
          <w:marLeft w:val="1123"/>
          <w:marRight w:val="0"/>
          <w:marTop w:val="154"/>
          <w:marBottom w:val="0"/>
          <w:divBdr>
            <w:top w:val="none" w:sz="0" w:space="0" w:color="auto"/>
            <w:left w:val="none" w:sz="0" w:space="0" w:color="auto"/>
            <w:bottom w:val="none" w:sz="0" w:space="0" w:color="auto"/>
            <w:right w:val="none" w:sz="0" w:space="0" w:color="auto"/>
          </w:divBdr>
        </w:div>
        <w:div w:id="752360484">
          <w:marLeft w:val="1123"/>
          <w:marRight w:val="0"/>
          <w:marTop w:val="154"/>
          <w:marBottom w:val="0"/>
          <w:divBdr>
            <w:top w:val="none" w:sz="0" w:space="0" w:color="auto"/>
            <w:left w:val="none" w:sz="0" w:space="0" w:color="auto"/>
            <w:bottom w:val="none" w:sz="0" w:space="0" w:color="auto"/>
            <w:right w:val="none" w:sz="0" w:space="0" w:color="auto"/>
          </w:divBdr>
        </w:div>
        <w:div w:id="811875092">
          <w:marLeft w:val="1123"/>
          <w:marRight w:val="0"/>
          <w:marTop w:val="154"/>
          <w:marBottom w:val="0"/>
          <w:divBdr>
            <w:top w:val="none" w:sz="0" w:space="0" w:color="auto"/>
            <w:left w:val="none" w:sz="0" w:space="0" w:color="auto"/>
            <w:bottom w:val="none" w:sz="0" w:space="0" w:color="auto"/>
            <w:right w:val="none" w:sz="0" w:space="0" w:color="auto"/>
          </w:divBdr>
        </w:div>
        <w:div w:id="870074365">
          <w:marLeft w:val="1123"/>
          <w:marRight w:val="0"/>
          <w:marTop w:val="154"/>
          <w:marBottom w:val="0"/>
          <w:divBdr>
            <w:top w:val="none" w:sz="0" w:space="0" w:color="auto"/>
            <w:left w:val="none" w:sz="0" w:space="0" w:color="auto"/>
            <w:bottom w:val="none" w:sz="0" w:space="0" w:color="auto"/>
            <w:right w:val="none" w:sz="0" w:space="0" w:color="auto"/>
          </w:divBdr>
        </w:div>
        <w:div w:id="1007362552">
          <w:marLeft w:val="1123"/>
          <w:marRight w:val="0"/>
          <w:marTop w:val="154"/>
          <w:marBottom w:val="0"/>
          <w:divBdr>
            <w:top w:val="none" w:sz="0" w:space="0" w:color="auto"/>
            <w:left w:val="none" w:sz="0" w:space="0" w:color="auto"/>
            <w:bottom w:val="none" w:sz="0" w:space="0" w:color="auto"/>
            <w:right w:val="none" w:sz="0" w:space="0" w:color="auto"/>
          </w:divBdr>
        </w:div>
        <w:div w:id="1032606800">
          <w:marLeft w:val="418"/>
          <w:marRight w:val="0"/>
          <w:marTop w:val="173"/>
          <w:marBottom w:val="0"/>
          <w:divBdr>
            <w:top w:val="none" w:sz="0" w:space="0" w:color="auto"/>
            <w:left w:val="none" w:sz="0" w:space="0" w:color="auto"/>
            <w:bottom w:val="none" w:sz="0" w:space="0" w:color="auto"/>
            <w:right w:val="none" w:sz="0" w:space="0" w:color="auto"/>
          </w:divBdr>
        </w:div>
        <w:div w:id="1128357405">
          <w:marLeft w:val="1123"/>
          <w:marRight w:val="0"/>
          <w:marTop w:val="154"/>
          <w:marBottom w:val="0"/>
          <w:divBdr>
            <w:top w:val="none" w:sz="0" w:space="0" w:color="auto"/>
            <w:left w:val="none" w:sz="0" w:space="0" w:color="auto"/>
            <w:bottom w:val="none" w:sz="0" w:space="0" w:color="auto"/>
            <w:right w:val="none" w:sz="0" w:space="0" w:color="auto"/>
          </w:divBdr>
        </w:div>
        <w:div w:id="1346252576">
          <w:marLeft w:val="1123"/>
          <w:marRight w:val="0"/>
          <w:marTop w:val="154"/>
          <w:marBottom w:val="0"/>
          <w:divBdr>
            <w:top w:val="none" w:sz="0" w:space="0" w:color="auto"/>
            <w:left w:val="none" w:sz="0" w:space="0" w:color="auto"/>
            <w:bottom w:val="none" w:sz="0" w:space="0" w:color="auto"/>
            <w:right w:val="none" w:sz="0" w:space="0" w:color="auto"/>
          </w:divBdr>
        </w:div>
        <w:div w:id="1541043970">
          <w:marLeft w:val="418"/>
          <w:marRight w:val="0"/>
          <w:marTop w:val="173"/>
          <w:marBottom w:val="0"/>
          <w:divBdr>
            <w:top w:val="none" w:sz="0" w:space="0" w:color="auto"/>
            <w:left w:val="none" w:sz="0" w:space="0" w:color="auto"/>
            <w:bottom w:val="none" w:sz="0" w:space="0" w:color="auto"/>
            <w:right w:val="none" w:sz="0" w:space="0" w:color="auto"/>
          </w:divBdr>
        </w:div>
        <w:div w:id="1756197939">
          <w:marLeft w:val="1123"/>
          <w:marRight w:val="0"/>
          <w:marTop w:val="154"/>
          <w:marBottom w:val="0"/>
          <w:divBdr>
            <w:top w:val="none" w:sz="0" w:space="0" w:color="auto"/>
            <w:left w:val="none" w:sz="0" w:space="0" w:color="auto"/>
            <w:bottom w:val="none" w:sz="0" w:space="0" w:color="auto"/>
            <w:right w:val="none" w:sz="0" w:space="0" w:color="auto"/>
          </w:divBdr>
        </w:div>
      </w:divsChild>
    </w:div>
    <w:div w:id="2048871585">
      <w:bodyDiv w:val="1"/>
      <w:marLeft w:val="0"/>
      <w:marRight w:val="0"/>
      <w:marTop w:val="0"/>
      <w:marBottom w:val="0"/>
      <w:divBdr>
        <w:top w:val="none" w:sz="0" w:space="0" w:color="auto"/>
        <w:left w:val="none" w:sz="0" w:space="0" w:color="auto"/>
        <w:bottom w:val="none" w:sz="0" w:space="0" w:color="auto"/>
        <w:right w:val="none" w:sz="0" w:space="0" w:color="auto"/>
      </w:divBdr>
    </w:div>
    <w:div w:id="2060473417">
      <w:bodyDiv w:val="1"/>
      <w:marLeft w:val="0"/>
      <w:marRight w:val="0"/>
      <w:marTop w:val="0"/>
      <w:marBottom w:val="0"/>
      <w:divBdr>
        <w:top w:val="none" w:sz="0" w:space="0" w:color="auto"/>
        <w:left w:val="none" w:sz="0" w:space="0" w:color="auto"/>
        <w:bottom w:val="none" w:sz="0" w:space="0" w:color="auto"/>
        <w:right w:val="none" w:sz="0" w:space="0" w:color="auto"/>
      </w:divBdr>
    </w:div>
    <w:div w:id="2070304910">
      <w:bodyDiv w:val="1"/>
      <w:marLeft w:val="0"/>
      <w:marRight w:val="0"/>
      <w:marTop w:val="0"/>
      <w:marBottom w:val="0"/>
      <w:divBdr>
        <w:top w:val="none" w:sz="0" w:space="0" w:color="auto"/>
        <w:left w:val="none" w:sz="0" w:space="0" w:color="auto"/>
        <w:bottom w:val="none" w:sz="0" w:space="0" w:color="auto"/>
        <w:right w:val="none" w:sz="0" w:space="0" w:color="auto"/>
      </w:divBdr>
    </w:div>
    <w:div w:id="2077238329">
      <w:bodyDiv w:val="1"/>
      <w:marLeft w:val="0"/>
      <w:marRight w:val="0"/>
      <w:marTop w:val="0"/>
      <w:marBottom w:val="0"/>
      <w:divBdr>
        <w:top w:val="none" w:sz="0" w:space="0" w:color="auto"/>
        <w:left w:val="none" w:sz="0" w:space="0" w:color="auto"/>
        <w:bottom w:val="none" w:sz="0" w:space="0" w:color="auto"/>
        <w:right w:val="none" w:sz="0" w:space="0" w:color="auto"/>
      </w:divBdr>
    </w:div>
    <w:div w:id="2100983258">
      <w:bodyDiv w:val="1"/>
      <w:marLeft w:val="0"/>
      <w:marRight w:val="0"/>
      <w:marTop w:val="0"/>
      <w:marBottom w:val="0"/>
      <w:divBdr>
        <w:top w:val="none" w:sz="0" w:space="0" w:color="auto"/>
        <w:left w:val="none" w:sz="0" w:space="0" w:color="auto"/>
        <w:bottom w:val="none" w:sz="0" w:space="0" w:color="auto"/>
        <w:right w:val="none" w:sz="0" w:space="0" w:color="auto"/>
      </w:divBdr>
    </w:div>
    <w:div w:id="2101756645">
      <w:bodyDiv w:val="1"/>
      <w:marLeft w:val="0"/>
      <w:marRight w:val="0"/>
      <w:marTop w:val="0"/>
      <w:marBottom w:val="0"/>
      <w:divBdr>
        <w:top w:val="none" w:sz="0" w:space="0" w:color="auto"/>
        <w:left w:val="none" w:sz="0" w:space="0" w:color="auto"/>
        <w:bottom w:val="none" w:sz="0" w:space="0" w:color="auto"/>
        <w:right w:val="none" w:sz="0" w:space="0" w:color="auto"/>
      </w:divBdr>
    </w:div>
    <w:div w:id="2114787003">
      <w:bodyDiv w:val="1"/>
      <w:marLeft w:val="0"/>
      <w:marRight w:val="0"/>
      <w:marTop w:val="0"/>
      <w:marBottom w:val="0"/>
      <w:divBdr>
        <w:top w:val="none" w:sz="0" w:space="0" w:color="auto"/>
        <w:left w:val="none" w:sz="0" w:space="0" w:color="auto"/>
        <w:bottom w:val="none" w:sz="0" w:space="0" w:color="auto"/>
        <w:right w:val="none" w:sz="0" w:space="0" w:color="auto"/>
      </w:divBdr>
    </w:div>
    <w:div w:id="2125298507">
      <w:bodyDiv w:val="1"/>
      <w:marLeft w:val="0"/>
      <w:marRight w:val="0"/>
      <w:marTop w:val="0"/>
      <w:marBottom w:val="0"/>
      <w:divBdr>
        <w:top w:val="none" w:sz="0" w:space="0" w:color="auto"/>
        <w:left w:val="none" w:sz="0" w:space="0" w:color="auto"/>
        <w:bottom w:val="none" w:sz="0" w:space="0" w:color="auto"/>
        <w:right w:val="none" w:sz="0" w:space="0" w:color="auto"/>
      </w:divBdr>
      <w:divsChild>
        <w:div w:id="320281714">
          <w:marLeft w:val="1123"/>
          <w:marRight w:val="0"/>
          <w:marTop w:val="173"/>
          <w:marBottom w:val="0"/>
          <w:divBdr>
            <w:top w:val="none" w:sz="0" w:space="0" w:color="auto"/>
            <w:left w:val="none" w:sz="0" w:space="0" w:color="auto"/>
            <w:bottom w:val="none" w:sz="0" w:space="0" w:color="auto"/>
            <w:right w:val="none" w:sz="0" w:space="0" w:color="auto"/>
          </w:divBdr>
        </w:div>
        <w:div w:id="1528449015">
          <w:marLeft w:val="1829"/>
          <w:marRight w:val="0"/>
          <w:marTop w:val="154"/>
          <w:marBottom w:val="0"/>
          <w:divBdr>
            <w:top w:val="none" w:sz="0" w:space="0" w:color="auto"/>
            <w:left w:val="none" w:sz="0" w:space="0" w:color="auto"/>
            <w:bottom w:val="none" w:sz="0" w:space="0" w:color="auto"/>
            <w:right w:val="none" w:sz="0" w:space="0" w:color="auto"/>
          </w:divBdr>
        </w:div>
        <w:div w:id="1980375512">
          <w:marLeft w:val="1123"/>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f5a8841-345c-44c0-91fb-59dbb31af47a">E3Q7TMUFX6UX-1871050254-30957</_dlc_DocId>
    <_dlc_DocIdUrl xmlns="1f5a8841-345c-44c0-91fb-59dbb31af47a">
      <Url>https://groupeastek365.sharepoint.com/sites/Semantys/Missions_Projets/Missions_Diffusion_Controlee/_layouts/15/DocIdRedir.aspx?ID=E3Q7TMUFX6UX-1871050254-30957</Url>
      <Description>E3Q7TMUFX6UX-1871050254-30957</Description>
    </_dlc_DocIdUrl>
    <_dlc_DocIdPersistId xmlns="1f5a8841-345c-44c0-91fb-59dbb31af47a">false</_dlc_DocIdPersistId>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A59E09727F82D4787D1C7054D462A7A" ma:contentTypeVersion="8" ma:contentTypeDescription="Crée un document." ma:contentTypeScope="" ma:versionID="ddbaf0ca626691b1ed288773559a7305">
  <xsd:schema xmlns:xsd="http://www.w3.org/2001/XMLSchema" xmlns:xs="http://www.w3.org/2001/XMLSchema" xmlns:p="http://schemas.microsoft.com/office/2006/metadata/properties" xmlns:ns2="1f5a8841-345c-44c0-91fb-59dbb31af47a" xmlns:ns3="369b2c74-0390-40bb-8893-f2e68a979757" xmlns:ns4="e1b9d29c-a8c7-46d9-96c8-31b2d214fdf4" targetNamespace="http://schemas.microsoft.com/office/2006/metadata/properties" ma:root="true" ma:fieldsID="e7a472998e8d72d3b80fc131e6b51c1c" ns2:_="" ns3:_="" ns4:_="">
    <xsd:import namespace="1f5a8841-345c-44c0-91fb-59dbb31af47a"/>
    <xsd:import namespace="369b2c74-0390-40bb-8893-f2e68a979757"/>
    <xsd:import namespace="e1b9d29c-a8c7-46d9-96c8-31b2d214fdf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a8841-345c-44c0-91fb-59dbb31af47a"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b2c74-0390-40bb-8893-f2e68a9797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9d29c-a8c7-46d9-96c8-31b2d214fdf4"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446DC2-62D5-4598-BDD6-C72D2FA2E78B}">
  <ds:schemaRefs>
    <ds:schemaRef ds:uri="http://schemas.microsoft.com/sharepoint/events"/>
  </ds:schemaRefs>
</ds:datastoreItem>
</file>

<file path=customXml/itemProps2.xml><?xml version="1.0" encoding="utf-8"?>
<ds:datastoreItem xmlns:ds="http://schemas.openxmlformats.org/officeDocument/2006/customXml" ds:itemID="{AFD418BA-D684-48A7-BBFF-88A3DC79119A}">
  <ds:schemaRefs>
    <ds:schemaRef ds:uri="http://schemas.openxmlformats.org/officeDocument/2006/bibliography"/>
  </ds:schemaRefs>
</ds:datastoreItem>
</file>

<file path=customXml/itemProps3.xml><?xml version="1.0" encoding="utf-8"?>
<ds:datastoreItem xmlns:ds="http://schemas.openxmlformats.org/officeDocument/2006/customXml" ds:itemID="{88AF74D9-033F-442F-9CCA-1AB0E33766D6}">
  <ds:schemaRefs>
    <ds:schemaRef ds:uri="http://schemas.microsoft.com/sharepoint/v3/contenttype/forms"/>
  </ds:schemaRefs>
</ds:datastoreItem>
</file>

<file path=customXml/itemProps4.xml><?xml version="1.0" encoding="utf-8"?>
<ds:datastoreItem xmlns:ds="http://schemas.openxmlformats.org/officeDocument/2006/customXml" ds:itemID="{F7C9BA41-29A7-43BE-B1AD-12A5CC51F59C}">
  <ds:schemaRefs>
    <ds:schemaRef ds:uri="http://schemas.microsoft.com/office/2006/metadata/properties"/>
    <ds:schemaRef ds:uri="http://schemas.microsoft.com/office/infopath/2007/PartnerControls"/>
    <ds:schemaRef ds:uri="1f5a8841-345c-44c0-91fb-59dbb31af47a"/>
  </ds:schemaRefs>
</ds:datastoreItem>
</file>

<file path=customXml/itemProps5.xml><?xml version="1.0" encoding="utf-8"?>
<ds:datastoreItem xmlns:ds="http://schemas.openxmlformats.org/officeDocument/2006/customXml" ds:itemID="{D6C6C575-ECAC-49FA-9AA5-AC901B208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a8841-345c-44c0-91fb-59dbb31af47a"/>
    <ds:schemaRef ds:uri="369b2c74-0390-40bb-8893-f2e68a979757"/>
    <ds:schemaRef ds:uri="e1b9d29c-a8c7-46d9-96c8-31b2d214f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909</Words>
  <Characters>5482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Compte rendu de l'entretien avec la Sous-direction Observation Solidarité du 04.07.2011</vt:lpstr>
    </vt:vector>
  </TitlesOfParts>
  <Company>Microsoft</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l'entretien avec la Sous-direction Observation Solidarité du 04.07.2011</dc:title>
  <dc:subject>Gouvernance SI et études d'opportunité</dc:subject>
  <dc:creator>Dominique Culioli</dc:creator>
  <cp:lastModifiedBy>Carl LAURIER | Studia Digital</cp:lastModifiedBy>
  <cp:revision>3</cp:revision>
  <cp:lastPrinted>2018-07-12T08:29:00Z</cp:lastPrinted>
  <dcterms:created xsi:type="dcterms:W3CDTF">2022-04-27T14:56:00Z</dcterms:created>
  <dcterms:modified xsi:type="dcterms:W3CDTF">2022-04-27T19:42:00Z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DREES - Gouv&amp;EtuOpp - CR16 SDSOL - 04.07.2011</vt:lpwstr>
  </property>
  <property fmtid="{D5CDD505-2E9C-101B-9397-08002B2CF9AE}" pid="3" name="Version">
    <vt:lpwstr>1.0</vt:lpwstr>
  </property>
  <property fmtid="{D5CDD505-2E9C-101B-9397-08002B2CF9AE}" pid="4" name="Client">
    <vt:lpwstr>Direction de la Recherche, des Etudes, de l'Evaluation et des Statistiques</vt:lpwstr>
  </property>
  <property fmtid="{D5CDD505-2E9C-101B-9397-08002B2CF9AE}" pid="5" name="ContentTypeId">
    <vt:lpwstr>0x0101001A59E09727F82D4787D1C7054D462A7A</vt:lpwstr>
  </property>
  <property fmtid="{D5CDD505-2E9C-101B-9397-08002B2CF9AE}" pid="6" name="_dlc_DocIdItemGuid">
    <vt:lpwstr>86d31780-615a-455c-9f15-b48ff959ade0</vt:lpwstr>
  </property>
  <property fmtid="{D5CDD505-2E9C-101B-9397-08002B2CF9AE}" pid="7" name="Order">
    <vt:r8>402100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ies>
</file>